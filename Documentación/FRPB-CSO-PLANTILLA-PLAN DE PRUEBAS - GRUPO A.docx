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4BE6B9C" w14:textId="77777777" w:rsidR="00547DD9" w:rsidRPr="00453783" w:rsidRDefault="00547DD9" w:rsidP="008A0757">
      <w:pPr>
        <w:spacing w:before="1417" w:after="1417"/>
        <w:ind w:left="1417" w:right="1417"/>
        <w:rPr>
          <w:rFonts w:ascii="Calibri" w:hAnsi="Calibri"/>
        </w:rPr>
      </w:pPr>
    </w:p>
    <w:p w14:paraId="483331A3" w14:textId="77777777" w:rsidR="00547DD9" w:rsidRPr="00453783" w:rsidRDefault="00547DD9">
      <w:pPr>
        <w:rPr>
          <w:rFonts w:ascii="Calibri" w:hAnsi="Calibri"/>
        </w:rPr>
      </w:pPr>
    </w:p>
    <w:p w14:paraId="6F041EB1" w14:textId="77777777" w:rsidR="00547DD9" w:rsidRPr="00453783" w:rsidRDefault="00547DD9">
      <w:pPr>
        <w:rPr>
          <w:rFonts w:ascii="Calibri" w:hAnsi="Calibri"/>
        </w:rPr>
      </w:pPr>
    </w:p>
    <w:p w14:paraId="0C1A5C66" w14:textId="77777777" w:rsidR="00547DD9" w:rsidRPr="00453783" w:rsidRDefault="00547DD9">
      <w:pPr>
        <w:rPr>
          <w:rFonts w:ascii="Calibri" w:hAnsi="Calibri"/>
        </w:rPr>
      </w:pPr>
    </w:p>
    <w:p w14:paraId="6A575E57" w14:textId="77777777" w:rsidR="00547DD9" w:rsidRPr="00453783" w:rsidRDefault="00547DD9">
      <w:pPr>
        <w:rPr>
          <w:rFonts w:ascii="Calibri" w:hAnsi="Calibri"/>
        </w:rPr>
      </w:pPr>
    </w:p>
    <w:p w14:paraId="34CB0CAB" w14:textId="77777777" w:rsidR="00547DD9" w:rsidRPr="00453783" w:rsidRDefault="00547DD9">
      <w:pPr>
        <w:rPr>
          <w:rFonts w:ascii="Calibri" w:hAnsi="Calibri"/>
        </w:rPr>
      </w:pPr>
    </w:p>
    <w:p w14:paraId="6CB1C686" w14:textId="77777777" w:rsidR="00547DD9" w:rsidRDefault="00547DD9">
      <w:pPr>
        <w:rPr>
          <w:rFonts w:ascii="Calibri" w:hAnsi="Calibri"/>
        </w:rPr>
      </w:pPr>
    </w:p>
    <w:p w14:paraId="7B19EAAD" w14:textId="77777777" w:rsidR="00597881" w:rsidRDefault="00597881">
      <w:pPr>
        <w:rPr>
          <w:rFonts w:ascii="Calibri" w:hAnsi="Calibri"/>
        </w:rPr>
      </w:pPr>
    </w:p>
    <w:p w14:paraId="2C4CF38C" w14:textId="77777777" w:rsidR="00597881" w:rsidRDefault="00597881">
      <w:pPr>
        <w:rPr>
          <w:rFonts w:ascii="Calibri" w:hAnsi="Calibri"/>
        </w:rPr>
      </w:pPr>
    </w:p>
    <w:p w14:paraId="1F280FB6" w14:textId="77777777" w:rsidR="00597881" w:rsidRDefault="00597881">
      <w:pPr>
        <w:rPr>
          <w:rFonts w:ascii="Calibri" w:hAnsi="Calibri"/>
        </w:rPr>
      </w:pPr>
    </w:p>
    <w:p w14:paraId="5EEF8864" w14:textId="77777777" w:rsidR="00597881" w:rsidRDefault="00597881">
      <w:pPr>
        <w:rPr>
          <w:rFonts w:ascii="Calibri" w:hAnsi="Calibri"/>
        </w:rPr>
      </w:pPr>
    </w:p>
    <w:p w14:paraId="265044EA" w14:textId="77777777" w:rsidR="00597881" w:rsidRPr="00453783" w:rsidRDefault="00597881">
      <w:pPr>
        <w:rPr>
          <w:rFonts w:ascii="Calibri" w:hAnsi="Calibri"/>
        </w:rPr>
      </w:pPr>
    </w:p>
    <w:p w14:paraId="70707DA7" w14:textId="77777777" w:rsidR="00547DD9" w:rsidRDefault="00547DD9">
      <w:pPr>
        <w:rPr>
          <w:rFonts w:ascii="Calibri" w:hAnsi="Calibri"/>
        </w:rPr>
      </w:pPr>
    </w:p>
    <w:p w14:paraId="269155CC" w14:textId="77777777" w:rsidR="001E2593" w:rsidRPr="00453783" w:rsidRDefault="001E2593">
      <w:pPr>
        <w:rPr>
          <w:rFonts w:ascii="Calibri" w:hAnsi="Calibri"/>
        </w:rPr>
      </w:pPr>
    </w:p>
    <w:p w14:paraId="30953CC4" w14:textId="77777777" w:rsidR="00547DD9" w:rsidRPr="00453783" w:rsidRDefault="00547DD9">
      <w:pPr>
        <w:rPr>
          <w:rFonts w:ascii="Calibri" w:hAnsi="Calibri"/>
        </w:rPr>
      </w:pPr>
    </w:p>
    <w:p w14:paraId="6848F3E2" w14:textId="77777777" w:rsidR="00547DD9" w:rsidRPr="00453783" w:rsidRDefault="00547DD9">
      <w:pPr>
        <w:rPr>
          <w:rFonts w:ascii="Calibri" w:hAnsi="Calibri"/>
        </w:rPr>
      </w:pPr>
    </w:p>
    <w:p w14:paraId="51C10648" w14:textId="77777777" w:rsidR="00547DD9" w:rsidRPr="00453783" w:rsidRDefault="00547DD9">
      <w:pPr>
        <w:rPr>
          <w:rFonts w:ascii="Calibri" w:hAnsi="Calibri"/>
        </w:rPr>
      </w:pPr>
    </w:p>
    <w:p w14:paraId="751AE88C" w14:textId="77777777" w:rsidR="00547DD9" w:rsidRPr="008B2B05" w:rsidRDefault="00521ED9" w:rsidP="008B2B05">
      <w:pPr>
        <w:pStyle w:val="Ttulo7"/>
        <w:rPr>
          <w:rFonts w:ascii="Calibri" w:hAnsi="Calibri"/>
        </w:rPr>
      </w:pPr>
      <w:r>
        <w:rPr>
          <w:rFonts w:ascii="Calibri" w:hAnsi="Calibri"/>
        </w:rPr>
        <w:t xml:space="preserve">DOCUMENTO DE </w:t>
      </w:r>
      <w:r w:rsidR="00702F26">
        <w:rPr>
          <w:rFonts w:ascii="Calibri" w:hAnsi="Calibri"/>
        </w:rPr>
        <w:t>PLAN DE PRUEBAS</w:t>
      </w:r>
    </w:p>
    <w:p w14:paraId="24582E62" w14:textId="77777777" w:rsidR="002B27F7" w:rsidRPr="00EF754F" w:rsidRDefault="002B27F7" w:rsidP="002B27F7">
      <w:pPr>
        <w:numPr>
          <w:ilvl w:val="0"/>
          <w:numId w:val="1"/>
        </w:numPr>
        <w:jc w:val="center"/>
      </w:pPr>
      <w:r>
        <w:t xml:space="preserve">Plantilla inspirada en el estándar IEEE </w:t>
      </w:r>
      <w:r w:rsidR="00702F26">
        <w:t>829</w:t>
      </w:r>
      <w:r>
        <w:t>-</w:t>
      </w:r>
      <w:r w:rsidR="00702F26" w:rsidRPr="00702F26">
        <w:t>2008</w:t>
      </w:r>
      <w:r w:rsidR="00702F26">
        <w:t xml:space="preserve"> </w:t>
      </w:r>
      <w:r>
        <w:t xml:space="preserve">y adaptada a las necesidades del curso de </w:t>
      </w:r>
      <w:r w:rsidR="00702F26">
        <w:t>Construcción</w:t>
      </w:r>
      <w:r>
        <w:t xml:space="preserve"> de Software</w:t>
      </w:r>
    </w:p>
    <w:p w14:paraId="65F83240" w14:textId="77777777" w:rsidR="001905F6" w:rsidRPr="005C3795" w:rsidRDefault="001905F6" w:rsidP="001905F6">
      <w:pPr>
        <w:jc w:val="center"/>
      </w:pPr>
      <w:r>
        <w:t xml:space="preserve">(Plantilla compilada por </w:t>
      </w:r>
      <w:proofErr w:type="spellStart"/>
      <w:r>
        <w:t>Ph.D</w:t>
      </w:r>
      <w:proofErr w:type="spellEnd"/>
      <w:r>
        <w:t>. Franklin Parrales B.)</w:t>
      </w:r>
    </w:p>
    <w:p w14:paraId="7DACBA7B" w14:textId="77777777" w:rsidR="00547DD9" w:rsidRPr="00453783" w:rsidRDefault="00547DD9">
      <w:pPr>
        <w:rPr>
          <w:rFonts w:ascii="Calibri" w:hAnsi="Calibri"/>
        </w:rPr>
      </w:pPr>
    </w:p>
    <w:p w14:paraId="667AFCD6" w14:textId="77777777" w:rsidR="00547DD9" w:rsidRPr="00453783" w:rsidRDefault="00547DD9">
      <w:pPr>
        <w:rPr>
          <w:rFonts w:ascii="Calibri" w:hAnsi="Calibri"/>
        </w:rPr>
      </w:pPr>
    </w:p>
    <w:p w14:paraId="17429D33" w14:textId="77777777" w:rsidR="00547DD9" w:rsidRPr="00453783" w:rsidRDefault="00547DD9">
      <w:pPr>
        <w:rPr>
          <w:rFonts w:ascii="Calibri" w:hAnsi="Calibri"/>
        </w:rPr>
      </w:pPr>
    </w:p>
    <w:p w14:paraId="71955FE0" w14:textId="77777777" w:rsidR="00547DD9" w:rsidRPr="00453783" w:rsidRDefault="00547DD9">
      <w:pPr>
        <w:rPr>
          <w:rFonts w:ascii="Calibri" w:hAnsi="Calibri"/>
        </w:rPr>
      </w:pPr>
    </w:p>
    <w:p w14:paraId="0A8C16FB" w14:textId="77777777" w:rsidR="00547DD9" w:rsidRPr="00453783" w:rsidRDefault="00547DD9">
      <w:pPr>
        <w:rPr>
          <w:rFonts w:ascii="Calibri" w:hAnsi="Calibri"/>
        </w:rPr>
      </w:pPr>
    </w:p>
    <w:p w14:paraId="3B5A3F60" w14:textId="77777777" w:rsidR="00547DD9" w:rsidRPr="00453783" w:rsidRDefault="00547DD9">
      <w:pPr>
        <w:rPr>
          <w:rFonts w:ascii="Calibri" w:hAnsi="Calibri"/>
        </w:rPr>
      </w:pPr>
    </w:p>
    <w:p w14:paraId="103E1574" w14:textId="77777777" w:rsidR="00547DD9" w:rsidRPr="00453783" w:rsidRDefault="00547DD9">
      <w:pPr>
        <w:rPr>
          <w:rFonts w:ascii="Calibri" w:hAnsi="Calibri"/>
        </w:rPr>
      </w:pPr>
    </w:p>
    <w:p w14:paraId="38C9B2DF" w14:textId="77777777" w:rsidR="00547DD9" w:rsidRPr="00453783" w:rsidRDefault="00547DD9">
      <w:pPr>
        <w:rPr>
          <w:rFonts w:ascii="Calibri" w:hAnsi="Calibri"/>
        </w:rPr>
      </w:pPr>
    </w:p>
    <w:p w14:paraId="2CDFE38A" w14:textId="77777777" w:rsidR="00547DD9" w:rsidRPr="00453783" w:rsidRDefault="00547DD9">
      <w:pPr>
        <w:rPr>
          <w:rFonts w:ascii="Calibri" w:hAnsi="Calibri"/>
        </w:rPr>
      </w:pPr>
    </w:p>
    <w:p w14:paraId="2428E666" w14:textId="77777777" w:rsidR="00547DD9" w:rsidRPr="00453783" w:rsidRDefault="00547DD9">
      <w:pPr>
        <w:rPr>
          <w:rFonts w:ascii="Calibri" w:hAnsi="Calibri"/>
        </w:rPr>
      </w:pPr>
    </w:p>
    <w:p w14:paraId="501B928C" w14:textId="77777777" w:rsidR="00547DD9" w:rsidRPr="00453783" w:rsidRDefault="00547DD9">
      <w:pPr>
        <w:rPr>
          <w:rFonts w:ascii="Calibri" w:hAnsi="Calibri"/>
        </w:rPr>
      </w:pPr>
    </w:p>
    <w:p w14:paraId="79701D9E" w14:textId="2639C3D6" w:rsidR="00A1079C" w:rsidRPr="00453783" w:rsidRDefault="00A1079C" w:rsidP="00FA743B">
      <w:pPr>
        <w:tabs>
          <w:tab w:val="left" w:pos="4035"/>
        </w:tabs>
        <w:rPr>
          <w:rFonts w:ascii="Calibri" w:hAnsi="Calibri"/>
        </w:rPr>
      </w:pPr>
    </w:p>
    <w:p w14:paraId="5D2D27B0" w14:textId="77777777" w:rsidR="00A1079C" w:rsidRPr="00453783" w:rsidRDefault="00A1079C">
      <w:pPr>
        <w:rPr>
          <w:rFonts w:ascii="Calibri" w:hAnsi="Calibri"/>
        </w:rPr>
      </w:pPr>
    </w:p>
    <w:p w14:paraId="28587D5B" w14:textId="77777777" w:rsidR="001A76E4" w:rsidRPr="001A76E4" w:rsidRDefault="001A76E4" w:rsidP="00597881">
      <w:pPr>
        <w:pStyle w:val="TtulodeTDC"/>
        <w:tabs>
          <w:tab w:val="left" w:pos="284"/>
        </w:tabs>
        <w:jc w:val="center"/>
        <w:rPr>
          <w:rFonts w:ascii="Calibri" w:hAnsi="Calibri"/>
          <w:color w:val="auto"/>
          <w:sz w:val="16"/>
          <w:szCs w:val="16"/>
        </w:rPr>
      </w:pPr>
    </w:p>
    <w:p w14:paraId="65CDCD8B" w14:textId="77777777" w:rsidR="007F1FAD" w:rsidRPr="00597881" w:rsidRDefault="007F1FAD" w:rsidP="001A76E4">
      <w:pPr>
        <w:pStyle w:val="TtulodeTDC"/>
        <w:tabs>
          <w:tab w:val="left" w:pos="284"/>
        </w:tabs>
        <w:spacing w:before="0" w:line="240" w:lineRule="auto"/>
        <w:jc w:val="center"/>
        <w:rPr>
          <w:rFonts w:ascii="Calibri" w:hAnsi="Calibri"/>
          <w:color w:val="auto"/>
          <w:sz w:val="40"/>
          <w:szCs w:val="40"/>
        </w:rPr>
      </w:pPr>
      <w:r w:rsidRPr="00597881">
        <w:rPr>
          <w:rFonts w:ascii="Calibri" w:hAnsi="Calibri"/>
          <w:color w:val="auto"/>
          <w:sz w:val="40"/>
          <w:szCs w:val="40"/>
        </w:rPr>
        <w:t>Tabla de contenido</w:t>
      </w:r>
    </w:p>
    <w:p w14:paraId="23534442" w14:textId="77777777" w:rsidR="000E52A7" w:rsidRPr="0009623A" w:rsidRDefault="007F1FAD">
      <w:pPr>
        <w:pStyle w:val="TDC1"/>
        <w:tabs>
          <w:tab w:val="left" w:pos="480"/>
          <w:tab w:val="right" w:leader="dot" w:pos="9628"/>
        </w:tabs>
        <w:rPr>
          <w:b w:val="0"/>
          <w:bCs w:val="0"/>
          <w:caps w:val="0"/>
          <w:noProof/>
          <w:sz w:val="22"/>
          <w:szCs w:val="22"/>
          <w:lang w:eastAsia="es-ES"/>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75630696" w:history="1">
        <w:r w:rsidR="000E52A7" w:rsidRPr="000B00C7">
          <w:rPr>
            <w:rStyle w:val="Hipervnculo"/>
            <w:rFonts w:cs="Book Antiqua"/>
            <w:noProof/>
          </w:rPr>
          <w:t>1.</w:t>
        </w:r>
        <w:r w:rsidR="000E52A7" w:rsidRPr="0009623A">
          <w:rPr>
            <w:b w:val="0"/>
            <w:bCs w:val="0"/>
            <w:caps w:val="0"/>
            <w:noProof/>
            <w:sz w:val="22"/>
            <w:szCs w:val="22"/>
            <w:lang w:eastAsia="es-ES"/>
          </w:rPr>
          <w:tab/>
        </w:r>
        <w:r w:rsidR="000E52A7" w:rsidRPr="000B00C7">
          <w:rPr>
            <w:rStyle w:val="Hipervnculo"/>
            <w:rFonts w:cs="Book Antiqua"/>
            <w:noProof/>
          </w:rPr>
          <w:t>Introducción</w:t>
        </w:r>
        <w:r w:rsidR="000E52A7">
          <w:rPr>
            <w:noProof/>
            <w:webHidden/>
          </w:rPr>
          <w:tab/>
        </w:r>
        <w:r w:rsidR="000E52A7">
          <w:rPr>
            <w:noProof/>
            <w:webHidden/>
          </w:rPr>
          <w:fldChar w:fldCharType="begin"/>
        </w:r>
        <w:r w:rsidR="000E52A7">
          <w:rPr>
            <w:noProof/>
            <w:webHidden/>
          </w:rPr>
          <w:instrText xml:space="preserve"> PAGEREF _Toc75630696 \h </w:instrText>
        </w:r>
        <w:r w:rsidR="000E52A7">
          <w:rPr>
            <w:noProof/>
            <w:webHidden/>
          </w:rPr>
        </w:r>
        <w:r w:rsidR="000E52A7">
          <w:rPr>
            <w:noProof/>
            <w:webHidden/>
          </w:rPr>
          <w:fldChar w:fldCharType="separate"/>
        </w:r>
        <w:r w:rsidR="000E52A7">
          <w:rPr>
            <w:noProof/>
            <w:webHidden/>
          </w:rPr>
          <w:t>3</w:t>
        </w:r>
        <w:r w:rsidR="000E52A7">
          <w:rPr>
            <w:noProof/>
            <w:webHidden/>
          </w:rPr>
          <w:fldChar w:fldCharType="end"/>
        </w:r>
      </w:hyperlink>
    </w:p>
    <w:p w14:paraId="4C6E6DFE" w14:textId="77777777" w:rsidR="000E52A7" w:rsidRPr="0009623A" w:rsidRDefault="00074180">
      <w:pPr>
        <w:pStyle w:val="TDC2"/>
        <w:tabs>
          <w:tab w:val="left" w:pos="960"/>
          <w:tab w:val="right" w:leader="dot" w:pos="9628"/>
        </w:tabs>
        <w:rPr>
          <w:smallCaps w:val="0"/>
          <w:noProof/>
          <w:sz w:val="22"/>
          <w:szCs w:val="22"/>
          <w:lang w:eastAsia="es-ES"/>
        </w:rPr>
      </w:pPr>
      <w:hyperlink w:anchor="_Toc75630697" w:history="1">
        <w:r w:rsidR="000E52A7" w:rsidRPr="000B00C7">
          <w:rPr>
            <w:rStyle w:val="Hipervnculo"/>
            <w:rFonts w:cs="Book Antiqua"/>
            <w:noProof/>
          </w:rPr>
          <w:t>1.1.</w:t>
        </w:r>
        <w:r w:rsidR="000E52A7" w:rsidRPr="0009623A">
          <w:rPr>
            <w:smallCaps w:val="0"/>
            <w:noProof/>
            <w:sz w:val="22"/>
            <w:szCs w:val="22"/>
            <w:lang w:eastAsia="es-ES"/>
          </w:rPr>
          <w:tab/>
        </w:r>
        <w:r w:rsidR="000E52A7" w:rsidRPr="000B00C7">
          <w:rPr>
            <w:rStyle w:val="Hipervnculo"/>
            <w:rFonts w:cs="Book Antiqua"/>
            <w:noProof/>
          </w:rPr>
          <w:t>Propósito</w:t>
        </w:r>
        <w:r w:rsidR="000E52A7">
          <w:rPr>
            <w:noProof/>
            <w:webHidden/>
          </w:rPr>
          <w:tab/>
        </w:r>
        <w:r w:rsidR="000E52A7">
          <w:rPr>
            <w:noProof/>
            <w:webHidden/>
          </w:rPr>
          <w:fldChar w:fldCharType="begin"/>
        </w:r>
        <w:r w:rsidR="000E52A7">
          <w:rPr>
            <w:noProof/>
            <w:webHidden/>
          </w:rPr>
          <w:instrText xml:space="preserve"> PAGEREF _Toc75630697 \h </w:instrText>
        </w:r>
        <w:r w:rsidR="000E52A7">
          <w:rPr>
            <w:noProof/>
            <w:webHidden/>
          </w:rPr>
        </w:r>
        <w:r w:rsidR="000E52A7">
          <w:rPr>
            <w:noProof/>
            <w:webHidden/>
          </w:rPr>
          <w:fldChar w:fldCharType="separate"/>
        </w:r>
        <w:r w:rsidR="000E52A7">
          <w:rPr>
            <w:noProof/>
            <w:webHidden/>
          </w:rPr>
          <w:t>3</w:t>
        </w:r>
        <w:r w:rsidR="000E52A7">
          <w:rPr>
            <w:noProof/>
            <w:webHidden/>
          </w:rPr>
          <w:fldChar w:fldCharType="end"/>
        </w:r>
      </w:hyperlink>
    </w:p>
    <w:p w14:paraId="437E9731" w14:textId="77777777" w:rsidR="000E52A7" w:rsidRPr="0009623A" w:rsidRDefault="00074180">
      <w:pPr>
        <w:pStyle w:val="TDC2"/>
        <w:tabs>
          <w:tab w:val="left" w:pos="960"/>
          <w:tab w:val="right" w:leader="dot" w:pos="9628"/>
        </w:tabs>
        <w:rPr>
          <w:smallCaps w:val="0"/>
          <w:noProof/>
          <w:sz w:val="22"/>
          <w:szCs w:val="22"/>
          <w:lang w:eastAsia="es-ES"/>
        </w:rPr>
      </w:pPr>
      <w:hyperlink w:anchor="_Toc75630698" w:history="1">
        <w:r w:rsidR="000E52A7" w:rsidRPr="000B00C7">
          <w:rPr>
            <w:rStyle w:val="Hipervnculo"/>
            <w:rFonts w:cs="Book Antiqua"/>
            <w:noProof/>
          </w:rPr>
          <w:t>1.2.</w:t>
        </w:r>
        <w:r w:rsidR="000E52A7" w:rsidRPr="0009623A">
          <w:rPr>
            <w:smallCaps w:val="0"/>
            <w:noProof/>
            <w:sz w:val="22"/>
            <w:szCs w:val="22"/>
            <w:lang w:eastAsia="es-ES"/>
          </w:rPr>
          <w:tab/>
        </w:r>
        <w:r w:rsidR="000E52A7" w:rsidRPr="000B00C7">
          <w:rPr>
            <w:rStyle w:val="Hipervnculo"/>
            <w:rFonts w:cs="Book Antiqua"/>
            <w:noProof/>
          </w:rPr>
          <w:t>Objetivos</w:t>
        </w:r>
        <w:r w:rsidR="000E52A7">
          <w:rPr>
            <w:noProof/>
            <w:webHidden/>
          </w:rPr>
          <w:tab/>
        </w:r>
        <w:r w:rsidR="000E52A7">
          <w:rPr>
            <w:noProof/>
            <w:webHidden/>
          </w:rPr>
          <w:fldChar w:fldCharType="begin"/>
        </w:r>
        <w:r w:rsidR="000E52A7">
          <w:rPr>
            <w:noProof/>
            <w:webHidden/>
          </w:rPr>
          <w:instrText xml:space="preserve"> PAGEREF _Toc75630698 \h </w:instrText>
        </w:r>
        <w:r w:rsidR="000E52A7">
          <w:rPr>
            <w:noProof/>
            <w:webHidden/>
          </w:rPr>
        </w:r>
        <w:r w:rsidR="000E52A7">
          <w:rPr>
            <w:noProof/>
            <w:webHidden/>
          </w:rPr>
          <w:fldChar w:fldCharType="separate"/>
        </w:r>
        <w:r w:rsidR="000E52A7">
          <w:rPr>
            <w:noProof/>
            <w:webHidden/>
          </w:rPr>
          <w:t>3</w:t>
        </w:r>
        <w:r w:rsidR="000E52A7">
          <w:rPr>
            <w:noProof/>
            <w:webHidden/>
          </w:rPr>
          <w:fldChar w:fldCharType="end"/>
        </w:r>
      </w:hyperlink>
    </w:p>
    <w:p w14:paraId="6A7B1E8C" w14:textId="77777777" w:rsidR="000E52A7" w:rsidRPr="0009623A" w:rsidRDefault="00074180">
      <w:pPr>
        <w:pStyle w:val="TDC1"/>
        <w:tabs>
          <w:tab w:val="left" w:pos="480"/>
          <w:tab w:val="right" w:leader="dot" w:pos="9628"/>
        </w:tabs>
        <w:rPr>
          <w:b w:val="0"/>
          <w:bCs w:val="0"/>
          <w:caps w:val="0"/>
          <w:noProof/>
          <w:sz w:val="22"/>
          <w:szCs w:val="22"/>
          <w:lang w:eastAsia="es-ES"/>
        </w:rPr>
      </w:pPr>
      <w:hyperlink w:anchor="_Toc75630699" w:history="1">
        <w:r w:rsidR="000E52A7" w:rsidRPr="000B00C7">
          <w:rPr>
            <w:rStyle w:val="Hipervnculo"/>
            <w:rFonts w:cs="Book Antiqua"/>
            <w:noProof/>
          </w:rPr>
          <w:t>2.</w:t>
        </w:r>
        <w:r w:rsidR="000E52A7" w:rsidRPr="0009623A">
          <w:rPr>
            <w:b w:val="0"/>
            <w:bCs w:val="0"/>
            <w:caps w:val="0"/>
            <w:noProof/>
            <w:sz w:val="22"/>
            <w:szCs w:val="22"/>
            <w:lang w:eastAsia="es-ES"/>
          </w:rPr>
          <w:tab/>
        </w:r>
        <w:r w:rsidR="000E52A7" w:rsidRPr="000B00C7">
          <w:rPr>
            <w:rStyle w:val="Hipervnculo"/>
            <w:rFonts w:cs="Book Antiqua"/>
            <w:noProof/>
          </w:rPr>
          <w:t>Alcance</w:t>
        </w:r>
        <w:r w:rsidR="000E52A7">
          <w:rPr>
            <w:noProof/>
            <w:webHidden/>
          </w:rPr>
          <w:tab/>
        </w:r>
        <w:r w:rsidR="000E52A7">
          <w:rPr>
            <w:noProof/>
            <w:webHidden/>
          </w:rPr>
          <w:fldChar w:fldCharType="begin"/>
        </w:r>
        <w:r w:rsidR="000E52A7">
          <w:rPr>
            <w:noProof/>
            <w:webHidden/>
          </w:rPr>
          <w:instrText xml:space="preserve"> PAGEREF _Toc75630699 \h </w:instrText>
        </w:r>
        <w:r w:rsidR="000E52A7">
          <w:rPr>
            <w:noProof/>
            <w:webHidden/>
          </w:rPr>
        </w:r>
        <w:r w:rsidR="000E52A7">
          <w:rPr>
            <w:noProof/>
            <w:webHidden/>
          </w:rPr>
          <w:fldChar w:fldCharType="separate"/>
        </w:r>
        <w:r w:rsidR="000E52A7">
          <w:rPr>
            <w:noProof/>
            <w:webHidden/>
          </w:rPr>
          <w:t>3</w:t>
        </w:r>
        <w:r w:rsidR="000E52A7">
          <w:rPr>
            <w:noProof/>
            <w:webHidden/>
          </w:rPr>
          <w:fldChar w:fldCharType="end"/>
        </w:r>
      </w:hyperlink>
    </w:p>
    <w:p w14:paraId="104FC258" w14:textId="77777777" w:rsidR="000E52A7" w:rsidRPr="0009623A" w:rsidRDefault="00074180">
      <w:pPr>
        <w:pStyle w:val="TDC2"/>
        <w:tabs>
          <w:tab w:val="left" w:pos="960"/>
          <w:tab w:val="right" w:leader="dot" w:pos="9628"/>
        </w:tabs>
        <w:rPr>
          <w:smallCaps w:val="0"/>
          <w:noProof/>
          <w:sz w:val="22"/>
          <w:szCs w:val="22"/>
          <w:lang w:eastAsia="es-ES"/>
        </w:rPr>
      </w:pPr>
      <w:hyperlink w:anchor="_Toc75630700" w:history="1">
        <w:r w:rsidR="000E52A7" w:rsidRPr="000B00C7">
          <w:rPr>
            <w:rStyle w:val="Hipervnculo"/>
            <w:rFonts w:cs="Book Antiqua"/>
            <w:noProof/>
          </w:rPr>
          <w:t>2.1.</w:t>
        </w:r>
        <w:r w:rsidR="000E52A7" w:rsidRPr="0009623A">
          <w:rPr>
            <w:smallCaps w:val="0"/>
            <w:noProof/>
            <w:sz w:val="22"/>
            <w:szCs w:val="22"/>
            <w:lang w:eastAsia="es-ES"/>
          </w:rPr>
          <w:tab/>
        </w:r>
        <w:r w:rsidR="000E52A7" w:rsidRPr="000B00C7">
          <w:rPr>
            <w:rStyle w:val="Hipervnculo"/>
            <w:rFonts w:cs="Book Antiqua"/>
            <w:noProof/>
          </w:rPr>
          <w:t>Alcance de pruebas</w:t>
        </w:r>
        <w:r w:rsidR="000E52A7">
          <w:rPr>
            <w:noProof/>
            <w:webHidden/>
          </w:rPr>
          <w:tab/>
        </w:r>
        <w:r w:rsidR="000E52A7">
          <w:rPr>
            <w:noProof/>
            <w:webHidden/>
          </w:rPr>
          <w:fldChar w:fldCharType="begin"/>
        </w:r>
        <w:r w:rsidR="000E52A7">
          <w:rPr>
            <w:noProof/>
            <w:webHidden/>
          </w:rPr>
          <w:instrText xml:space="preserve"> PAGEREF _Toc75630700 \h </w:instrText>
        </w:r>
        <w:r w:rsidR="000E52A7">
          <w:rPr>
            <w:noProof/>
            <w:webHidden/>
          </w:rPr>
        </w:r>
        <w:r w:rsidR="000E52A7">
          <w:rPr>
            <w:noProof/>
            <w:webHidden/>
          </w:rPr>
          <w:fldChar w:fldCharType="separate"/>
        </w:r>
        <w:r w:rsidR="000E52A7">
          <w:rPr>
            <w:noProof/>
            <w:webHidden/>
          </w:rPr>
          <w:t>3</w:t>
        </w:r>
        <w:r w:rsidR="000E52A7">
          <w:rPr>
            <w:noProof/>
            <w:webHidden/>
          </w:rPr>
          <w:fldChar w:fldCharType="end"/>
        </w:r>
      </w:hyperlink>
    </w:p>
    <w:p w14:paraId="5EDF6982" w14:textId="77777777" w:rsidR="000E52A7" w:rsidRPr="0009623A" w:rsidRDefault="00074180">
      <w:pPr>
        <w:pStyle w:val="TDC2"/>
        <w:tabs>
          <w:tab w:val="left" w:pos="960"/>
          <w:tab w:val="right" w:leader="dot" w:pos="9628"/>
        </w:tabs>
        <w:rPr>
          <w:smallCaps w:val="0"/>
          <w:noProof/>
          <w:sz w:val="22"/>
          <w:szCs w:val="22"/>
          <w:lang w:eastAsia="es-ES"/>
        </w:rPr>
      </w:pPr>
      <w:hyperlink w:anchor="_Toc75630701" w:history="1">
        <w:r w:rsidR="000E52A7" w:rsidRPr="000B00C7">
          <w:rPr>
            <w:rStyle w:val="Hipervnculo"/>
            <w:rFonts w:cs="Book Antiqua"/>
            <w:noProof/>
          </w:rPr>
          <w:t>2.2.</w:t>
        </w:r>
        <w:r w:rsidR="000E52A7" w:rsidRPr="0009623A">
          <w:rPr>
            <w:smallCaps w:val="0"/>
            <w:noProof/>
            <w:sz w:val="22"/>
            <w:szCs w:val="22"/>
            <w:lang w:eastAsia="es-ES"/>
          </w:rPr>
          <w:tab/>
        </w:r>
        <w:r w:rsidR="000E52A7" w:rsidRPr="000B00C7">
          <w:rPr>
            <w:rStyle w:val="Hipervnculo"/>
            <w:rFonts w:cs="Book Antiqua"/>
            <w:noProof/>
          </w:rPr>
          <w:t>Limitaciones</w:t>
        </w:r>
        <w:r w:rsidR="000E52A7">
          <w:rPr>
            <w:noProof/>
            <w:webHidden/>
          </w:rPr>
          <w:tab/>
        </w:r>
        <w:r w:rsidR="000E52A7">
          <w:rPr>
            <w:noProof/>
            <w:webHidden/>
          </w:rPr>
          <w:fldChar w:fldCharType="begin"/>
        </w:r>
        <w:r w:rsidR="000E52A7">
          <w:rPr>
            <w:noProof/>
            <w:webHidden/>
          </w:rPr>
          <w:instrText xml:space="preserve"> PAGEREF _Toc75630701 \h </w:instrText>
        </w:r>
        <w:r w:rsidR="000E52A7">
          <w:rPr>
            <w:noProof/>
            <w:webHidden/>
          </w:rPr>
        </w:r>
        <w:r w:rsidR="000E52A7">
          <w:rPr>
            <w:noProof/>
            <w:webHidden/>
          </w:rPr>
          <w:fldChar w:fldCharType="separate"/>
        </w:r>
        <w:r w:rsidR="000E52A7">
          <w:rPr>
            <w:noProof/>
            <w:webHidden/>
          </w:rPr>
          <w:t>4</w:t>
        </w:r>
        <w:r w:rsidR="000E52A7">
          <w:rPr>
            <w:noProof/>
            <w:webHidden/>
          </w:rPr>
          <w:fldChar w:fldCharType="end"/>
        </w:r>
      </w:hyperlink>
    </w:p>
    <w:p w14:paraId="3BDF7B44" w14:textId="77777777" w:rsidR="000E52A7" w:rsidRPr="0009623A" w:rsidRDefault="00074180">
      <w:pPr>
        <w:pStyle w:val="TDC1"/>
        <w:tabs>
          <w:tab w:val="left" w:pos="480"/>
          <w:tab w:val="right" w:leader="dot" w:pos="9628"/>
        </w:tabs>
        <w:rPr>
          <w:b w:val="0"/>
          <w:bCs w:val="0"/>
          <w:caps w:val="0"/>
          <w:noProof/>
          <w:sz w:val="22"/>
          <w:szCs w:val="22"/>
          <w:lang w:eastAsia="es-ES"/>
        </w:rPr>
      </w:pPr>
      <w:hyperlink w:anchor="_Toc75630702" w:history="1">
        <w:r w:rsidR="000E52A7" w:rsidRPr="000B00C7">
          <w:rPr>
            <w:rStyle w:val="Hipervnculo"/>
            <w:rFonts w:cs="Book Antiqua"/>
            <w:noProof/>
          </w:rPr>
          <w:t>3.</w:t>
        </w:r>
        <w:r w:rsidR="000E52A7" w:rsidRPr="0009623A">
          <w:rPr>
            <w:b w:val="0"/>
            <w:bCs w:val="0"/>
            <w:caps w:val="0"/>
            <w:noProof/>
            <w:sz w:val="22"/>
            <w:szCs w:val="22"/>
            <w:lang w:eastAsia="es-ES"/>
          </w:rPr>
          <w:tab/>
        </w:r>
        <w:r w:rsidR="000E52A7" w:rsidRPr="000B00C7">
          <w:rPr>
            <w:rStyle w:val="Hipervnculo"/>
            <w:rFonts w:cs="Book Antiqua"/>
            <w:noProof/>
          </w:rPr>
          <w:t>Definiciones, siglas, y abreviaturas</w:t>
        </w:r>
        <w:r w:rsidR="000E52A7">
          <w:rPr>
            <w:noProof/>
            <w:webHidden/>
          </w:rPr>
          <w:tab/>
        </w:r>
        <w:r w:rsidR="000E52A7">
          <w:rPr>
            <w:noProof/>
            <w:webHidden/>
          </w:rPr>
          <w:fldChar w:fldCharType="begin"/>
        </w:r>
        <w:r w:rsidR="000E52A7">
          <w:rPr>
            <w:noProof/>
            <w:webHidden/>
          </w:rPr>
          <w:instrText xml:space="preserve"> PAGEREF _Toc75630702 \h </w:instrText>
        </w:r>
        <w:r w:rsidR="000E52A7">
          <w:rPr>
            <w:noProof/>
            <w:webHidden/>
          </w:rPr>
        </w:r>
        <w:r w:rsidR="000E52A7">
          <w:rPr>
            <w:noProof/>
            <w:webHidden/>
          </w:rPr>
          <w:fldChar w:fldCharType="separate"/>
        </w:r>
        <w:r w:rsidR="000E52A7">
          <w:rPr>
            <w:noProof/>
            <w:webHidden/>
          </w:rPr>
          <w:t>4</w:t>
        </w:r>
        <w:r w:rsidR="000E52A7">
          <w:rPr>
            <w:noProof/>
            <w:webHidden/>
          </w:rPr>
          <w:fldChar w:fldCharType="end"/>
        </w:r>
      </w:hyperlink>
    </w:p>
    <w:p w14:paraId="0788ADC8" w14:textId="77777777" w:rsidR="000E52A7" w:rsidRPr="0009623A" w:rsidRDefault="00074180">
      <w:pPr>
        <w:pStyle w:val="TDC1"/>
        <w:tabs>
          <w:tab w:val="left" w:pos="480"/>
          <w:tab w:val="right" w:leader="dot" w:pos="9628"/>
        </w:tabs>
        <w:rPr>
          <w:b w:val="0"/>
          <w:bCs w:val="0"/>
          <w:caps w:val="0"/>
          <w:noProof/>
          <w:sz w:val="22"/>
          <w:szCs w:val="22"/>
          <w:lang w:eastAsia="es-ES"/>
        </w:rPr>
      </w:pPr>
      <w:hyperlink w:anchor="_Toc75630703" w:history="1">
        <w:r w:rsidR="000E52A7" w:rsidRPr="000B00C7">
          <w:rPr>
            <w:rStyle w:val="Hipervnculo"/>
            <w:rFonts w:cs="Book Antiqua"/>
            <w:noProof/>
          </w:rPr>
          <w:t>4.</w:t>
        </w:r>
        <w:r w:rsidR="000E52A7" w:rsidRPr="0009623A">
          <w:rPr>
            <w:b w:val="0"/>
            <w:bCs w:val="0"/>
            <w:caps w:val="0"/>
            <w:noProof/>
            <w:sz w:val="22"/>
            <w:szCs w:val="22"/>
            <w:lang w:eastAsia="es-ES"/>
          </w:rPr>
          <w:tab/>
        </w:r>
        <w:r w:rsidR="000E52A7" w:rsidRPr="000B00C7">
          <w:rPr>
            <w:rStyle w:val="Hipervnculo"/>
            <w:rFonts w:cs="Book Antiqua"/>
            <w:noProof/>
          </w:rPr>
          <w:t>Documentos de referencia</w:t>
        </w:r>
        <w:r w:rsidR="000E52A7">
          <w:rPr>
            <w:noProof/>
            <w:webHidden/>
          </w:rPr>
          <w:tab/>
        </w:r>
        <w:r w:rsidR="000E52A7">
          <w:rPr>
            <w:noProof/>
            <w:webHidden/>
          </w:rPr>
          <w:fldChar w:fldCharType="begin"/>
        </w:r>
        <w:r w:rsidR="000E52A7">
          <w:rPr>
            <w:noProof/>
            <w:webHidden/>
          </w:rPr>
          <w:instrText xml:space="preserve"> PAGEREF _Toc75630703 \h </w:instrText>
        </w:r>
        <w:r w:rsidR="000E52A7">
          <w:rPr>
            <w:noProof/>
            <w:webHidden/>
          </w:rPr>
        </w:r>
        <w:r w:rsidR="000E52A7">
          <w:rPr>
            <w:noProof/>
            <w:webHidden/>
          </w:rPr>
          <w:fldChar w:fldCharType="separate"/>
        </w:r>
        <w:r w:rsidR="000E52A7">
          <w:rPr>
            <w:noProof/>
            <w:webHidden/>
          </w:rPr>
          <w:t>4</w:t>
        </w:r>
        <w:r w:rsidR="000E52A7">
          <w:rPr>
            <w:noProof/>
            <w:webHidden/>
          </w:rPr>
          <w:fldChar w:fldCharType="end"/>
        </w:r>
      </w:hyperlink>
    </w:p>
    <w:p w14:paraId="217F8F79" w14:textId="77777777" w:rsidR="000E52A7" w:rsidRPr="0009623A" w:rsidRDefault="00074180">
      <w:pPr>
        <w:pStyle w:val="TDC1"/>
        <w:tabs>
          <w:tab w:val="left" w:pos="480"/>
          <w:tab w:val="right" w:leader="dot" w:pos="9628"/>
        </w:tabs>
        <w:rPr>
          <w:b w:val="0"/>
          <w:bCs w:val="0"/>
          <w:caps w:val="0"/>
          <w:noProof/>
          <w:sz w:val="22"/>
          <w:szCs w:val="22"/>
          <w:lang w:eastAsia="es-ES"/>
        </w:rPr>
      </w:pPr>
      <w:hyperlink w:anchor="_Toc75630704" w:history="1">
        <w:r w:rsidR="000E52A7" w:rsidRPr="000B00C7">
          <w:rPr>
            <w:rStyle w:val="Hipervnculo"/>
            <w:rFonts w:cs="Book Antiqua"/>
            <w:noProof/>
          </w:rPr>
          <w:t>5.</w:t>
        </w:r>
        <w:r w:rsidR="000E52A7" w:rsidRPr="0009623A">
          <w:rPr>
            <w:b w:val="0"/>
            <w:bCs w:val="0"/>
            <w:caps w:val="0"/>
            <w:noProof/>
            <w:sz w:val="22"/>
            <w:szCs w:val="22"/>
            <w:lang w:eastAsia="es-ES"/>
          </w:rPr>
          <w:tab/>
        </w:r>
        <w:r w:rsidR="000E52A7" w:rsidRPr="000B00C7">
          <w:rPr>
            <w:rStyle w:val="Hipervnculo"/>
            <w:rFonts w:cs="Book Antiqua"/>
            <w:noProof/>
          </w:rPr>
          <w:t>Estrategia de pruebas</w:t>
        </w:r>
        <w:r w:rsidR="000E52A7">
          <w:rPr>
            <w:noProof/>
            <w:webHidden/>
          </w:rPr>
          <w:tab/>
        </w:r>
        <w:r w:rsidR="000E52A7">
          <w:rPr>
            <w:noProof/>
            <w:webHidden/>
          </w:rPr>
          <w:fldChar w:fldCharType="begin"/>
        </w:r>
        <w:r w:rsidR="000E52A7">
          <w:rPr>
            <w:noProof/>
            <w:webHidden/>
          </w:rPr>
          <w:instrText xml:space="preserve"> PAGEREF _Toc75630704 \h </w:instrText>
        </w:r>
        <w:r w:rsidR="000E52A7">
          <w:rPr>
            <w:noProof/>
            <w:webHidden/>
          </w:rPr>
        </w:r>
        <w:r w:rsidR="000E52A7">
          <w:rPr>
            <w:noProof/>
            <w:webHidden/>
          </w:rPr>
          <w:fldChar w:fldCharType="separate"/>
        </w:r>
        <w:r w:rsidR="000E52A7">
          <w:rPr>
            <w:noProof/>
            <w:webHidden/>
          </w:rPr>
          <w:t>5</w:t>
        </w:r>
        <w:r w:rsidR="000E52A7">
          <w:rPr>
            <w:noProof/>
            <w:webHidden/>
          </w:rPr>
          <w:fldChar w:fldCharType="end"/>
        </w:r>
      </w:hyperlink>
    </w:p>
    <w:p w14:paraId="35AFE92D" w14:textId="77777777" w:rsidR="000E52A7" w:rsidRPr="0009623A" w:rsidRDefault="00074180">
      <w:pPr>
        <w:pStyle w:val="TDC2"/>
        <w:tabs>
          <w:tab w:val="left" w:pos="960"/>
          <w:tab w:val="right" w:leader="dot" w:pos="9628"/>
        </w:tabs>
        <w:rPr>
          <w:smallCaps w:val="0"/>
          <w:noProof/>
          <w:sz w:val="22"/>
          <w:szCs w:val="22"/>
          <w:lang w:eastAsia="es-ES"/>
        </w:rPr>
      </w:pPr>
      <w:hyperlink w:anchor="_Toc75630705" w:history="1">
        <w:r w:rsidR="000E52A7" w:rsidRPr="000B00C7">
          <w:rPr>
            <w:rStyle w:val="Hipervnculo"/>
            <w:rFonts w:cs="Book Antiqua"/>
            <w:noProof/>
          </w:rPr>
          <w:t>5.1.</w:t>
        </w:r>
        <w:r w:rsidR="000E52A7" w:rsidRPr="0009623A">
          <w:rPr>
            <w:smallCaps w:val="0"/>
            <w:noProof/>
            <w:sz w:val="22"/>
            <w:szCs w:val="22"/>
            <w:lang w:eastAsia="es-ES"/>
          </w:rPr>
          <w:tab/>
        </w:r>
        <w:r w:rsidR="000E52A7" w:rsidRPr="000B00C7">
          <w:rPr>
            <w:rStyle w:val="Hipervnculo"/>
            <w:rFonts w:cs="Book Antiqua"/>
            <w:noProof/>
          </w:rPr>
          <w:t>Pruebas funcionales</w:t>
        </w:r>
        <w:r w:rsidR="000E52A7">
          <w:rPr>
            <w:noProof/>
            <w:webHidden/>
          </w:rPr>
          <w:tab/>
        </w:r>
        <w:r w:rsidR="000E52A7">
          <w:rPr>
            <w:noProof/>
            <w:webHidden/>
          </w:rPr>
          <w:fldChar w:fldCharType="begin"/>
        </w:r>
        <w:r w:rsidR="000E52A7">
          <w:rPr>
            <w:noProof/>
            <w:webHidden/>
          </w:rPr>
          <w:instrText xml:space="preserve"> PAGEREF _Toc75630705 \h </w:instrText>
        </w:r>
        <w:r w:rsidR="000E52A7">
          <w:rPr>
            <w:noProof/>
            <w:webHidden/>
          </w:rPr>
        </w:r>
        <w:r w:rsidR="000E52A7">
          <w:rPr>
            <w:noProof/>
            <w:webHidden/>
          </w:rPr>
          <w:fldChar w:fldCharType="separate"/>
        </w:r>
        <w:r w:rsidR="000E52A7">
          <w:rPr>
            <w:noProof/>
            <w:webHidden/>
          </w:rPr>
          <w:t>5</w:t>
        </w:r>
        <w:r w:rsidR="000E52A7">
          <w:rPr>
            <w:noProof/>
            <w:webHidden/>
          </w:rPr>
          <w:fldChar w:fldCharType="end"/>
        </w:r>
      </w:hyperlink>
    </w:p>
    <w:p w14:paraId="3891437B" w14:textId="77777777" w:rsidR="000E52A7" w:rsidRPr="0009623A" w:rsidRDefault="00074180">
      <w:pPr>
        <w:pStyle w:val="TDC2"/>
        <w:tabs>
          <w:tab w:val="left" w:pos="960"/>
          <w:tab w:val="right" w:leader="dot" w:pos="9628"/>
        </w:tabs>
        <w:rPr>
          <w:smallCaps w:val="0"/>
          <w:noProof/>
          <w:sz w:val="22"/>
          <w:szCs w:val="22"/>
          <w:lang w:eastAsia="es-ES"/>
        </w:rPr>
      </w:pPr>
      <w:hyperlink w:anchor="_Toc75630706" w:history="1">
        <w:r w:rsidR="000E52A7" w:rsidRPr="000B00C7">
          <w:rPr>
            <w:rStyle w:val="Hipervnculo"/>
            <w:rFonts w:cs="Book Antiqua"/>
            <w:noProof/>
          </w:rPr>
          <w:t>5.2.</w:t>
        </w:r>
        <w:r w:rsidR="000E52A7" w:rsidRPr="0009623A">
          <w:rPr>
            <w:smallCaps w:val="0"/>
            <w:noProof/>
            <w:sz w:val="22"/>
            <w:szCs w:val="22"/>
            <w:lang w:eastAsia="es-ES"/>
          </w:rPr>
          <w:tab/>
        </w:r>
        <w:r w:rsidR="000E52A7" w:rsidRPr="000B00C7">
          <w:rPr>
            <w:rStyle w:val="Hipervnculo"/>
            <w:rFonts w:cs="Book Antiqua"/>
            <w:noProof/>
          </w:rPr>
          <w:t>Pruebas de integración</w:t>
        </w:r>
        <w:r w:rsidR="000E52A7">
          <w:rPr>
            <w:noProof/>
            <w:webHidden/>
          </w:rPr>
          <w:tab/>
        </w:r>
        <w:r w:rsidR="000E52A7">
          <w:rPr>
            <w:noProof/>
            <w:webHidden/>
          </w:rPr>
          <w:fldChar w:fldCharType="begin"/>
        </w:r>
        <w:r w:rsidR="000E52A7">
          <w:rPr>
            <w:noProof/>
            <w:webHidden/>
          </w:rPr>
          <w:instrText xml:space="preserve"> PAGEREF _Toc75630706 \h </w:instrText>
        </w:r>
        <w:r w:rsidR="000E52A7">
          <w:rPr>
            <w:noProof/>
            <w:webHidden/>
          </w:rPr>
        </w:r>
        <w:r w:rsidR="000E52A7">
          <w:rPr>
            <w:noProof/>
            <w:webHidden/>
          </w:rPr>
          <w:fldChar w:fldCharType="separate"/>
        </w:r>
        <w:r w:rsidR="000E52A7">
          <w:rPr>
            <w:noProof/>
            <w:webHidden/>
          </w:rPr>
          <w:t>5</w:t>
        </w:r>
        <w:r w:rsidR="000E52A7">
          <w:rPr>
            <w:noProof/>
            <w:webHidden/>
          </w:rPr>
          <w:fldChar w:fldCharType="end"/>
        </w:r>
      </w:hyperlink>
    </w:p>
    <w:p w14:paraId="37D6A13F" w14:textId="77777777" w:rsidR="000E52A7" w:rsidRPr="0009623A" w:rsidRDefault="00074180">
      <w:pPr>
        <w:pStyle w:val="TDC1"/>
        <w:tabs>
          <w:tab w:val="left" w:pos="480"/>
          <w:tab w:val="right" w:leader="dot" w:pos="9628"/>
        </w:tabs>
        <w:rPr>
          <w:b w:val="0"/>
          <w:bCs w:val="0"/>
          <w:caps w:val="0"/>
          <w:noProof/>
          <w:sz w:val="22"/>
          <w:szCs w:val="22"/>
          <w:lang w:eastAsia="es-ES"/>
        </w:rPr>
      </w:pPr>
      <w:hyperlink w:anchor="_Toc75630707" w:history="1">
        <w:r w:rsidR="000E52A7" w:rsidRPr="000B00C7">
          <w:rPr>
            <w:rStyle w:val="Hipervnculo"/>
            <w:rFonts w:cs="Book Antiqua"/>
            <w:noProof/>
          </w:rPr>
          <w:t>6.</w:t>
        </w:r>
        <w:r w:rsidR="000E52A7" w:rsidRPr="0009623A">
          <w:rPr>
            <w:b w:val="0"/>
            <w:bCs w:val="0"/>
            <w:caps w:val="0"/>
            <w:noProof/>
            <w:sz w:val="22"/>
            <w:szCs w:val="22"/>
            <w:lang w:eastAsia="es-ES"/>
          </w:rPr>
          <w:tab/>
        </w:r>
        <w:r w:rsidR="000E52A7" w:rsidRPr="000B00C7">
          <w:rPr>
            <w:rStyle w:val="Hipervnculo"/>
            <w:rFonts w:cs="Book Antiqua"/>
            <w:noProof/>
          </w:rPr>
          <w:t>Criterios de entrada y de salida</w:t>
        </w:r>
        <w:r w:rsidR="000E52A7">
          <w:rPr>
            <w:noProof/>
            <w:webHidden/>
          </w:rPr>
          <w:tab/>
        </w:r>
        <w:r w:rsidR="000E52A7">
          <w:rPr>
            <w:noProof/>
            <w:webHidden/>
          </w:rPr>
          <w:fldChar w:fldCharType="begin"/>
        </w:r>
        <w:r w:rsidR="000E52A7">
          <w:rPr>
            <w:noProof/>
            <w:webHidden/>
          </w:rPr>
          <w:instrText xml:space="preserve"> PAGEREF _Toc75630707 \h </w:instrText>
        </w:r>
        <w:r w:rsidR="000E52A7">
          <w:rPr>
            <w:noProof/>
            <w:webHidden/>
          </w:rPr>
        </w:r>
        <w:r w:rsidR="000E52A7">
          <w:rPr>
            <w:noProof/>
            <w:webHidden/>
          </w:rPr>
          <w:fldChar w:fldCharType="separate"/>
        </w:r>
        <w:r w:rsidR="000E52A7">
          <w:rPr>
            <w:noProof/>
            <w:webHidden/>
          </w:rPr>
          <w:t>5</w:t>
        </w:r>
        <w:r w:rsidR="000E52A7">
          <w:rPr>
            <w:noProof/>
            <w:webHidden/>
          </w:rPr>
          <w:fldChar w:fldCharType="end"/>
        </w:r>
      </w:hyperlink>
    </w:p>
    <w:p w14:paraId="3FF4C661" w14:textId="77777777" w:rsidR="000E52A7" w:rsidRPr="0009623A" w:rsidRDefault="00074180">
      <w:pPr>
        <w:pStyle w:val="TDC2"/>
        <w:tabs>
          <w:tab w:val="left" w:pos="960"/>
          <w:tab w:val="right" w:leader="dot" w:pos="9628"/>
        </w:tabs>
        <w:rPr>
          <w:smallCaps w:val="0"/>
          <w:noProof/>
          <w:sz w:val="22"/>
          <w:szCs w:val="22"/>
          <w:lang w:eastAsia="es-ES"/>
        </w:rPr>
      </w:pPr>
      <w:hyperlink w:anchor="_Toc75630708" w:history="1">
        <w:r w:rsidR="000E52A7" w:rsidRPr="000B00C7">
          <w:rPr>
            <w:rStyle w:val="Hipervnculo"/>
            <w:rFonts w:cs="Book Antiqua"/>
            <w:noProof/>
          </w:rPr>
          <w:t>6.1.</w:t>
        </w:r>
        <w:r w:rsidR="000E52A7" w:rsidRPr="0009623A">
          <w:rPr>
            <w:smallCaps w:val="0"/>
            <w:noProof/>
            <w:sz w:val="22"/>
            <w:szCs w:val="22"/>
            <w:lang w:eastAsia="es-ES"/>
          </w:rPr>
          <w:tab/>
        </w:r>
        <w:r w:rsidR="000E52A7" w:rsidRPr="000B00C7">
          <w:rPr>
            <w:rStyle w:val="Hipervnculo"/>
            <w:rFonts w:cs="Book Antiqua"/>
            <w:noProof/>
          </w:rPr>
          <w:t>Criterio de entrada del plan de pruebas</w:t>
        </w:r>
        <w:r w:rsidR="000E52A7">
          <w:rPr>
            <w:noProof/>
            <w:webHidden/>
          </w:rPr>
          <w:tab/>
        </w:r>
        <w:r w:rsidR="000E52A7">
          <w:rPr>
            <w:noProof/>
            <w:webHidden/>
          </w:rPr>
          <w:fldChar w:fldCharType="begin"/>
        </w:r>
        <w:r w:rsidR="000E52A7">
          <w:rPr>
            <w:noProof/>
            <w:webHidden/>
          </w:rPr>
          <w:instrText xml:space="preserve"> PAGEREF _Toc75630708 \h </w:instrText>
        </w:r>
        <w:r w:rsidR="000E52A7">
          <w:rPr>
            <w:noProof/>
            <w:webHidden/>
          </w:rPr>
        </w:r>
        <w:r w:rsidR="000E52A7">
          <w:rPr>
            <w:noProof/>
            <w:webHidden/>
          </w:rPr>
          <w:fldChar w:fldCharType="separate"/>
        </w:r>
        <w:r w:rsidR="000E52A7">
          <w:rPr>
            <w:noProof/>
            <w:webHidden/>
          </w:rPr>
          <w:t>6</w:t>
        </w:r>
        <w:r w:rsidR="000E52A7">
          <w:rPr>
            <w:noProof/>
            <w:webHidden/>
          </w:rPr>
          <w:fldChar w:fldCharType="end"/>
        </w:r>
      </w:hyperlink>
    </w:p>
    <w:p w14:paraId="2C6B3E92" w14:textId="77777777" w:rsidR="000E52A7" w:rsidRPr="0009623A" w:rsidRDefault="00074180">
      <w:pPr>
        <w:pStyle w:val="TDC2"/>
        <w:tabs>
          <w:tab w:val="left" w:pos="960"/>
          <w:tab w:val="right" w:leader="dot" w:pos="9628"/>
        </w:tabs>
        <w:rPr>
          <w:smallCaps w:val="0"/>
          <w:noProof/>
          <w:sz w:val="22"/>
          <w:szCs w:val="22"/>
          <w:lang w:eastAsia="es-ES"/>
        </w:rPr>
      </w:pPr>
      <w:hyperlink w:anchor="_Toc75630709" w:history="1">
        <w:r w:rsidR="000E52A7" w:rsidRPr="000B00C7">
          <w:rPr>
            <w:rStyle w:val="Hipervnculo"/>
            <w:rFonts w:cs="Book Antiqua"/>
            <w:noProof/>
          </w:rPr>
          <w:t>6.2.</w:t>
        </w:r>
        <w:r w:rsidR="000E52A7" w:rsidRPr="0009623A">
          <w:rPr>
            <w:smallCaps w:val="0"/>
            <w:noProof/>
            <w:sz w:val="22"/>
            <w:szCs w:val="22"/>
            <w:lang w:eastAsia="es-ES"/>
          </w:rPr>
          <w:tab/>
        </w:r>
        <w:r w:rsidR="000E52A7" w:rsidRPr="000B00C7">
          <w:rPr>
            <w:rStyle w:val="Hipervnculo"/>
            <w:rFonts w:cs="Book Antiqua"/>
            <w:noProof/>
          </w:rPr>
          <w:t>Criterio de aceptación del plan de pruebas</w:t>
        </w:r>
        <w:r w:rsidR="000E52A7">
          <w:rPr>
            <w:noProof/>
            <w:webHidden/>
          </w:rPr>
          <w:tab/>
        </w:r>
        <w:r w:rsidR="000E52A7">
          <w:rPr>
            <w:noProof/>
            <w:webHidden/>
          </w:rPr>
          <w:fldChar w:fldCharType="begin"/>
        </w:r>
        <w:r w:rsidR="000E52A7">
          <w:rPr>
            <w:noProof/>
            <w:webHidden/>
          </w:rPr>
          <w:instrText xml:space="preserve"> PAGEREF _Toc75630709 \h </w:instrText>
        </w:r>
        <w:r w:rsidR="000E52A7">
          <w:rPr>
            <w:noProof/>
            <w:webHidden/>
          </w:rPr>
        </w:r>
        <w:r w:rsidR="000E52A7">
          <w:rPr>
            <w:noProof/>
            <w:webHidden/>
          </w:rPr>
          <w:fldChar w:fldCharType="separate"/>
        </w:r>
        <w:r w:rsidR="000E52A7">
          <w:rPr>
            <w:noProof/>
            <w:webHidden/>
          </w:rPr>
          <w:t>6</w:t>
        </w:r>
        <w:r w:rsidR="000E52A7">
          <w:rPr>
            <w:noProof/>
            <w:webHidden/>
          </w:rPr>
          <w:fldChar w:fldCharType="end"/>
        </w:r>
      </w:hyperlink>
    </w:p>
    <w:p w14:paraId="294C3DE2" w14:textId="77777777" w:rsidR="000E52A7" w:rsidRPr="0009623A" w:rsidRDefault="00074180">
      <w:pPr>
        <w:pStyle w:val="TDC2"/>
        <w:tabs>
          <w:tab w:val="left" w:pos="960"/>
          <w:tab w:val="right" w:leader="dot" w:pos="9628"/>
        </w:tabs>
        <w:rPr>
          <w:smallCaps w:val="0"/>
          <w:noProof/>
          <w:sz w:val="22"/>
          <w:szCs w:val="22"/>
          <w:lang w:eastAsia="es-ES"/>
        </w:rPr>
      </w:pPr>
      <w:hyperlink w:anchor="_Toc75630710" w:history="1">
        <w:r w:rsidR="000E52A7" w:rsidRPr="000B00C7">
          <w:rPr>
            <w:rStyle w:val="Hipervnculo"/>
            <w:rFonts w:cs="Book Antiqua"/>
            <w:noProof/>
          </w:rPr>
          <w:t>6.3.</w:t>
        </w:r>
        <w:r w:rsidR="000E52A7" w:rsidRPr="0009623A">
          <w:rPr>
            <w:smallCaps w:val="0"/>
            <w:noProof/>
            <w:sz w:val="22"/>
            <w:szCs w:val="22"/>
            <w:lang w:eastAsia="es-ES"/>
          </w:rPr>
          <w:tab/>
        </w:r>
        <w:r w:rsidR="000E52A7" w:rsidRPr="000B00C7">
          <w:rPr>
            <w:rStyle w:val="Hipervnculo"/>
            <w:rFonts w:cs="Book Antiqua"/>
            <w:noProof/>
          </w:rPr>
          <w:t>Criterio de suspensión y reanudación</w:t>
        </w:r>
        <w:r w:rsidR="000E52A7">
          <w:rPr>
            <w:noProof/>
            <w:webHidden/>
          </w:rPr>
          <w:tab/>
        </w:r>
        <w:r w:rsidR="000E52A7">
          <w:rPr>
            <w:noProof/>
            <w:webHidden/>
          </w:rPr>
          <w:fldChar w:fldCharType="begin"/>
        </w:r>
        <w:r w:rsidR="000E52A7">
          <w:rPr>
            <w:noProof/>
            <w:webHidden/>
          </w:rPr>
          <w:instrText xml:space="preserve"> PAGEREF _Toc75630710 \h </w:instrText>
        </w:r>
        <w:r w:rsidR="000E52A7">
          <w:rPr>
            <w:noProof/>
            <w:webHidden/>
          </w:rPr>
        </w:r>
        <w:r w:rsidR="000E52A7">
          <w:rPr>
            <w:noProof/>
            <w:webHidden/>
          </w:rPr>
          <w:fldChar w:fldCharType="separate"/>
        </w:r>
        <w:r w:rsidR="000E52A7">
          <w:rPr>
            <w:noProof/>
            <w:webHidden/>
          </w:rPr>
          <w:t>6</w:t>
        </w:r>
        <w:r w:rsidR="000E52A7">
          <w:rPr>
            <w:noProof/>
            <w:webHidden/>
          </w:rPr>
          <w:fldChar w:fldCharType="end"/>
        </w:r>
      </w:hyperlink>
    </w:p>
    <w:p w14:paraId="6CEECE95" w14:textId="77777777" w:rsidR="000E52A7" w:rsidRPr="0009623A" w:rsidRDefault="00074180">
      <w:pPr>
        <w:pStyle w:val="TDC1"/>
        <w:tabs>
          <w:tab w:val="left" w:pos="480"/>
          <w:tab w:val="right" w:leader="dot" w:pos="9628"/>
        </w:tabs>
        <w:rPr>
          <w:b w:val="0"/>
          <w:bCs w:val="0"/>
          <w:caps w:val="0"/>
          <w:noProof/>
          <w:sz w:val="22"/>
          <w:szCs w:val="22"/>
          <w:lang w:eastAsia="es-ES"/>
        </w:rPr>
      </w:pPr>
      <w:hyperlink w:anchor="_Toc75630711" w:history="1">
        <w:r w:rsidR="000E52A7" w:rsidRPr="000B00C7">
          <w:rPr>
            <w:rStyle w:val="Hipervnculo"/>
            <w:rFonts w:cs="Book Antiqua"/>
            <w:noProof/>
          </w:rPr>
          <w:t>7.</w:t>
        </w:r>
        <w:r w:rsidR="000E52A7" w:rsidRPr="0009623A">
          <w:rPr>
            <w:b w:val="0"/>
            <w:bCs w:val="0"/>
            <w:caps w:val="0"/>
            <w:noProof/>
            <w:sz w:val="22"/>
            <w:szCs w:val="22"/>
            <w:lang w:eastAsia="es-ES"/>
          </w:rPr>
          <w:tab/>
        </w:r>
        <w:r w:rsidR="000E52A7" w:rsidRPr="000B00C7">
          <w:rPr>
            <w:rStyle w:val="Hipervnculo"/>
            <w:rFonts w:cs="Book Antiqua"/>
            <w:noProof/>
          </w:rPr>
          <w:t>Entregables</w:t>
        </w:r>
        <w:r w:rsidR="000E52A7">
          <w:rPr>
            <w:noProof/>
            <w:webHidden/>
          </w:rPr>
          <w:tab/>
        </w:r>
        <w:r w:rsidR="000E52A7">
          <w:rPr>
            <w:noProof/>
            <w:webHidden/>
          </w:rPr>
          <w:fldChar w:fldCharType="begin"/>
        </w:r>
        <w:r w:rsidR="000E52A7">
          <w:rPr>
            <w:noProof/>
            <w:webHidden/>
          </w:rPr>
          <w:instrText xml:space="preserve"> PAGEREF _Toc75630711 \h </w:instrText>
        </w:r>
        <w:r w:rsidR="000E52A7">
          <w:rPr>
            <w:noProof/>
            <w:webHidden/>
          </w:rPr>
        </w:r>
        <w:r w:rsidR="000E52A7">
          <w:rPr>
            <w:noProof/>
            <w:webHidden/>
          </w:rPr>
          <w:fldChar w:fldCharType="separate"/>
        </w:r>
        <w:r w:rsidR="000E52A7">
          <w:rPr>
            <w:noProof/>
            <w:webHidden/>
          </w:rPr>
          <w:t>6</w:t>
        </w:r>
        <w:r w:rsidR="000E52A7">
          <w:rPr>
            <w:noProof/>
            <w:webHidden/>
          </w:rPr>
          <w:fldChar w:fldCharType="end"/>
        </w:r>
      </w:hyperlink>
    </w:p>
    <w:p w14:paraId="20780EE9" w14:textId="77777777" w:rsidR="000E52A7" w:rsidRPr="0009623A" w:rsidRDefault="00074180">
      <w:pPr>
        <w:pStyle w:val="TDC2"/>
        <w:tabs>
          <w:tab w:val="left" w:pos="960"/>
          <w:tab w:val="right" w:leader="dot" w:pos="9628"/>
        </w:tabs>
        <w:rPr>
          <w:smallCaps w:val="0"/>
          <w:noProof/>
          <w:sz w:val="22"/>
          <w:szCs w:val="22"/>
          <w:lang w:eastAsia="es-ES"/>
        </w:rPr>
      </w:pPr>
      <w:hyperlink w:anchor="_Toc75630712" w:history="1">
        <w:r w:rsidR="000E52A7" w:rsidRPr="000B00C7">
          <w:rPr>
            <w:rStyle w:val="Hipervnculo"/>
            <w:rFonts w:cs="Book Antiqua"/>
            <w:noProof/>
          </w:rPr>
          <w:t>7.1.</w:t>
        </w:r>
        <w:r w:rsidR="000E52A7" w:rsidRPr="0009623A">
          <w:rPr>
            <w:smallCaps w:val="0"/>
            <w:noProof/>
            <w:sz w:val="22"/>
            <w:szCs w:val="22"/>
            <w:lang w:eastAsia="es-ES"/>
          </w:rPr>
          <w:tab/>
        </w:r>
        <w:r w:rsidR="000E52A7" w:rsidRPr="000B00C7">
          <w:rPr>
            <w:rStyle w:val="Hipervnculo"/>
            <w:rFonts w:cs="Book Antiqua"/>
            <w:noProof/>
          </w:rPr>
          <w:t>Protocolo de pruebas</w:t>
        </w:r>
        <w:r w:rsidR="000E52A7">
          <w:rPr>
            <w:noProof/>
            <w:webHidden/>
          </w:rPr>
          <w:tab/>
        </w:r>
        <w:r w:rsidR="000E52A7">
          <w:rPr>
            <w:noProof/>
            <w:webHidden/>
          </w:rPr>
          <w:fldChar w:fldCharType="begin"/>
        </w:r>
        <w:r w:rsidR="000E52A7">
          <w:rPr>
            <w:noProof/>
            <w:webHidden/>
          </w:rPr>
          <w:instrText xml:space="preserve"> PAGEREF _Toc75630712 \h </w:instrText>
        </w:r>
        <w:r w:rsidR="000E52A7">
          <w:rPr>
            <w:noProof/>
            <w:webHidden/>
          </w:rPr>
        </w:r>
        <w:r w:rsidR="000E52A7">
          <w:rPr>
            <w:noProof/>
            <w:webHidden/>
          </w:rPr>
          <w:fldChar w:fldCharType="separate"/>
        </w:r>
        <w:r w:rsidR="000E52A7">
          <w:rPr>
            <w:noProof/>
            <w:webHidden/>
          </w:rPr>
          <w:t>6</w:t>
        </w:r>
        <w:r w:rsidR="000E52A7">
          <w:rPr>
            <w:noProof/>
            <w:webHidden/>
          </w:rPr>
          <w:fldChar w:fldCharType="end"/>
        </w:r>
      </w:hyperlink>
    </w:p>
    <w:p w14:paraId="38E0BFF6" w14:textId="77777777" w:rsidR="000E52A7" w:rsidRPr="0009623A" w:rsidRDefault="00074180">
      <w:pPr>
        <w:pStyle w:val="TDC2"/>
        <w:tabs>
          <w:tab w:val="left" w:pos="960"/>
          <w:tab w:val="right" w:leader="dot" w:pos="9628"/>
        </w:tabs>
        <w:rPr>
          <w:smallCaps w:val="0"/>
          <w:noProof/>
          <w:sz w:val="22"/>
          <w:szCs w:val="22"/>
          <w:lang w:eastAsia="es-ES"/>
        </w:rPr>
      </w:pPr>
      <w:hyperlink w:anchor="_Toc75630713" w:history="1">
        <w:r w:rsidR="000E52A7" w:rsidRPr="000B00C7">
          <w:rPr>
            <w:rStyle w:val="Hipervnculo"/>
            <w:rFonts w:cs="Book Antiqua"/>
            <w:noProof/>
          </w:rPr>
          <w:t>7.2.</w:t>
        </w:r>
        <w:r w:rsidR="000E52A7" w:rsidRPr="0009623A">
          <w:rPr>
            <w:smallCaps w:val="0"/>
            <w:noProof/>
            <w:sz w:val="22"/>
            <w:szCs w:val="22"/>
            <w:lang w:eastAsia="es-ES"/>
          </w:rPr>
          <w:tab/>
        </w:r>
        <w:r w:rsidR="000E52A7" w:rsidRPr="000B00C7">
          <w:rPr>
            <w:rStyle w:val="Hipervnculo"/>
            <w:rFonts w:cs="Book Antiqua"/>
            <w:noProof/>
          </w:rPr>
          <w:t>Informe de pruebas</w:t>
        </w:r>
        <w:r w:rsidR="000E52A7">
          <w:rPr>
            <w:noProof/>
            <w:webHidden/>
          </w:rPr>
          <w:tab/>
        </w:r>
        <w:r w:rsidR="000E52A7">
          <w:rPr>
            <w:noProof/>
            <w:webHidden/>
          </w:rPr>
          <w:fldChar w:fldCharType="begin"/>
        </w:r>
        <w:r w:rsidR="000E52A7">
          <w:rPr>
            <w:noProof/>
            <w:webHidden/>
          </w:rPr>
          <w:instrText xml:space="preserve"> PAGEREF _Toc75630713 \h </w:instrText>
        </w:r>
        <w:r w:rsidR="000E52A7">
          <w:rPr>
            <w:noProof/>
            <w:webHidden/>
          </w:rPr>
        </w:r>
        <w:r w:rsidR="000E52A7">
          <w:rPr>
            <w:noProof/>
            <w:webHidden/>
          </w:rPr>
          <w:fldChar w:fldCharType="separate"/>
        </w:r>
        <w:r w:rsidR="000E52A7">
          <w:rPr>
            <w:noProof/>
            <w:webHidden/>
          </w:rPr>
          <w:t>6</w:t>
        </w:r>
        <w:r w:rsidR="000E52A7">
          <w:rPr>
            <w:noProof/>
            <w:webHidden/>
          </w:rPr>
          <w:fldChar w:fldCharType="end"/>
        </w:r>
      </w:hyperlink>
    </w:p>
    <w:p w14:paraId="21310681" w14:textId="77777777" w:rsidR="000E52A7" w:rsidRPr="0009623A" w:rsidRDefault="00074180">
      <w:pPr>
        <w:pStyle w:val="TDC2"/>
        <w:tabs>
          <w:tab w:val="left" w:pos="960"/>
          <w:tab w:val="right" w:leader="dot" w:pos="9628"/>
        </w:tabs>
        <w:rPr>
          <w:smallCaps w:val="0"/>
          <w:noProof/>
          <w:sz w:val="22"/>
          <w:szCs w:val="22"/>
          <w:lang w:eastAsia="es-ES"/>
        </w:rPr>
      </w:pPr>
      <w:hyperlink w:anchor="_Toc75630714" w:history="1">
        <w:r w:rsidR="000E52A7" w:rsidRPr="000B00C7">
          <w:rPr>
            <w:rStyle w:val="Hipervnculo"/>
            <w:rFonts w:cs="Book Antiqua"/>
            <w:noProof/>
          </w:rPr>
          <w:t>7.3.</w:t>
        </w:r>
        <w:r w:rsidR="000E52A7" w:rsidRPr="0009623A">
          <w:rPr>
            <w:smallCaps w:val="0"/>
            <w:noProof/>
            <w:sz w:val="22"/>
            <w:szCs w:val="22"/>
            <w:lang w:eastAsia="es-ES"/>
          </w:rPr>
          <w:tab/>
        </w:r>
        <w:r w:rsidR="000E52A7" w:rsidRPr="000B00C7">
          <w:rPr>
            <w:rStyle w:val="Hipervnculo"/>
            <w:rFonts w:cs="Book Antiqua"/>
            <w:noProof/>
          </w:rPr>
          <w:t>Reporte de observaciones</w:t>
        </w:r>
        <w:r w:rsidR="000E52A7">
          <w:rPr>
            <w:noProof/>
            <w:webHidden/>
          </w:rPr>
          <w:tab/>
        </w:r>
        <w:r w:rsidR="000E52A7">
          <w:rPr>
            <w:noProof/>
            <w:webHidden/>
          </w:rPr>
          <w:fldChar w:fldCharType="begin"/>
        </w:r>
        <w:r w:rsidR="000E52A7">
          <w:rPr>
            <w:noProof/>
            <w:webHidden/>
          </w:rPr>
          <w:instrText xml:space="preserve"> PAGEREF _Toc75630714 \h </w:instrText>
        </w:r>
        <w:r w:rsidR="000E52A7">
          <w:rPr>
            <w:noProof/>
            <w:webHidden/>
          </w:rPr>
        </w:r>
        <w:r w:rsidR="000E52A7">
          <w:rPr>
            <w:noProof/>
            <w:webHidden/>
          </w:rPr>
          <w:fldChar w:fldCharType="separate"/>
        </w:r>
        <w:r w:rsidR="000E52A7">
          <w:rPr>
            <w:noProof/>
            <w:webHidden/>
          </w:rPr>
          <w:t>7</w:t>
        </w:r>
        <w:r w:rsidR="000E52A7">
          <w:rPr>
            <w:noProof/>
            <w:webHidden/>
          </w:rPr>
          <w:fldChar w:fldCharType="end"/>
        </w:r>
      </w:hyperlink>
    </w:p>
    <w:p w14:paraId="70D336F0" w14:textId="77777777" w:rsidR="000E52A7" w:rsidRPr="0009623A" w:rsidRDefault="00074180">
      <w:pPr>
        <w:pStyle w:val="TDC1"/>
        <w:tabs>
          <w:tab w:val="left" w:pos="480"/>
          <w:tab w:val="right" w:leader="dot" w:pos="9628"/>
        </w:tabs>
        <w:rPr>
          <w:b w:val="0"/>
          <w:bCs w:val="0"/>
          <w:caps w:val="0"/>
          <w:noProof/>
          <w:sz w:val="22"/>
          <w:szCs w:val="22"/>
          <w:lang w:eastAsia="es-ES"/>
        </w:rPr>
      </w:pPr>
      <w:hyperlink w:anchor="_Toc75630715" w:history="1">
        <w:r w:rsidR="000E52A7" w:rsidRPr="000B00C7">
          <w:rPr>
            <w:rStyle w:val="Hipervnculo"/>
            <w:rFonts w:cs="Book Antiqua"/>
            <w:noProof/>
          </w:rPr>
          <w:t>8.</w:t>
        </w:r>
        <w:r w:rsidR="000E52A7" w:rsidRPr="0009623A">
          <w:rPr>
            <w:b w:val="0"/>
            <w:bCs w:val="0"/>
            <w:caps w:val="0"/>
            <w:noProof/>
            <w:sz w:val="22"/>
            <w:szCs w:val="22"/>
            <w:lang w:eastAsia="es-ES"/>
          </w:rPr>
          <w:tab/>
        </w:r>
        <w:r w:rsidR="000E52A7" w:rsidRPr="000B00C7">
          <w:rPr>
            <w:rStyle w:val="Hipervnculo"/>
            <w:rFonts w:cs="Book Antiqua"/>
            <w:noProof/>
          </w:rPr>
          <w:t>Ambiente de pruebas</w:t>
        </w:r>
        <w:r w:rsidR="000E52A7">
          <w:rPr>
            <w:noProof/>
            <w:webHidden/>
          </w:rPr>
          <w:tab/>
        </w:r>
        <w:r w:rsidR="000E52A7">
          <w:rPr>
            <w:noProof/>
            <w:webHidden/>
          </w:rPr>
          <w:fldChar w:fldCharType="begin"/>
        </w:r>
        <w:r w:rsidR="000E52A7">
          <w:rPr>
            <w:noProof/>
            <w:webHidden/>
          </w:rPr>
          <w:instrText xml:space="preserve"> PAGEREF _Toc75630715 \h </w:instrText>
        </w:r>
        <w:r w:rsidR="000E52A7">
          <w:rPr>
            <w:noProof/>
            <w:webHidden/>
          </w:rPr>
        </w:r>
        <w:r w:rsidR="000E52A7">
          <w:rPr>
            <w:noProof/>
            <w:webHidden/>
          </w:rPr>
          <w:fldChar w:fldCharType="separate"/>
        </w:r>
        <w:r w:rsidR="000E52A7">
          <w:rPr>
            <w:noProof/>
            <w:webHidden/>
          </w:rPr>
          <w:t>7</w:t>
        </w:r>
        <w:r w:rsidR="000E52A7">
          <w:rPr>
            <w:noProof/>
            <w:webHidden/>
          </w:rPr>
          <w:fldChar w:fldCharType="end"/>
        </w:r>
      </w:hyperlink>
    </w:p>
    <w:p w14:paraId="71EF783D" w14:textId="77777777" w:rsidR="000E52A7" w:rsidRPr="0009623A" w:rsidRDefault="00074180">
      <w:pPr>
        <w:pStyle w:val="TDC2"/>
        <w:tabs>
          <w:tab w:val="left" w:pos="960"/>
          <w:tab w:val="right" w:leader="dot" w:pos="9628"/>
        </w:tabs>
        <w:rPr>
          <w:smallCaps w:val="0"/>
          <w:noProof/>
          <w:sz w:val="22"/>
          <w:szCs w:val="22"/>
          <w:lang w:eastAsia="es-ES"/>
        </w:rPr>
      </w:pPr>
      <w:hyperlink w:anchor="_Toc75630716" w:history="1">
        <w:r w:rsidR="000E52A7" w:rsidRPr="000B00C7">
          <w:rPr>
            <w:rStyle w:val="Hipervnculo"/>
            <w:rFonts w:cs="Book Antiqua"/>
            <w:noProof/>
          </w:rPr>
          <w:t>8.1.</w:t>
        </w:r>
        <w:r w:rsidR="000E52A7" w:rsidRPr="0009623A">
          <w:rPr>
            <w:smallCaps w:val="0"/>
            <w:noProof/>
            <w:sz w:val="22"/>
            <w:szCs w:val="22"/>
            <w:lang w:eastAsia="es-ES"/>
          </w:rPr>
          <w:tab/>
        </w:r>
        <w:r w:rsidR="000E52A7" w:rsidRPr="000B00C7">
          <w:rPr>
            <w:rStyle w:val="Hipervnculo"/>
            <w:rFonts w:cs="Book Antiqua"/>
            <w:noProof/>
          </w:rPr>
          <w:t>Requerimientos base de hardware</w:t>
        </w:r>
        <w:r w:rsidR="000E52A7">
          <w:rPr>
            <w:noProof/>
            <w:webHidden/>
          </w:rPr>
          <w:tab/>
        </w:r>
        <w:r w:rsidR="000E52A7">
          <w:rPr>
            <w:noProof/>
            <w:webHidden/>
          </w:rPr>
          <w:fldChar w:fldCharType="begin"/>
        </w:r>
        <w:r w:rsidR="000E52A7">
          <w:rPr>
            <w:noProof/>
            <w:webHidden/>
          </w:rPr>
          <w:instrText xml:space="preserve"> PAGEREF _Toc75630716 \h </w:instrText>
        </w:r>
        <w:r w:rsidR="000E52A7">
          <w:rPr>
            <w:noProof/>
            <w:webHidden/>
          </w:rPr>
        </w:r>
        <w:r w:rsidR="000E52A7">
          <w:rPr>
            <w:noProof/>
            <w:webHidden/>
          </w:rPr>
          <w:fldChar w:fldCharType="separate"/>
        </w:r>
        <w:r w:rsidR="000E52A7">
          <w:rPr>
            <w:noProof/>
            <w:webHidden/>
          </w:rPr>
          <w:t>7</w:t>
        </w:r>
        <w:r w:rsidR="000E52A7">
          <w:rPr>
            <w:noProof/>
            <w:webHidden/>
          </w:rPr>
          <w:fldChar w:fldCharType="end"/>
        </w:r>
      </w:hyperlink>
    </w:p>
    <w:p w14:paraId="0AE4C176" w14:textId="77777777" w:rsidR="000E52A7" w:rsidRPr="0009623A" w:rsidRDefault="00074180">
      <w:pPr>
        <w:pStyle w:val="TDC2"/>
        <w:tabs>
          <w:tab w:val="left" w:pos="960"/>
          <w:tab w:val="right" w:leader="dot" w:pos="9628"/>
        </w:tabs>
        <w:rPr>
          <w:smallCaps w:val="0"/>
          <w:noProof/>
          <w:sz w:val="22"/>
          <w:szCs w:val="22"/>
          <w:lang w:eastAsia="es-ES"/>
        </w:rPr>
      </w:pPr>
      <w:hyperlink w:anchor="_Toc75630717" w:history="1">
        <w:r w:rsidR="000E52A7" w:rsidRPr="000B00C7">
          <w:rPr>
            <w:rStyle w:val="Hipervnculo"/>
            <w:rFonts w:cs="Book Antiqua"/>
            <w:noProof/>
          </w:rPr>
          <w:t>8.2.</w:t>
        </w:r>
        <w:r w:rsidR="000E52A7" w:rsidRPr="0009623A">
          <w:rPr>
            <w:smallCaps w:val="0"/>
            <w:noProof/>
            <w:sz w:val="22"/>
            <w:szCs w:val="22"/>
            <w:lang w:eastAsia="es-ES"/>
          </w:rPr>
          <w:tab/>
        </w:r>
        <w:r w:rsidR="000E52A7" w:rsidRPr="000B00C7">
          <w:rPr>
            <w:rStyle w:val="Hipervnculo"/>
            <w:rFonts w:cs="Book Antiqua"/>
            <w:noProof/>
          </w:rPr>
          <w:t>Requerimientos base de software en el ambiente de pruebas</w:t>
        </w:r>
        <w:r w:rsidR="000E52A7">
          <w:rPr>
            <w:noProof/>
            <w:webHidden/>
          </w:rPr>
          <w:tab/>
        </w:r>
        <w:r w:rsidR="000E52A7">
          <w:rPr>
            <w:noProof/>
            <w:webHidden/>
          </w:rPr>
          <w:fldChar w:fldCharType="begin"/>
        </w:r>
        <w:r w:rsidR="000E52A7">
          <w:rPr>
            <w:noProof/>
            <w:webHidden/>
          </w:rPr>
          <w:instrText xml:space="preserve"> PAGEREF _Toc75630717 \h </w:instrText>
        </w:r>
        <w:r w:rsidR="000E52A7">
          <w:rPr>
            <w:noProof/>
            <w:webHidden/>
          </w:rPr>
        </w:r>
        <w:r w:rsidR="000E52A7">
          <w:rPr>
            <w:noProof/>
            <w:webHidden/>
          </w:rPr>
          <w:fldChar w:fldCharType="separate"/>
        </w:r>
        <w:r w:rsidR="000E52A7">
          <w:rPr>
            <w:noProof/>
            <w:webHidden/>
          </w:rPr>
          <w:t>7</w:t>
        </w:r>
        <w:r w:rsidR="000E52A7">
          <w:rPr>
            <w:noProof/>
            <w:webHidden/>
          </w:rPr>
          <w:fldChar w:fldCharType="end"/>
        </w:r>
      </w:hyperlink>
    </w:p>
    <w:p w14:paraId="04DE84BE" w14:textId="77777777" w:rsidR="000E52A7" w:rsidRPr="0009623A" w:rsidRDefault="00074180">
      <w:pPr>
        <w:pStyle w:val="TDC2"/>
        <w:tabs>
          <w:tab w:val="left" w:pos="960"/>
          <w:tab w:val="right" w:leader="dot" w:pos="9628"/>
        </w:tabs>
        <w:rPr>
          <w:smallCaps w:val="0"/>
          <w:noProof/>
          <w:sz w:val="22"/>
          <w:szCs w:val="22"/>
          <w:lang w:eastAsia="es-ES"/>
        </w:rPr>
      </w:pPr>
      <w:hyperlink w:anchor="_Toc75630718" w:history="1">
        <w:r w:rsidR="000E52A7" w:rsidRPr="000B00C7">
          <w:rPr>
            <w:rStyle w:val="Hipervnculo"/>
            <w:rFonts w:cs="Book Antiqua"/>
            <w:noProof/>
          </w:rPr>
          <w:t>8.3.</w:t>
        </w:r>
        <w:r w:rsidR="000E52A7" w:rsidRPr="0009623A">
          <w:rPr>
            <w:smallCaps w:val="0"/>
            <w:noProof/>
            <w:sz w:val="22"/>
            <w:szCs w:val="22"/>
            <w:lang w:eastAsia="es-ES"/>
          </w:rPr>
          <w:tab/>
        </w:r>
        <w:r w:rsidR="000E52A7" w:rsidRPr="000B00C7">
          <w:rPr>
            <w:rStyle w:val="Hipervnculo"/>
            <w:rFonts w:cs="Book Antiqua"/>
            <w:noProof/>
          </w:rPr>
          <w:t>Herramientas de apoyo para la ejecución de pruebas</w:t>
        </w:r>
        <w:r w:rsidR="000E52A7">
          <w:rPr>
            <w:noProof/>
            <w:webHidden/>
          </w:rPr>
          <w:tab/>
        </w:r>
        <w:r w:rsidR="000E52A7">
          <w:rPr>
            <w:noProof/>
            <w:webHidden/>
          </w:rPr>
          <w:fldChar w:fldCharType="begin"/>
        </w:r>
        <w:r w:rsidR="000E52A7">
          <w:rPr>
            <w:noProof/>
            <w:webHidden/>
          </w:rPr>
          <w:instrText xml:space="preserve"> PAGEREF _Toc75630718 \h </w:instrText>
        </w:r>
        <w:r w:rsidR="000E52A7">
          <w:rPr>
            <w:noProof/>
            <w:webHidden/>
          </w:rPr>
        </w:r>
        <w:r w:rsidR="000E52A7">
          <w:rPr>
            <w:noProof/>
            <w:webHidden/>
          </w:rPr>
          <w:fldChar w:fldCharType="separate"/>
        </w:r>
        <w:r w:rsidR="000E52A7">
          <w:rPr>
            <w:noProof/>
            <w:webHidden/>
          </w:rPr>
          <w:t>8</w:t>
        </w:r>
        <w:r w:rsidR="000E52A7">
          <w:rPr>
            <w:noProof/>
            <w:webHidden/>
          </w:rPr>
          <w:fldChar w:fldCharType="end"/>
        </w:r>
      </w:hyperlink>
    </w:p>
    <w:p w14:paraId="67971B54" w14:textId="77777777" w:rsidR="000E52A7" w:rsidRPr="0009623A" w:rsidRDefault="00074180">
      <w:pPr>
        <w:pStyle w:val="TDC1"/>
        <w:tabs>
          <w:tab w:val="left" w:pos="480"/>
          <w:tab w:val="right" w:leader="dot" w:pos="9628"/>
        </w:tabs>
        <w:rPr>
          <w:b w:val="0"/>
          <w:bCs w:val="0"/>
          <w:caps w:val="0"/>
          <w:noProof/>
          <w:sz w:val="22"/>
          <w:szCs w:val="22"/>
          <w:lang w:eastAsia="es-ES"/>
        </w:rPr>
      </w:pPr>
      <w:hyperlink w:anchor="_Toc75630719" w:history="1">
        <w:r w:rsidR="000E52A7" w:rsidRPr="000B00C7">
          <w:rPr>
            <w:rStyle w:val="Hipervnculo"/>
            <w:rFonts w:cs="Book Antiqua"/>
            <w:noProof/>
          </w:rPr>
          <w:t>9.</w:t>
        </w:r>
        <w:r w:rsidR="000E52A7" w:rsidRPr="0009623A">
          <w:rPr>
            <w:b w:val="0"/>
            <w:bCs w:val="0"/>
            <w:caps w:val="0"/>
            <w:noProof/>
            <w:sz w:val="22"/>
            <w:szCs w:val="22"/>
            <w:lang w:eastAsia="es-ES"/>
          </w:rPr>
          <w:tab/>
        </w:r>
        <w:r w:rsidR="000E52A7" w:rsidRPr="000B00C7">
          <w:rPr>
            <w:rStyle w:val="Hipervnculo"/>
            <w:rFonts w:cs="Book Antiqua"/>
            <w:noProof/>
          </w:rPr>
          <w:t>Cronograma de trabajo</w:t>
        </w:r>
        <w:r w:rsidR="000E52A7">
          <w:rPr>
            <w:noProof/>
            <w:webHidden/>
          </w:rPr>
          <w:tab/>
        </w:r>
        <w:r w:rsidR="000E52A7">
          <w:rPr>
            <w:noProof/>
            <w:webHidden/>
          </w:rPr>
          <w:fldChar w:fldCharType="begin"/>
        </w:r>
        <w:r w:rsidR="000E52A7">
          <w:rPr>
            <w:noProof/>
            <w:webHidden/>
          </w:rPr>
          <w:instrText xml:space="preserve"> PAGEREF _Toc75630719 \h </w:instrText>
        </w:r>
        <w:r w:rsidR="000E52A7">
          <w:rPr>
            <w:noProof/>
            <w:webHidden/>
          </w:rPr>
        </w:r>
        <w:r w:rsidR="000E52A7">
          <w:rPr>
            <w:noProof/>
            <w:webHidden/>
          </w:rPr>
          <w:fldChar w:fldCharType="separate"/>
        </w:r>
        <w:r w:rsidR="000E52A7">
          <w:rPr>
            <w:noProof/>
            <w:webHidden/>
          </w:rPr>
          <w:t>8</w:t>
        </w:r>
        <w:r w:rsidR="000E52A7">
          <w:rPr>
            <w:noProof/>
            <w:webHidden/>
          </w:rPr>
          <w:fldChar w:fldCharType="end"/>
        </w:r>
      </w:hyperlink>
    </w:p>
    <w:p w14:paraId="2B004919" w14:textId="77777777" w:rsidR="000E52A7" w:rsidRPr="0009623A" w:rsidRDefault="00074180">
      <w:pPr>
        <w:pStyle w:val="TDC1"/>
        <w:tabs>
          <w:tab w:val="left" w:pos="480"/>
          <w:tab w:val="right" w:leader="dot" w:pos="9628"/>
        </w:tabs>
        <w:rPr>
          <w:b w:val="0"/>
          <w:bCs w:val="0"/>
          <w:caps w:val="0"/>
          <w:noProof/>
          <w:sz w:val="22"/>
          <w:szCs w:val="22"/>
          <w:lang w:eastAsia="es-ES"/>
        </w:rPr>
      </w:pPr>
      <w:hyperlink w:anchor="_Toc75630720" w:history="1">
        <w:r w:rsidR="000E52A7" w:rsidRPr="000B00C7">
          <w:rPr>
            <w:rStyle w:val="Hipervnculo"/>
            <w:rFonts w:cs="Book Antiqua"/>
            <w:noProof/>
          </w:rPr>
          <w:t>10.</w:t>
        </w:r>
        <w:r w:rsidR="000E52A7" w:rsidRPr="0009623A">
          <w:rPr>
            <w:b w:val="0"/>
            <w:bCs w:val="0"/>
            <w:caps w:val="0"/>
            <w:noProof/>
            <w:sz w:val="22"/>
            <w:szCs w:val="22"/>
            <w:lang w:eastAsia="es-ES"/>
          </w:rPr>
          <w:tab/>
        </w:r>
        <w:r w:rsidR="000E52A7" w:rsidRPr="000B00C7">
          <w:rPr>
            <w:rStyle w:val="Hipervnculo"/>
            <w:rFonts w:cs="Book Antiqua"/>
            <w:noProof/>
          </w:rPr>
          <w:t>Riesgos, dependencias, suposiciones y restricciones</w:t>
        </w:r>
        <w:r w:rsidR="000E52A7">
          <w:rPr>
            <w:noProof/>
            <w:webHidden/>
          </w:rPr>
          <w:tab/>
        </w:r>
        <w:r w:rsidR="000E52A7">
          <w:rPr>
            <w:noProof/>
            <w:webHidden/>
          </w:rPr>
          <w:fldChar w:fldCharType="begin"/>
        </w:r>
        <w:r w:rsidR="000E52A7">
          <w:rPr>
            <w:noProof/>
            <w:webHidden/>
          </w:rPr>
          <w:instrText xml:space="preserve"> PAGEREF _Toc75630720 \h </w:instrText>
        </w:r>
        <w:r w:rsidR="000E52A7">
          <w:rPr>
            <w:noProof/>
            <w:webHidden/>
          </w:rPr>
        </w:r>
        <w:r w:rsidR="000E52A7">
          <w:rPr>
            <w:noProof/>
            <w:webHidden/>
          </w:rPr>
          <w:fldChar w:fldCharType="separate"/>
        </w:r>
        <w:r w:rsidR="000E52A7">
          <w:rPr>
            <w:noProof/>
            <w:webHidden/>
          </w:rPr>
          <w:t>9</w:t>
        </w:r>
        <w:r w:rsidR="000E52A7">
          <w:rPr>
            <w:noProof/>
            <w:webHidden/>
          </w:rPr>
          <w:fldChar w:fldCharType="end"/>
        </w:r>
      </w:hyperlink>
    </w:p>
    <w:p w14:paraId="450106EB" w14:textId="77777777" w:rsidR="000E52A7" w:rsidRPr="0009623A" w:rsidRDefault="00074180">
      <w:pPr>
        <w:pStyle w:val="TDC2"/>
        <w:tabs>
          <w:tab w:val="left" w:pos="960"/>
          <w:tab w:val="right" w:leader="dot" w:pos="9628"/>
        </w:tabs>
        <w:rPr>
          <w:smallCaps w:val="0"/>
          <w:noProof/>
          <w:sz w:val="22"/>
          <w:szCs w:val="22"/>
          <w:lang w:eastAsia="es-ES"/>
        </w:rPr>
      </w:pPr>
      <w:hyperlink w:anchor="_Toc75630721" w:history="1">
        <w:r w:rsidR="000E52A7" w:rsidRPr="000B00C7">
          <w:rPr>
            <w:rStyle w:val="Hipervnculo"/>
            <w:rFonts w:cs="Book Antiqua"/>
            <w:noProof/>
          </w:rPr>
          <w:t>10.1.</w:t>
        </w:r>
        <w:r w:rsidR="000E52A7" w:rsidRPr="0009623A">
          <w:rPr>
            <w:smallCaps w:val="0"/>
            <w:noProof/>
            <w:sz w:val="22"/>
            <w:szCs w:val="22"/>
            <w:lang w:eastAsia="es-ES"/>
          </w:rPr>
          <w:tab/>
        </w:r>
        <w:r w:rsidR="000E52A7" w:rsidRPr="000B00C7">
          <w:rPr>
            <w:rStyle w:val="Hipervnculo"/>
            <w:rFonts w:cs="Book Antiqua"/>
            <w:noProof/>
          </w:rPr>
          <w:t>Riesgos</w:t>
        </w:r>
        <w:r w:rsidR="000E52A7">
          <w:rPr>
            <w:noProof/>
            <w:webHidden/>
          </w:rPr>
          <w:tab/>
        </w:r>
        <w:r w:rsidR="000E52A7">
          <w:rPr>
            <w:noProof/>
            <w:webHidden/>
          </w:rPr>
          <w:fldChar w:fldCharType="begin"/>
        </w:r>
        <w:r w:rsidR="000E52A7">
          <w:rPr>
            <w:noProof/>
            <w:webHidden/>
          </w:rPr>
          <w:instrText xml:space="preserve"> PAGEREF _Toc75630721 \h </w:instrText>
        </w:r>
        <w:r w:rsidR="000E52A7">
          <w:rPr>
            <w:noProof/>
            <w:webHidden/>
          </w:rPr>
        </w:r>
        <w:r w:rsidR="000E52A7">
          <w:rPr>
            <w:noProof/>
            <w:webHidden/>
          </w:rPr>
          <w:fldChar w:fldCharType="separate"/>
        </w:r>
        <w:r w:rsidR="000E52A7">
          <w:rPr>
            <w:noProof/>
            <w:webHidden/>
          </w:rPr>
          <w:t>9</w:t>
        </w:r>
        <w:r w:rsidR="000E52A7">
          <w:rPr>
            <w:noProof/>
            <w:webHidden/>
          </w:rPr>
          <w:fldChar w:fldCharType="end"/>
        </w:r>
      </w:hyperlink>
    </w:p>
    <w:p w14:paraId="5373401C" w14:textId="77777777" w:rsidR="000E52A7" w:rsidRPr="0009623A" w:rsidRDefault="00074180">
      <w:pPr>
        <w:pStyle w:val="TDC2"/>
        <w:tabs>
          <w:tab w:val="left" w:pos="960"/>
          <w:tab w:val="right" w:leader="dot" w:pos="9628"/>
        </w:tabs>
        <w:rPr>
          <w:smallCaps w:val="0"/>
          <w:noProof/>
          <w:sz w:val="22"/>
          <w:szCs w:val="22"/>
          <w:lang w:eastAsia="es-ES"/>
        </w:rPr>
      </w:pPr>
      <w:hyperlink w:anchor="_Toc75630722" w:history="1">
        <w:r w:rsidR="000E52A7" w:rsidRPr="000B00C7">
          <w:rPr>
            <w:rStyle w:val="Hipervnculo"/>
            <w:rFonts w:cs="Book Antiqua"/>
            <w:noProof/>
          </w:rPr>
          <w:t>10.2.</w:t>
        </w:r>
        <w:r w:rsidR="000E52A7" w:rsidRPr="0009623A">
          <w:rPr>
            <w:smallCaps w:val="0"/>
            <w:noProof/>
            <w:sz w:val="22"/>
            <w:szCs w:val="22"/>
            <w:lang w:eastAsia="es-ES"/>
          </w:rPr>
          <w:tab/>
        </w:r>
        <w:r w:rsidR="000E52A7" w:rsidRPr="000B00C7">
          <w:rPr>
            <w:rStyle w:val="Hipervnculo"/>
            <w:rFonts w:cs="Book Antiqua"/>
            <w:noProof/>
          </w:rPr>
          <w:t>Dependencias</w:t>
        </w:r>
        <w:r w:rsidR="000E52A7">
          <w:rPr>
            <w:noProof/>
            <w:webHidden/>
          </w:rPr>
          <w:tab/>
        </w:r>
        <w:r w:rsidR="000E52A7">
          <w:rPr>
            <w:noProof/>
            <w:webHidden/>
          </w:rPr>
          <w:fldChar w:fldCharType="begin"/>
        </w:r>
        <w:r w:rsidR="000E52A7">
          <w:rPr>
            <w:noProof/>
            <w:webHidden/>
          </w:rPr>
          <w:instrText xml:space="preserve"> PAGEREF _Toc75630722 \h </w:instrText>
        </w:r>
        <w:r w:rsidR="000E52A7">
          <w:rPr>
            <w:noProof/>
            <w:webHidden/>
          </w:rPr>
        </w:r>
        <w:r w:rsidR="000E52A7">
          <w:rPr>
            <w:noProof/>
            <w:webHidden/>
          </w:rPr>
          <w:fldChar w:fldCharType="separate"/>
        </w:r>
        <w:r w:rsidR="000E52A7">
          <w:rPr>
            <w:noProof/>
            <w:webHidden/>
          </w:rPr>
          <w:t>10</w:t>
        </w:r>
        <w:r w:rsidR="000E52A7">
          <w:rPr>
            <w:noProof/>
            <w:webHidden/>
          </w:rPr>
          <w:fldChar w:fldCharType="end"/>
        </w:r>
      </w:hyperlink>
    </w:p>
    <w:p w14:paraId="076F4ABE" w14:textId="77777777" w:rsidR="000E52A7" w:rsidRPr="0009623A" w:rsidRDefault="00074180">
      <w:pPr>
        <w:pStyle w:val="TDC2"/>
        <w:tabs>
          <w:tab w:val="left" w:pos="960"/>
          <w:tab w:val="right" w:leader="dot" w:pos="9628"/>
        </w:tabs>
        <w:rPr>
          <w:smallCaps w:val="0"/>
          <w:noProof/>
          <w:sz w:val="22"/>
          <w:szCs w:val="22"/>
          <w:lang w:eastAsia="es-ES"/>
        </w:rPr>
      </w:pPr>
      <w:hyperlink w:anchor="_Toc75630723" w:history="1">
        <w:r w:rsidR="000E52A7" w:rsidRPr="000B00C7">
          <w:rPr>
            <w:rStyle w:val="Hipervnculo"/>
            <w:rFonts w:cs="Book Antiqua"/>
            <w:noProof/>
          </w:rPr>
          <w:t>10.3.</w:t>
        </w:r>
        <w:r w:rsidR="000E52A7" w:rsidRPr="0009623A">
          <w:rPr>
            <w:smallCaps w:val="0"/>
            <w:noProof/>
            <w:sz w:val="22"/>
            <w:szCs w:val="22"/>
            <w:lang w:eastAsia="es-ES"/>
          </w:rPr>
          <w:tab/>
        </w:r>
        <w:r w:rsidR="000E52A7" w:rsidRPr="000B00C7">
          <w:rPr>
            <w:rStyle w:val="Hipervnculo"/>
            <w:rFonts w:cs="Book Antiqua"/>
            <w:noProof/>
          </w:rPr>
          <w:t>Suposiciones</w:t>
        </w:r>
        <w:r w:rsidR="000E52A7">
          <w:rPr>
            <w:noProof/>
            <w:webHidden/>
          </w:rPr>
          <w:tab/>
        </w:r>
        <w:r w:rsidR="000E52A7">
          <w:rPr>
            <w:noProof/>
            <w:webHidden/>
          </w:rPr>
          <w:fldChar w:fldCharType="begin"/>
        </w:r>
        <w:r w:rsidR="000E52A7">
          <w:rPr>
            <w:noProof/>
            <w:webHidden/>
          </w:rPr>
          <w:instrText xml:space="preserve"> PAGEREF _Toc75630723 \h </w:instrText>
        </w:r>
        <w:r w:rsidR="000E52A7">
          <w:rPr>
            <w:noProof/>
            <w:webHidden/>
          </w:rPr>
        </w:r>
        <w:r w:rsidR="000E52A7">
          <w:rPr>
            <w:noProof/>
            <w:webHidden/>
          </w:rPr>
          <w:fldChar w:fldCharType="separate"/>
        </w:r>
        <w:r w:rsidR="000E52A7">
          <w:rPr>
            <w:noProof/>
            <w:webHidden/>
          </w:rPr>
          <w:t>10</w:t>
        </w:r>
        <w:r w:rsidR="000E52A7">
          <w:rPr>
            <w:noProof/>
            <w:webHidden/>
          </w:rPr>
          <w:fldChar w:fldCharType="end"/>
        </w:r>
      </w:hyperlink>
    </w:p>
    <w:p w14:paraId="539302F6" w14:textId="77777777" w:rsidR="000E52A7" w:rsidRPr="0009623A" w:rsidRDefault="00074180">
      <w:pPr>
        <w:pStyle w:val="TDC2"/>
        <w:tabs>
          <w:tab w:val="left" w:pos="960"/>
          <w:tab w:val="right" w:leader="dot" w:pos="9628"/>
        </w:tabs>
        <w:rPr>
          <w:smallCaps w:val="0"/>
          <w:noProof/>
          <w:sz w:val="22"/>
          <w:szCs w:val="22"/>
          <w:lang w:eastAsia="es-ES"/>
        </w:rPr>
      </w:pPr>
      <w:hyperlink w:anchor="_Toc75630724" w:history="1">
        <w:r w:rsidR="000E52A7" w:rsidRPr="000B00C7">
          <w:rPr>
            <w:rStyle w:val="Hipervnculo"/>
            <w:rFonts w:cs="Book Antiqua"/>
            <w:noProof/>
          </w:rPr>
          <w:t>10.4.</w:t>
        </w:r>
        <w:r w:rsidR="000E52A7" w:rsidRPr="0009623A">
          <w:rPr>
            <w:smallCaps w:val="0"/>
            <w:noProof/>
            <w:sz w:val="22"/>
            <w:szCs w:val="22"/>
            <w:lang w:eastAsia="es-ES"/>
          </w:rPr>
          <w:tab/>
        </w:r>
        <w:r w:rsidR="000E52A7" w:rsidRPr="000B00C7">
          <w:rPr>
            <w:rStyle w:val="Hipervnculo"/>
            <w:rFonts w:cs="Book Antiqua"/>
            <w:noProof/>
          </w:rPr>
          <w:t>Restricciones</w:t>
        </w:r>
        <w:r w:rsidR="000E52A7">
          <w:rPr>
            <w:noProof/>
            <w:webHidden/>
          </w:rPr>
          <w:tab/>
        </w:r>
        <w:r w:rsidR="000E52A7">
          <w:rPr>
            <w:noProof/>
            <w:webHidden/>
          </w:rPr>
          <w:fldChar w:fldCharType="begin"/>
        </w:r>
        <w:r w:rsidR="000E52A7">
          <w:rPr>
            <w:noProof/>
            <w:webHidden/>
          </w:rPr>
          <w:instrText xml:space="preserve"> PAGEREF _Toc75630724 \h </w:instrText>
        </w:r>
        <w:r w:rsidR="000E52A7">
          <w:rPr>
            <w:noProof/>
            <w:webHidden/>
          </w:rPr>
        </w:r>
        <w:r w:rsidR="000E52A7">
          <w:rPr>
            <w:noProof/>
            <w:webHidden/>
          </w:rPr>
          <w:fldChar w:fldCharType="separate"/>
        </w:r>
        <w:r w:rsidR="000E52A7">
          <w:rPr>
            <w:noProof/>
            <w:webHidden/>
          </w:rPr>
          <w:t>10</w:t>
        </w:r>
        <w:r w:rsidR="000E52A7">
          <w:rPr>
            <w:noProof/>
            <w:webHidden/>
          </w:rPr>
          <w:fldChar w:fldCharType="end"/>
        </w:r>
      </w:hyperlink>
    </w:p>
    <w:p w14:paraId="49E56A16" w14:textId="77777777" w:rsidR="000E52A7" w:rsidRPr="0009623A" w:rsidRDefault="00074180">
      <w:pPr>
        <w:pStyle w:val="TDC1"/>
        <w:tabs>
          <w:tab w:val="left" w:pos="480"/>
          <w:tab w:val="right" w:leader="dot" w:pos="9628"/>
        </w:tabs>
        <w:rPr>
          <w:b w:val="0"/>
          <w:bCs w:val="0"/>
          <w:caps w:val="0"/>
          <w:noProof/>
          <w:sz w:val="22"/>
          <w:szCs w:val="22"/>
          <w:lang w:eastAsia="es-ES"/>
        </w:rPr>
      </w:pPr>
      <w:hyperlink w:anchor="_Toc75630725" w:history="1">
        <w:r w:rsidR="000E52A7" w:rsidRPr="000B00C7">
          <w:rPr>
            <w:rStyle w:val="Hipervnculo"/>
            <w:rFonts w:cs="Book Antiqua"/>
            <w:noProof/>
          </w:rPr>
          <w:t>11.</w:t>
        </w:r>
        <w:r w:rsidR="000E52A7" w:rsidRPr="0009623A">
          <w:rPr>
            <w:b w:val="0"/>
            <w:bCs w:val="0"/>
            <w:caps w:val="0"/>
            <w:noProof/>
            <w:sz w:val="22"/>
            <w:szCs w:val="22"/>
            <w:lang w:eastAsia="es-ES"/>
          </w:rPr>
          <w:tab/>
        </w:r>
        <w:r w:rsidR="000E52A7" w:rsidRPr="000B00C7">
          <w:rPr>
            <w:rStyle w:val="Hipervnculo"/>
            <w:rFonts w:cs="Book Antiqua"/>
            <w:noProof/>
          </w:rPr>
          <w:t>Aprobación</w:t>
        </w:r>
        <w:r w:rsidR="000E52A7">
          <w:rPr>
            <w:noProof/>
            <w:webHidden/>
          </w:rPr>
          <w:tab/>
        </w:r>
        <w:r w:rsidR="000E52A7">
          <w:rPr>
            <w:noProof/>
            <w:webHidden/>
          </w:rPr>
          <w:fldChar w:fldCharType="begin"/>
        </w:r>
        <w:r w:rsidR="000E52A7">
          <w:rPr>
            <w:noProof/>
            <w:webHidden/>
          </w:rPr>
          <w:instrText xml:space="preserve"> PAGEREF _Toc75630725 \h </w:instrText>
        </w:r>
        <w:r w:rsidR="000E52A7">
          <w:rPr>
            <w:noProof/>
            <w:webHidden/>
          </w:rPr>
        </w:r>
        <w:r w:rsidR="000E52A7">
          <w:rPr>
            <w:noProof/>
            <w:webHidden/>
          </w:rPr>
          <w:fldChar w:fldCharType="separate"/>
        </w:r>
        <w:r w:rsidR="000E52A7">
          <w:rPr>
            <w:noProof/>
            <w:webHidden/>
          </w:rPr>
          <w:t>11</w:t>
        </w:r>
        <w:r w:rsidR="000E52A7">
          <w:rPr>
            <w:noProof/>
            <w:webHidden/>
          </w:rPr>
          <w:fldChar w:fldCharType="end"/>
        </w:r>
      </w:hyperlink>
    </w:p>
    <w:p w14:paraId="0123BC37" w14:textId="77777777" w:rsidR="007F1FAD" w:rsidRDefault="007F1FAD">
      <w:r>
        <w:rPr>
          <w:rFonts w:ascii="Calibri" w:hAnsi="Calibri"/>
          <w:b/>
          <w:bCs/>
          <w:caps/>
          <w:sz w:val="20"/>
          <w:szCs w:val="20"/>
        </w:rPr>
        <w:fldChar w:fldCharType="end"/>
      </w:r>
    </w:p>
    <w:p w14:paraId="52F844E0" w14:textId="77777777" w:rsidR="00547DD9" w:rsidRPr="00453783" w:rsidRDefault="00547DD9">
      <w:pPr>
        <w:rPr>
          <w:rFonts w:ascii="Calibri" w:hAnsi="Calibri" w:cs="Book Antiqua"/>
          <w:b/>
        </w:rPr>
      </w:pPr>
    </w:p>
    <w:p w14:paraId="19771660" w14:textId="77777777" w:rsidR="00547DD9" w:rsidRPr="00453783" w:rsidRDefault="00547DD9">
      <w:pPr>
        <w:pStyle w:val="Textoindependiente"/>
        <w:pageBreakBefore/>
        <w:rPr>
          <w:rFonts w:ascii="Calibri" w:hAnsi="Calibri"/>
        </w:rPr>
      </w:pPr>
    </w:p>
    <w:p w14:paraId="08A22D61" w14:textId="77777777" w:rsidR="001063D0" w:rsidRPr="005A4007" w:rsidRDefault="00547DD9" w:rsidP="001063D0">
      <w:pPr>
        <w:pStyle w:val="Ttulo1"/>
        <w:numPr>
          <w:ilvl w:val="0"/>
          <w:numId w:val="2"/>
        </w:numPr>
        <w:spacing w:before="0" w:after="0"/>
        <w:rPr>
          <w:rFonts w:ascii="Calibri" w:hAnsi="Calibri" w:cs="Calibri"/>
          <w:sz w:val="28"/>
        </w:rPr>
      </w:pPr>
      <w:bookmarkStart w:id="0" w:name="_Toc384282994"/>
      <w:bookmarkStart w:id="1" w:name="_Toc75630696"/>
      <w:r w:rsidRPr="005A4007">
        <w:rPr>
          <w:rFonts w:ascii="Calibri" w:hAnsi="Calibri" w:cs="Calibri"/>
          <w:sz w:val="28"/>
        </w:rPr>
        <w:t>Introducción</w:t>
      </w:r>
      <w:bookmarkEnd w:id="0"/>
      <w:bookmarkEnd w:id="1"/>
      <w:r w:rsidRPr="005A4007">
        <w:rPr>
          <w:rFonts w:ascii="Calibri" w:hAnsi="Calibri" w:cs="Calibri"/>
          <w:sz w:val="28"/>
        </w:rPr>
        <w:t xml:space="preserve">  </w:t>
      </w:r>
    </w:p>
    <w:p w14:paraId="50B3A72C" w14:textId="77777777" w:rsidR="00547DD9" w:rsidRPr="005A4007" w:rsidRDefault="002A615E" w:rsidP="00663A4B">
      <w:pPr>
        <w:pStyle w:val="Ttulo2"/>
        <w:numPr>
          <w:ilvl w:val="1"/>
          <w:numId w:val="2"/>
        </w:numPr>
        <w:ind w:left="1418"/>
        <w:rPr>
          <w:rFonts w:ascii="Calibri" w:hAnsi="Calibri" w:cs="Calibri"/>
          <w:i w:val="0"/>
          <w:sz w:val="24"/>
          <w:szCs w:val="24"/>
        </w:rPr>
      </w:pPr>
      <w:bookmarkStart w:id="2" w:name="_Toc75630697"/>
      <w:r w:rsidRPr="005A4007">
        <w:rPr>
          <w:rFonts w:ascii="Calibri" w:hAnsi="Calibri" w:cs="Calibri"/>
          <w:i w:val="0"/>
          <w:sz w:val="24"/>
          <w:szCs w:val="24"/>
        </w:rPr>
        <w:t>Propósito</w:t>
      </w:r>
      <w:bookmarkEnd w:id="2"/>
    </w:p>
    <w:p w14:paraId="17212106" w14:textId="77777777" w:rsidR="00E41F22" w:rsidRPr="00327E63" w:rsidRDefault="00E41F22" w:rsidP="00E8721E"/>
    <w:p w14:paraId="6CFC9514" w14:textId="77777777" w:rsidR="00547DD9" w:rsidRPr="00F034FD" w:rsidRDefault="002A615E" w:rsidP="00527456">
      <w:pPr>
        <w:spacing w:line="276" w:lineRule="auto"/>
        <w:ind w:left="698"/>
        <w:rPr>
          <w:rFonts w:ascii="Calibri" w:hAnsi="Calibri" w:cs="Calibri"/>
          <w:i/>
          <w:iCs/>
        </w:rPr>
      </w:pPr>
      <w:r w:rsidRPr="00F034FD">
        <w:rPr>
          <w:rFonts w:ascii="Calibri" w:hAnsi="Calibri" w:cs="Calibri"/>
          <w:i/>
          <w:iCs/>
        </w:rPr>
        <w:t>El propósito de este documento es garantizar que los requerimientos y especificaciones funcionales definidas en el</w:t>
      </w:r>
      <w:r w:rsidR="007E1B83" w:rsidRPr="00F034FD">
        <w:rPr>
          <w:rFonts w:ascii="Calibri" w:hAnsi="Calibri" w:cs="Calibri"/>
          <w:i/>
          <w:iCs/>
        </w:rPr>
        <w:t xml:space="preserve"> </w:t>
      </w:r>
      <w:r w:rsidR="007E1B83" w:rsidRPr="00F034FD">
        <w:rPr>
          <w:rFonts w:ascii="Calibri" w:eastAsia="Calibri" w:hAnsi="Calibri" w:cs="Calibri"/>
          <w:b/>
          <w:bCs/>
          <w:i/>
          <w:iCs/>
        </w:rPr>
        <w:t>Sistema de gestión de boletos de autobuses intercanton</w:t>
      </w:r>
      <w:r w:rsidR="00CE4D72" w:rsidRPr="00F034FD">
        <w:rPr>
          <w:rFonts w:ascii="Calibri" w:eastAsia="Calibri" w:hAnsi="Calibri" w:cs="Calibri"/>
          <w:b/>
          <w:bCs/>
          <w:i/>
          <w:iCs/>
        </w:rPr>
        <w:t>a</w:t>
      </w:r>
      <w:r w:rsidR="007E1B83" w:rsidRPr="00F034FD">
        <w:rPr>
          <w:rFonts w:ascii="Calibri" w:eastAsia="Calibri" w:hAnsi="Calibri" w:cs="Calibri"/>
          <w:b/>
          <w:bCs/>
          <w:i/>
          <w:iCs/>
        </w:rPr>
        <w:t>les e interprovinciales</w:t>
      </w:r>
      <w:r w:rsidR="007E1B83" w:rsidRPr="00F034FD">
        <w:rPr>
          <w:rFonts w:ascii="Calibri" w:eastAsia="Calibri" w:hAnsi="Calibri" w:cs="Calibri"/>
          <w:i/>
          <w:iCs/>
        </w:rPr>
        <w:t xml:space="preserve"> </w:t>
      </w:r>
      <w:r w:rsidRPr="00F034FD">
        <w:rPr>
          <w:rFonts w:ascii="Calibri" w:hAnsi="Calibri" w:cs="Calibri"/>
          <w:i/>
          <w:iCs/>
        </w:rPr>
        <w:t>se encuentren desarrolladas y cumplan con la funcionalidad y estándares de calidad esperados, minimizando los incidentes al momento de realizar las pruebas de aceptación del usuario funcional.</w:t>
      </w:r>
      <w:r w:rsidR="00547DD9" w:rsidRPr="00F034FD">
        <w:rPr>
          <w:rFonts w:ascii="Calibri" w:hAnsi="Calibri" w:cs="Calibri"/>
          <w:i/>
          <w:iCs/>
        </w:rPr>
        <w:t xml:space="preserve"> </w:t>
      </w:r>
    </w:p>
    <w:p w14:paraId="30F01F6C" w14:textId="77777777" w:rsidR="00547DD9" w:rsidRPr="005A4007" w:rsidRDefault="002A615E" w:rsidP="00663A4B">
      <w:pPr>
        <w:pStyle w:val="Ttulo2"/>
        <w:numPr>
          <w:ilvl w:val="1"/>
          <w:numId w:val="2"/>
        </w:numPr>
        <w:ind w:left="1418"/>
        <w:rPr>
          <w:rFonts w:ascii="Calibri" w:hAnsi="Calibri" w:cs="Calibri"/>
          <w:i w:val="0"/>
          <w:sz w:val="24"/>
          <w:szCs w:val="24"/>
        </w:rPr>
      </w:pPr>
      <w:bookmarkStart w:id="3" w:name="_Toc75630698"/>
      <w:r w:rsidRPr="005A4007">
        <w:rPr>
          <w:rFonts w:ascii="Calibri" w:hAnsi="Calibri" w:cs="Calibri"/>
          <w:i w:val="0"/>
          <w:sz w:val="24"/>
          <w:szCs w:val="24"/>
        </w:rPr>
        <w:t>Objetivos</w:t>
      </w:r>
      <w:bookmarkEnd w:id="3"/>
    </w:p>
    <w:p w14:paraId="06F22F28" w14:textId="77777777" w:rsidR="002A615E" w:rsidRPr="00327E63" w:rsidRDefault="002A615E" w:rsidP="001905F6">
      <w:pPr>
        <w:ind w:left="720"/>
        <w:jc w:val="both"/>
        <w:rPr>
          <w:i/>
          <w:color w:val="0000FF"/>
        </w:rPr>
      </w:pPr>
    </w:p>
    <w:p w14:paraId="1407B87F" w14:textId="77777777" w:rsidR="002A615E" w:rsidRPr="00F034FD" w:rsidRDefault="002A615E" w:rsidP="0009623A">
      <w:pPr>
        <w:pStyle w:val="Prrafodelista"/>
        <w:numPr>
          <w:ilvl w:val="0"/>
          <w:numId w:val="3"/>
        </w:numPr>
        <w:spacing w:line="276" w:lineRule="auto"/>
        <w:ind w:left="1134"/>
        <w:jc w:val="both"/>
        <w:rPr>
          <w:rFonts w:ascii="Calibri" w:hAnsi="Calibri" w:cs="Calibri"/>
          <w:i/>
        </w:rPr>
      </w:pPr>
      <w:r w:rsidRPr="00F034FD">
        <w:rPr>
          <w:rFonts w:ascii="Calibri" w:hAnsi="Calibri" w:cs="Calibri"/>
          <w:i/>
        </w:rPr>
        <w:t>Establecer casos y condiciones de prueba basados en las especificaciones funcionales, que al ejecutarse simulen un ambiente de producción.</w:t>
      </w:r>
    </w:p>
    <w:p w14:paraId="073DA500" w14:textId="77777777" w:rsidR="002A615E" w:rsidRPr="00F034FD" w:rsidRDefault="002A615E" w:rsidP="0009623A">
      <w:pPr>
        <w:pStyle w:val="Prrafodelista"/>
        <w:numPr>
          <w:ilvl w:val="0"/>
          <w:numId w:val="3"/>
        </w:numPr>
        <w:spacing w:line="276" w:lineRule="auto"/>
        <w:ind w:left="1134"/>
        <w:jc w:val="both"/>
        <w:rPr>
          <w:rFonts w:ascii="Calibri" w:hAnsi="Calibri" w:cs="Calibri"/>
          <w:i/>
        </w:rPr>
      </w:pPr>
      <w:r w:rsidRPr="00F034FD">
        <w:rPr>
          <w:rFonts w:ascii="Calibri" w:hAnsi="Calibri" w:cs="Calibri"/>
          <w:i/>
        </w:rPr>
        <w:t>Identificar errores o problemas al ejecutar los distintos casos de prueba.</w:t>
      </w:r>
    </w:p>
    <w:p w14:paraId="62EFA1B4" w14:textId="77777777" w:rsidR="002A615E" w:rsidRPr="00F034FD" w:rsidRDefault="002A615E" w:rsidP="0009623A">
      <w:pPr>
        <w:pStyle w:val="Prrafodelista"/>
        <w:numPr>
          <w:ilvl w:val="0"/>
          <w:numId w:val="3"/>
        </w:numPr>
        <w:spacing w:line="276" w:lineRule="auto"/>
        <w:ind w:left="1134"/>
        <w:jc w:val="both"/>
        <w:rPr>
          <w:rFonts w:ascii="Calibri" w:hAnsi="Calibri" w:cs="Calibri"/>
          <w:i/>
        </w:rPr>
      </w:pPr>
      <w:r w:rsidRPr="00F034FD">
        <w:rPr>
          <w:rFonts w:ascii="Calibri" w:hAnsi="Calibri" w:cs="Calibri"/>
          <w:i/>
        </w:rPr>
        <w:t>Dar un seguimiento oportuno a la corrección de incidentes reportados, minimizando el tiempo de reprueba.</w:t>
      </w:r>
    </w:p>
    <w:p w14:paraId="1E1B52C8" w14:textId="77777777" w:rsidR="002A615E" w:rsidRPr="00F034FD" w:rsidRDefault="002A615E" w:rsidP="0009623A">
      <w:pPr>
        <w:pStyle w:val="Prrafodelista"/>
        <w:numPr>
          <w:ilvl w:val="0"/>
          <w:numId w:val="3"/>
        </w:numPr>
        <w:spacing w:line="276" w:lineRule="auto"/>
        <w:ind w:left="1134"/>
        <w:jc w:val="both"/>
        <w:rPr>
          <w:rFonts w:ascii="Calibri" w:hAnsi="Calibri" w:cs="Calibri"/>
          <w:i/>
        </w:rPr>
      </w:pPr>
      <w:r w:rsidRPr="00F034FD">
        <w:rPr>
          <w:rFonts w:ascii="Calibri" w:hAnsi="Calibri" w:cs="Calibri"/>
          <w:i/>
        </w:rPr>
        <w:t>Determinar las diferencias existentes entre las especificaciones funcionales o requerimientos y el desarrollo del producto.</w:t>
      </w:r>
    </w:p>
    <w:p w14:paraId="194374B6" w14:textId="77777777" w:rsidR="004E3538" w:rsidRPr="00F034FD" w:rsidRDefault="002A615E" w:rsidP="00311793">
      <w:pPr>
        <w:pStyle w:val="Prrafodelista"/>
        <w:numPr>
          <w:ilvl w:val="0"/>
          <w:numId w:val="3"/>
        </w:numPr>
        <w:spacing w:line="276" w:lineRule="auto"/>
        <w:ind w:left="1134"/>
        <w:jc w:val="both"/>
        <w:rPr>
          <w:rFonts w:ascii="Calibri" w:hAnsi="Calibri" w:cs="Calibri"/>
          <w:i/>
        </w:rPr>
      </w:pPr>
      <w:r w:rsidRPr="00F034FD">
        <w:rPr>
          <w:rFonts w:ascii="Calibri" w:hAnsi="Calibri" w:cs="Calibri"/>
          <w:i/>
        </w:rPr>
        <w:t>Validar y comprobar la calidad del producto a ser entregado, con base a los estándares definidos.</w:t>
      </w:r>
    </w:p>
    <w:p w14:paraId="4BE12A7B" w14:textId="77777777" w:rsidR="003362FB" w:rsidRPr="00F034FD" w:rsidRDefault="002B1BB6" w:rsidP="003362FB">
      <w:pPr>
        <w:pStyle w:val="Prrafodelista"/>
        <w:numPr>
          <w:ilvl w:val="0"/>
          <w:numId w:val="3"/>
        </w:numPr>
        <w:spacing w:line="276" w:lineRule="auto"/>
        <w:ind w:left="1134"/>
        <w:jc w:val="both"/>
        <w:rPr>
          <w:rFonts w:ascii="Calibri" w:hAnsi="Calibri" w:cs="Calibri"/>
          <w:i/>
        </w:rPr>
      </w:pPr>
      <w:r w:rsidRPr="00F034FD">
        <w:rPr>
          <w:rFonts w:ascii="Calibri" w:hAnsi="Calibri" w:cs="Calibri"/>
          <w:i/>
        </w:rPr>
        <w:t>Determinar</w:t>
      </w:r>
      <w:r w:rsidR="00C0209D" w:rsidRPr="00F034FD">
        <w:rPr>
          <w:rFonts w:ascii="Calibri" w:hAnsi="Calibri" w:cs="Calibri"/>
          <w:i/>
        </w:rPr>
        <w:t xml:space="preserve"> el</w:t>
      </w:r>
      <w:r w:rsidRPr="00F034FD">
        <w:rPr>
          <w:rFonts w:ascii="Calibri" w:hAnsi="Calibri" w:cs="Calibri"/>
          <w:i/>
        </w:rPr>
        <w:t xml:space="preserve"> grado de eficiencia</w:t>
      </w:r>
      <w:r w:rsidR="002050F7" w:rsidRPr="00F034FD">
        <w:rPr>
          <w:rFonts w:ascii="Calibri" w:hAnsi="Calibri" w:cs="Calibri"/>
          <w:i/>
        </w:rPr>
        <w:t xml:space="preserve"> y eficacia</w:t>
      </w:r>
      <w:r w:rsidR="00C0209D" w:rsidRPr="00F034FD">
        <w:rPr>
          <w:rFonts w:ascii="Calibri" w:hAnsi="Calibri" w:cs="Calibri"/>
          <w:i/>
        </w:rPr>
        <w:t xml:space="preserve"> </w:t>
      </w:r>
      <w:r w:rsidRPr="00F034FD">
        <w:rPr>
          <w:rFonts w:ascii="Calibri" w:hAnsi="Calibri" w:cs="Calibri"/>
          <w:i/>
        </w:rPr>
        <w:t xml:space="preserve">de las distintas funcionalidades al momento </w:t>
      </w:r>
      <w:r w:rsidR="002050F7" w:rsidRPr="00F034FD">
        <w:rPr>
          <w:rFonts w:ascii="Calibri" w:hAnsi="Calibri" w:cs="Calibri"/>
          <w:i/>
        </w:rPr>
        <w:t>de hacer uso del producto.</w:t>
      </w:r>
    </w:p>
    <w:p w14:paraId="18278BA6" w14:textId="77777777" w:rsidR="004E3538" w:rsidRPr="00F034FD" w:rsidRDefault="004E3538" w:rsidP="003362FB">
      <w:pPr>
        <w:pStyle w:val="Prrafodelista"/>
        <w:numPr>
          <w:ilvl w:val="0"/>
          <w:numId w:val="3"/>
        </w:numPr>
        <w:spacing w:line="276" w:lineRule="auto"/>
        <w:ind w:left="1134"/>
        <w:jc w:val="both"/>
        <w:rPr>
          <w:rFonts w:ascii="Calibri" w:hAnsi="Calibri" w:cs="Calibri"/>
          <w:i/>
          <w:iCs/>
        </w:rPr>
      </w:pPr>
      <w:r w:rsidRPr="00F034FD">
        <w:rPr>
          <w:rFonts w:ascii="Calibri" w:hAnsi="Calibri" w:cs="Calibri"/>
          <w:i/>
          <w:iCs/>
        </w:rPr>
        <w:t>Identificar que la interacción con el usuario sea satisfactoria o de provecho.</w:t>
      </w:r>
    </w:p>
    <w:p w14:paraId="40252669" w14:textId="77777777" w:rsidR="00A15912" w:rsidRPr="00327E63" w:rsidRDefault="00A15912" w:rsidP="00A15912">
      <w:pPr>
        <w:pStyle w:val="Prrafodelista"/>
        <w:spacing w:line="276" w:lineRule="auto"/>
        <w:jc w:val="both"/>
        <w:rPr>
          <w:i/>
          <w:color w:val="0000FF"/>
        </w:rPr>
      </w:pPr>
    </w:p>
    <w:p w14:paraId="6C3F7271" w14:textId="77777777" w:rsidR="00A15912" w:rsidRPr="005A4007" w:rsidRDefault="00A15912" w:rsidP="00A15912">
      <w:pPr>
        <w:pStyle w:val="Ttulo1"/>
        <w:numPr>
          <w:ilvl w:val="0"/>
          <w:numId w:val="2"/>
        </w:numPr>
        <w:spacing w:before="0" w:after="0"/>
        <w:rPr>
          <w:rFonts w:ascii="Calibri" w:hAnsi="Calibri" w:cs="Calibri"/>
          <w:sz w:val="28"/>
        </w:rPr>
      </w:pPr>
      <w:bookmarkStart w:id="4" w:name="_Toc75630699"/>
      <w:r w:rsidRPr="005A4007">
        <w:rPr>
          <w:rFonts w:ascii="Calibri" w:hAnsi="Calibri" w:cs="Calibri"/>
          <w:sz w:val="28"/>
        </w:rPr>
        <w:t>Alcance</w:t>
      </w:r>
      <w:bookmarkEnd w:id="4"/>
      <w:r w:rsidRPr="005A4007">
        <w:rPr>
          <w:rFonts w:ascii="Calibri" w:hAnsi="Calibri" w:cs="Calibri"/>
          <w:sz w:val="28"/>
        </w:rPr>
        <w:t xml:space="preserve"> </w:t>
      </w:r>
    </w:p>
    <w:p w14:paraId="59165342" w14:textId="77777777" w:rsidR="00547DD9" w:rsidRPr="005A4007" w:rsidRDefault="002A615E" w:rsidP="00663A4B">
      <w:pPr>
        <w:pStyle w:val="Ttulo2"/>
        <w:numPr>
          <w:ilvl w:val="1"/>
          <w:numId w:val="2"/>
        </w:numPr>
        <w:ind w:left="1418"/>
        <w:rPr>
          <w:rFonts w:ascii="Calibri" w:hAnsi="Calibri" w:cs="Calibri"/>
          <w:i w:val="0"/>
          <w:sz w:val="24"/>
        </w:rPr>
      </w:pPr>
      <w:bookmarkStart w:id="5" w:name="_Toc75630700"/>
      <w:r w:rsidRPr="005A4007">
        <w:rPr>
          <w:rFonts w:ascii="Calibri" w:hAnsi="Calibri" w:cs="Calibri"/>
          <w:i w:val="0"/>
          <w:sz w:val="24"/>
        </w:rPr>
        <w:t>Alcance</w:t>
      </w:r>
      <w:r w:rsidR="00A15912" w:rsidRPr="005A4007">
        <w:rPr>
          <w:rFonts w:ascii="Calibri" w:hAnsi="Calibri" w:cs="Calibri"/>
          <w:i w:val="0"/>
          <w:sz w:val="24"/>
        </w:rPr>
        <w:t xml:space="preserve"> de pruebas</w:t>
      </w:r>
      <w:bookmarkEnd w:id="5"/>
    </w:p>
    <w:p w14:paraId="4884EEB5" w14:textId="77777777" w:rsidR="002A615E" w:rsidRDefault="002A615E" w:rsidP="001905F6">
      <w:pPr>
        <w:ind w:left="720"/>
        <w:jc w:val="both"/>
        <w:rPr>
          <w:rFonts w:ascii="Calibri" w:hAnsi="Calibri" w:cs="Book Antiqua"/>
          <w:i/>
          <w:color w:val="0000FF"/>
        </w:rPr>
      </w:pPr>
    </w:p>
    <w:tbl>
      <w:tblPr>
        <w:tblW w:w="0" w:type="auto"/>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38"/>
        <w:gridCol w:w="3215"/>
      </w:tblGrid>
      <w:tr w:rsidR="002A615E" w:rsidRPr="00BF7A4D" w14:paraId="2B255673" w14:textId="77777777" w:rsidTr="0009623A">
        <w:tc>
          <w:tcPr>
            <w:tcW w:w="5538" w:type="dxa"/>
            <w:shd w:val="clear" w:color="auto" w:fill="BFBFBF"/>
          </w:tcPr>
          <w:p w14:paraId="2EC66687" w14:textId="77777777" w:rsidR="002A615E" w:rsidRPr="00327E63" w:rsidRDefault="002A615E" w:rsidP="0009623A">
            <w:pPr>
              <w:ind w:left="142"/>
              <w:jc w:val="both"/>
              <w:rPr>
                <w:b/>
                <w:bCs/>
                <w:color w:val="000000"/>
              </w:rPr>
            </w:pPr>
            <w:r w:rsidRPr="00327E63">
              <w:rPr>
                <w:b/>
                <w:bCs/>
                <w:color w:val="000000"/>
              </w:rPr>
              <w:t>Tipo de pruebas</w:t>
            </w:r>
          </w:p>
        </w:tc>
        <w:tc>
          <w:tcPr>
            <w:tcW w:w="3215" w:type="dxa"/>
            <w:shd w:val="clear" w:color="auto" w:fill="BFBFBF"/>
          </w:tcPr>
          <w:p w14:paraId="0C581B8B" w14:textId="77777777" w:rsidR="002A615E" w:rsidRPr="00327E63" w:rsidRDefault="002A615E" w:rsidP="0009623A">
            <w:pPr>
              <w:ind w:left="142"/>
              <w:jc w:val="both"/>
              <w:rPr>
                <w:b/>
                <w:bCs/>
                <w:color w:val="000000"/>
              </w:rPr>
            </w:pPr>
            <w:r w:rsidRPr="00327E63">
              <w:rPr>
                <w:b/>
                <w:bCs/>
                <w:color w:val="000000"/>
              </w:rPr>
              <w:t>Aplica según el proyecto (si / no)</w:t>
            </w:r>
          </w:p>
        </w:tc>
      </w:tr>
      <w:tr w:rsidR="002A615E" w:rsidRPr="00BF7A4D" w14:paraId="1DFF450C" w14:textId="77777777" w:rsidTr="0009623A">
        <w:tc>
          <w:tcPr>
            <w:tcW w:w="5538" w:type="dxa"/>
            <w:shd w:val="clear" w:color="auto" w:fill="auto"/>
          </w:tcPr>
          <w:p w14:paraId="52724109" w14:textId="77777777" w:rsidR="002A615E" w:rsidRPr="00327E63" w:rsidRDefault="002A615E" w:rsidP="0009623A">
            <w:pPr>
              <w:ind w:left="142"/>
              <w:jc w:val="both"/>
              <w:rPr>
                <w:bCs/>
                <w:color w:val="000000"/>
              </w:rPr>
            </w:pPr>
            <w:r w:rsidRPr="00327E63">
              <w:rPr>
                <w:bCs/>
                <w:color w:val="000000"/>
              </w:rPr>
              <w:t>Pruebas funcionales</w:t>
            </w:r>
          </w:p>
        </w:tc>
        <w:tc>
          <w:tcPr>
            <w:tcW w:w="3215" w:type="dxa"/>
            <w:shd w:val="clear" w:color="auto" w:fill="auto"/>
          </w:tcPr>
          <w:p w14:paraId="0435C626" w14:textId="77777777" w:rsidR="002A615E" w:rsidRPr="00F034FD" w:rsidRDefault="002A615E" w:rsidP="0009623A">
            <w:pPr>
              <w:spacing w:line="276" w:lineRule="auto"/>
              <w:jc w:val="center"/>
              <w:rPr>
                <w:rFonts w:ascii="Calibri" w:hAnsi="Calibri" w:cs="Calibri"/>
              </w:rPr>
            </w:pPr>
            <w:r w:rsidRPr="00F034FD">
              <w:rPr>
                <w:rFonts w:ascii="Calibri" w:hAnsi="Calibri" w:cs="Calibri"/>
              </w:rPr>
              <w:t>Si</w:t>
            </w:r>
          </w:p>
        </w:tc>
      </w:tr>
      <w:tr w:rsidR="002A615E" w:rsidRPr="00BF7A4D" w14:paraId="76EE957A" w14:textId="77777777" w:rsidTr="0009623A">
        <w:tc>
          <w:tcPr>
            <w:tcW w:w="5538" w:type="dxa"/>
            <w:shd w:val="clear" w:color="auto" w:fill="auto"/>
          </w:tcPr>
          <w:p w14:paraId="65089B66" w14:textId="77777777" w:rsidR="002A615E" w:rsidRPr="00327E63" w:rsidRDefault="002A615E" w:rsidP="0009623A">
            <w:pPr>
              <w:ind w:left="142"/>
              <w:jc w:val="both"/>
              <w:rPr>
                <w:bCs/>
                <w:color w:val="000000"/>
              </w:rPr>
            </w:pPr>
            <w:r w:rsidRPr="00327E63">
              <w:rPr>
                <w:bCs/>
                <w:color w:val="000000"/>
              </w:rPr>
              <w:t>Pruebas de regresión</w:t>
            </w:r>
          </w:p>
        </w:tc>
        <w:tc>
          <w:tcPr>
            <w:tcW w:w="3215" w:type="dxa"/>
            <w:shd w:val="clear" w:color="auto" w:fill="auto"/>
          </w:tcPr>
          <w:p w14:paraId="163E812F" w14:textId="77777777" w:rsidR="002A615E" w:rsidRPr="00F034FD" w:rsidRDefault="002A615E" w:rsidP="0009623A">
            <w:pPr>
              <w:spacing w:line="276" w:lineRule="auto"/>
              <w:jc w:val="center"/>
              <w:rPr>
                <w:rFonts w:ascii="Calibri" w:hAnsi="Calibri" w:cs="Calibri"/>
              </w:rPr>
            </w:pPr>
            <w:r w:rsidRPr="00F034FD">
              <w:rPr>
                <w:rFonts w:ascii="Calibri" w:hAnsi="Calibri" w:cs="Calibri"/>
              </w:rPr>
              <w:t>Si</w:t>
            </w:r>
          </w:p>
        </w:tc>
      </w:tr>
      <w:tr w:rsidR="002A615E" w:rsidRPr="00BF7A4D" w14:paraId="5870ECCD" w14:textId="77777777" w:rsidTr="0009623A">
        <w:tc>
          <w:tcPr>
            <w:tcW w:w="5538" w:type="dxa"/>
            <w:shd w:val="clear" w:color="auto" w:fill="auto"/>
          </w:tcPr>
          <w:p w14:paraId="39E96C5F" w14:textId="77777777" w:rsidR="002A615E" w:rsidRPr="00327E63" w:rsidRDefault="002A615E" w:rsidP="0009623A">
            <w:pPr>
              <w:ind w:left="142"/>
              <w:jc w:val="both"/>
              <w:rPr>
                <w:bCs/>
                <w:color w:val="000000"/>
              </w:rPr>
            </w:pPr>
            <w:r w:rsidRPr="00327E63">
              <w:rPr>
                <w:bCs/>
                <w:color w:val="000000"/>
              </w:rPr>
              <w:t>Pruebas de interfaz de usuario</w:t>
            </w:r>
          </w:p>
        </w:tc>
        <w:tc>
          <w:tcPr>
            <w:tcW w:w="3215" w:type="dxa"/>
            <w:shd w:val="clear" w:color="auto" w:fill="auto"/>
          </w:tcPr>
          <w:p w14:paraId="4AEF4683" w14:textId="77777777" w:rsidR="002A615E" w:rsidRPr="00F034FD" w:rsidRDefault="002A615E" w:rsidP="0009623A">
            <w:pPr>
              <w:spacing w:line="276" w:lineRule="auto"/>
              <w:jc w:val="center"/>
              <w:rPr>
                <w:rFonts w:ascii="Calibri" w:hAnsi="Calibri" w:cs="Calibri"/>
              </w:rPr>
            </w:pPr>
            <w:r w:rsidRPr="00F034FD">
              <w:rPr>
                <w:rFonts w:ascii="Calibri" w:hAnsi="Calibri" w:cs="Calibri"/>
              </w:rPr>
              <w:t>No</w:t>
            </w:r>
          </w:p>
        </w:tc>
      </w:tr>
      <w:tr w:rsidR="002A615E" w:rsidRPr="00BF7A4D" w14:paraId="68D3D405" w14:textId="77777777" w:rsidTr="0009623A">
        <w:tc>
          <w:tcPr>
            <w:tcW w:w="5538" w:type="dxa"/>
            <w:shd w:val="clear" w:color="auto" w:fill="auto"/>
          </w:tcPr>
          <w:p w14:paraId="7F394CCF" w14:textId="77777777" w:rsidR="002A615E" w:rsidRPr="00327E63" w:rsidRDefault="002A615E" w:rsidP="0009623A">
            <w:pPr>
              <w:ind w:left="142"/>
              <w:jc w:val="both"/>
              <w:rPr>
                <w:bCs/>
                <w:color w:val="000000"/>
              </w:rPr>
            </w:pPr>
            <w:r w:rsidRPr="00327E63">
              <w:rPr>
                <w:bCs/>
                <w:color w:val="000000"/>
              </w:rPr>
              <w:t>Prueba de rendimiento</w:t>
            </w:r>
          </w:p>
        </w:tc>
        <w:tc>
          <w:tcPr>
            <w:tcW w:w="3215" w:type="dxa"/>
            <w:shd w:val="clear" w:color="auto" w:fill="auto"/>
          </w:tcPr>
          <w:p w14:paraId="5444A752" w14:textId="77777777" w:rsidR="002A615E" w:rsidRPr="00F034FD" w:rsidRDefault="002A615E" w:rsidP="0009623A">
            <w:pPr>
              <w:spacing w:line="276" w:lineRule="auto"/>
              <w:jc w:val="center"/>
              <w:rPr>
                <w:rFonts w:ascii="Calibri" w:hAnsi="Calibri" w:cs="Calibri"/>
              </w:rPr>
            </w:pPr>
            <w:r w:rsidRPr="00F034FD">
              <w:rPr>
                <w:rFonts w:ascii="Calibri" w:hAnsi="Calibri" w:cs="Calibri"/>
              </w:rPr>
              <w:t>Si</w:t>
            </w:r>
          </w:p>
        </w:tc>
      </w:tr>
      <w:tr w:rsidR="002A615E" w:rsidRPr="00BF7A4D" w14:paraId="23E79B59" w14:textId="77777777" w:rsidTr="0009623A">
        <w:tc>
          <w:tcPr>
            <w:tcW w:w="5538" w:type="dxa"/>
            <w:shd w:val="clear" w:color="auto" w:fill="auto"/>
          </w:tcPr>
          <w:p w14:paraId="2179BEDA" w14:textId="77777777" w:rsidR="002A615E" w:rsidRPr="00327E63" w:rsidRDefault="002A615E" w:rsidP="0009623A">
            <w:pPr>
              <w:ind w:left="142"/>
              <w:jc w:val="both"/>
              <w:rPr>
                <w:bCs/>
                <w:color w:val="000000"/>
              </w:rPr>
            </w:pPr>
            <w:r w:rsidRPr="00327E63">
              <w:rPr>
                <w:bCs/>
                <w:color w:val="000000"/>
              </w:rPr>
              <w:t>Pruebas de carga</w:t>
            </w:r>
          </w:p>
        </w:tc>
        <w:tc>
          <w:tcPr>
            <w:tcW w:w="3215" w:type="dxa"/>
            <w:shd w:val="clear" w:color="auto" w:fill="auto"/>
          </w:tcPr>
          <w:p w14:paraId="569B6E69" w14:textId="77777777" w:rsidR="002A615E" w:rsidRPr="00F034FD" w:rsidRDefault="002A615E" w:rsidP="0009623A">
            <w:pPr>
              <w:spacing w:line="276" w:lineRule="auto"/>
              <w:jc w:val="center"/>
              <w:rPr>
                <w:rFonts w:ascii="Calibri" w:hAnsi="Calibri" w:cs="Calibri"/>
              </w:rPr>
            </w:pPr>
            <w:r w:rsidRPr="00F034FD">
              <w:rPr>
                <w:rFonts w:ascii="Calibri" w:hAnsi="Calibri" w:cs="Calibri"/>
              </w:rPr>
              <w:t>No</w:t>
            </w:r>
          </w:p>
        </w:tc>
      </w:tr>
      <w:tr w:rsidR="002A615E" w:rsidRPr="00BF7A4D" w14:paraId="43E01117" w14:textId="77777777" w:rsidTr="0009623A">
        <w:tc>
          <w:tcPr>
            <w:tcW w:w="5538" w:type="dxa"/>
            <w:shd w:val="clear" w:color="auto" w:fill="auto"/>
          </w:tcPr>
          <w:p w14:paraId="073F59B6" w14:textId="77777777" w:rsidR="002A615E" w:rsidRPr="00327E63" w:rsidRDefault="002A615E" w:rsidP="0009623A">
            <w:pPr>
              <w:ind w:left="142"/>
              <w:jc w:val="both"/>
              <w:rPr>
                <w:bCs/>
                <w:color w:val="000000"/>
              </w:rPr>
            </w:pPr>
            <w:r w:rsidRPr="00327E63">
              <w:rPr>
                <w:bCs/>
                <w:color w:val="000000"/>
              </w:rPr>
              <w:t>Pruebas de seguridad y control de acceso</w:t>
            </w:r>
          </w:p>
        </w:tc>
        <w:tc>
          <w:tcPr>
            <w:tcW w:w="3215" w:type="dxa"/>
            <w:shd w:val="clear" w:color="auto" w:fill="auto"/>
          </w:tcPr>
          <w:p w14:paraId="24614D52" w14:textId="77777777" w:rsidR="002A615E" w:rsidRPr="00F034FD" w:rsidRDefault="002A615E" w:rsidP="0009623A">
            <w:pPr>
              <w:spacing w:line="276" w:lineRule="auto"/>
              <w:jc w:val="center"/>
              <w:rPr>
                <w:rFonts w:ascii="Calibri" w:hAnsi="Calibri" w:cs="Calibri"/>
              </w:rPr>
            </w:pPr>
            <w:r w:rsidRPr="00F034FD">
              <w:rPr>
                <w:rFonts w:ascii="Calibri" w:hAnsi="Calibri" w:cs="Calibri"/>
              </w:rPr>
              <w:t>Si</w:t>
            </w:r>
          </w:p>
        </w:tc>
      </w:tr>
      <w:tr w:rsidR="002A615E" w:rsidRPr="00BF7A4D" w14:paraId="68B65384" w14:textId="77777777" w:rsidTr="0009623A">
        <w:tc>
          <w:tcPr>
            <w:tcW w:w="5538" w:type="dxa"/>
            <w:shd w:val="clear" w:color="auto" w:fill="auto"/>
          </w:tcPr>
          <w:p w14:paraId="05FC7215" w14:textId="77777777" w:rsidR="002A615E" w:rsidRPr="00327E63" w:rsidRDefault="002A615E" w:rsidP="0009623A">
            <w:pPr>
              <w:ind w:left="142"/>
              <w:jc w:val="both"/>
              <w:rPr>
                <w:bCs/>
                <w:color w:val="000000"/>
              </w:rPr>
            </w:pPr>
            <w:r w:rsidRPr="00327E63">
              <w:rPr>
                <w:bCs/>
                <w:color w:val="000000"/>
              </w:rPr>
              <w:t>Pruebas de instalación</w:t>
            </w:r>
          </w:p>
        </w:tc>
        <w:tc>
          <w:tcPr>
            <w:tcW w:w="3215" w:type="dxa"/>
            <w:shd w:val="clear" w:color="auto" w:fill="auto"/>
          </w:tcPr>
          <w:p w14:paraId="40B1311F" w14:textId="77777777" w:rsidR="002A615E" w:rsidRPr="00F034FD" w:rsidRDefault="002A615E" w:rsidP="0009623A">
            <w:pPr>
              <w:spacing w:line="276" w:lineRule="auto"/>
              <w:jc w:val="center"/>
              <w:rPr>
                <w:rFonts w:ascii="Calibri" w:hAnsi="Calibri" w:cs="Calibri"/>
              </w:rPr>
            </w:pPr>
            <w:r w:rsidRPr="00F034FD">
              <w:rPr>
                <w:rFonts w:ascii="Calibri" w:hAnsi="Calibri" w:cs="Calibri"/>
              </w:rPr>
              <w:t>Si</w:t>
            </w:r>
          </w:p>
        </w:tc>
      </w:tr>
      <w:tr w:rsidR="002A615E" w:rsidRPr="00BF7A4D" w14:paraId="05220C30" w14:textId="77777777" w:rsidTr="0009623A">
        <w:tc>
          <w:tcPr>
            <w:tcW w:w="5538" w:type="dxa"/>
            <w:shd w:val="clear" w:color="auto" w:fill="auto"/>
          </w:tcPr>
          <w:p w14:paraId="35AEE651" w14:textId="77777777" w:rsidR="002A615E" w:rsidRPr="00327E63" w:rsidRDefault="002A615E" w:rsidP="0009623A">
            <w:pPr>
              <w:ind w:left="142"/>
              <w:jc w:val="both"/>
              <w:rPr>
                <w:bCs/>
                <w:color w:val="000000"/>
              </w:rPr>
            </w:pPr>
            <w:r w:rsidRPr="00327E63">
              <w:rPr>
                <w:bCs/>
                <w:color w:val="000000"/>
              </w:rPr>
              <w:lastRenderedPageBreak/>
              <w:t>Pruebas de integración</w:t>
            </w:r>
          </w:p>
        </w:tc>
        <w:tc>
          <w:tcPr>
            <w:tcW w:w="3215" w:type="dxa"/>
            <w:shd w:val="clear" w:color="auto" w:fill="auto"/>
          </w:tcPr>
          <w:p w14:paraId="11C67277" w14:textId="77777777" w:rsidR="002A615E" w:rsidRPr="00F034FD" w:rsidRDefault="0062101C" w:rsidP="0009623A">
            <w:pPr>
              <w:spacing w:line="276" w:lineRule="auto"/>
              <w:jc w:val="center"/>
              <w:rPr>
                <w:rFonts w:ascii="Calibri" w:hAnsi="Calibri" w:cs="Calibri"/>
              </w:rPr>
            </w:pPr>
            <w:r w:rsidRPr="00F034FD">
              <w:rPr>
                <w:rFonts w:ascii="Calibri" w:hAnsi="Calibri" w:cs="Calibri"/>
              </w:rPr>
              <w:t>Si</w:t>
            </w:r>
          </w:p>
        </w:tc>
      </w:tr>
      <w:tr w:rsidR="002A615E" w:rsidRPr="00BF7A4D" w14:paraId="5DFDE613" w14:textId="77777777" w:rsidTr="0009623A">
        <w:tc>
          <w:tcPr>
            <w:tcW w:w="5538" w:type="dxa"/>
            <w:shd w:val="clear" w:color="auto" w:fill="auto"/>
          </w:tcPr>
          <w:p w14:paraId="063A2F75" w14:textId="77777777" w:rsidR="002A615E" w:rsidRPr="00327E63" w:rsidRDefault="002A615E" w:rsidP="0009623A">
            <w:pPr>
              <w:ind w:left="142"/>
              <w:jc w:val="both"/>
              <w:rPr>
                <w:bCs/>
                <w:color w:val="000000"/>
              </w:rPr>
            </w:pPr>
            <w:r w:rsidRPr="00327E63">
              <w:rPr>
                <w:bCs/>
                <w:color w:val="000000"/>
              </w:rPr>
              <w:t>Pruebas de caja blanca</w:t>
            </w:r>
          </w:p>
        </w:tc>
        <w:tc>
          <w:tcPr>
            <w:tcW w:w="3215" w:type="dxa"/>
            <w:shd w:val="clear" w:color="auto" w:fill="auto"/>
          </w:tcPr>
          <w:p w14:paraId="013B60D1" w14:textId="77777777" w:rsidR="002A615E" w:rsidRPr="00F034FD" w:rsidRDefault="002A615E" w:rsidP="0009623A">
            <w:pPr>
              <w:spacing w:line="276" w:lineRule="auto"/>
              <w:jc w:val="center"/>
              <w:rPr>
                <w:rFonts w:ascii="Calibri" w:hAnsi="Calibri" w:cs="Calibri"/>
              </w:rPr>
            </w:pPr>
            <w:r w:rsidRPr="00F034FD">
              <w:rPr>
                <w:rFonts w:ascii="Calibri" w:hAnsi="Calibri" w:cs="Calibri"/>
              </w:rPr>
              <w:t>No</w:t>
            </w:r>
          </w:p>
        </w:tc>
      </w:tr>
      <w:tr w:rsidR="002A615E" w:rsidRPr="00BF7A4D" w14:paraId="0EA6CCBA" w14:textId="77777777" w:rsidTr="0009623A">
        <w:tc>
          <w:tcPr>
            <w:tcW w:w="5538" w:type="dxa"/>
            <w:shd w:val="clear" w:color="auto" w:fill="auto"/>
          </w:tcPr>
          <w:p w14:paraId="707050ED" w14:textId="77777777" w:rsidR="002A615E" w:rsidRPr="0009623A" w:rsidRDefault="002A615E" w:rsidP="0009623A">
            <w:pPr>
              <w:ind w:left="142"/>
              <w:jc w:val="both"/>
              <w:rPr>
                <w:rFonts w:ascii="Calibri" w:hAnsi="Calibri" w:cs="Book Antiqua"/>
                <w:bCs/>
                <w:color w:val="000000"/>
              </w:rPr>
            </w:pPr>
            <w:r w:rsidRPr="0009623A">
              <w:rPr>
                <w:rFonts w:ascii="Calibri" w:hAnsi="Calibri" w:cs="Book Antiqua"/>
                <w:bCs/>
                <w:color w:val="000000"/>
              </w:rPr>
              <w:t>Pruebas de control de bitácoras</w:t>
            </w:r>
          </w:p>
        </w:tc>
        <w:tc>
          <w:tcPr>
            <w:tcW w:w="3215" w:type="dxa"/>
            <w:shd w:val="clear" w:color="auto" w:fill="auto"/>
          </w:tcPr>
          <w:p w14:paraId="1FDD7A3A" w14:textId="77777777" w:rsidR="002A615E" w:rsidRPr="00F034FD" w:rsidRDefault="002A615E" w:rsidP="0009623A">
            <w:pPr>
              <w:spacing w:line="276" w:lineRule="auto"/>
              <w:jc w:val="center"/>
              <w:rPr>
                <w:rFonts w:ascii="Calibri" w:hAnsi="Calibri" w:cs="Calibri"/>
              </w:rPr>
            </w:pPr>
            <w:r w:rsidRPr="00F034FD">
              <w:rPr>
                <w:rFonts w:ascii="Calibri" w:hAnsi="Calibri" w:cs="Calibri"/>
              </w:rPr>
              <w:t>No</w:t>
            </w:r>
          </w:p>
        </w:tc>
      </w:tr>
    </w:tbl>
    <w:p w14:paraId="3008C441" w14:textId="77777777" w:rsidR="002A615E" w:rsidRDefault="002A615E" w:rsidP="001905F6">
      <w:pPr>
        <w:ind w:left="720"/>
        <w:jc w:val="both"/>
        <w:rPr>
          <w:rFonts w:ascii="Calibri" w:hAnsi="Calibri" w:cs="Book Antiqua"/>
          <w:i/>
          <w:color w:val="0000FF"/>
        </w:rPr>
      </w:pPr>
    </w:p>
    <w:p w14:paraId="5B5DAC6E" w14:textId="77777777" w:rsidR="002A615E" w:rsidRPr="00527456" w:rsidRDefault="0062101C" w:rsidP="00527456">
      <w:pPr>
        <w:spacing w:line="276" w:lineRule="auto"/>
        <w:ind w:left="993"/>
        <w:jc w:val="both"/>
        <w:rPr>
          <w:rFonts w:ascii="Calibri Light" w:hAnsi="Calibri Light" w:cs="Calibri Light"/>
          <w:i/>
        </w:rPr>
      </w:pPr>
      <w:r w:rsidRPr="00527456">
        <w:rPr>
          <w:rFonts w:ascii="Calibri Light" w:hAnsi="Calibri Light" w:cs="Calibri Light"/>
          <w:i/>
        </w:rPr>
        <w:t>L</w:t>
      </w:r>
      <w:r w:rsidR="0031506F" w:rsidRPr="00527456">
        <w:rPr>
          <w:rFonts w:ascii="Calibri Light" w:hAnsi="Calibri Light" w:cs="Calibri Light"/>
          <w:i/>
        </w:rPr>
        <w:t>as pruebas se aplicarán a los siguientes elementos:</w:t>
      </w:r>
    </w:p>
    <w:p w14:paraId="33ACE85B" w14:textId="77777777" w:rsidR="002A615E" w:rsidRPr="00527456" w:rsidRDefault="0031506F" w:rsidP="00527456">
      <w:pPr>
        <w:numPr>
          <w:ilvl w:val="0"/>
          <w:numId w:val="4"/>
        </w:numPr>
        <w:spacing w:line="276" w:lineRule="auto"/>
        <w:jc w:val="both"/>
        <w:rPr>
          <w:rFonts w:ascii="Calibri" w:hAnsi="Calibri" w:cs="Book Antiqua"/>
          <w:i/>
        </w:rPr>
      </w:pPr>
      <w:r w:rsidRPr="00527456">
        <w:rPr>
          <w:rFonts w:ascii="Calibri" w:hAnsi="Calibri" w:cs="Book Antiqua"/>
          <w:i/>
        </w:rPr>
        <w:t>Registros.</w:t>
      </w:r>
    </w:p>
    <w:p w14:paraId="0B5AB039" w14:textId="77777777" w:rsidR="00683C7D" w:rsidRPr="00527456" w:rsidRDefault="00683C7D" w:rsidP="00527456">
      <w:pPr>
        <w:numPr>
          <w:ilvl w:val="0"/>
          <w:numId w:val="4"/>
        </w:numPr>
        <w:spacing w:line="276" w:lineRule="auto"/>
        <w:jc w:val="both"/>
        <w:rPr>
          <w:rFonts w:ascii="Calibri" w:hAnsi="Calibri" w:cs="Book Antiqua"/>
          <w:i/>
        </w:rPr>
      </w:pPr>
      <w:r w:rsidRPr="00527456">
        <w:rPr>
          <w:rFonts w:ascii="Calibri" w:hAnsi="Calibri" w:cs="Book Antiqua"/>
          <w:i/>
        </w:rPr>
        <w:t>Inicio de sesión.</w:t>
      </w:r>
    </w:p>
    <w:p w14:paraId="312720EC" w14:textId="77777777" w:rsidR="002A615E" w:rsidRPr="00527456" w:rsidRDefault="0031506F" w:rsidP="00527456">
      <w:pPr>
        <w:numPr>
          <w:ilvl w:val="0"/>
          <w:numId w:val="4"/>
        </w:numPr>
        <w:spacing w:line="276" w:lineRule="auto"/>
        <w:jc w:val="both"/>
        <w:rPr>
          <w:rFonts w:ascii="Calibri" w:hAnsi="Calibri" w:cs="Book Antiqua"/>
          <w:i/>
        </w:rPr>
      </w:pPr>
      <w:r w:rsidRPr="00527456">
        <w:rPr>
          <w:rFonts w:ascii="Calibri" w:hAnsi="Calibri" w:cs="Book Antiqua"/>
          <w:i/>
        </w:rPr>
        <w:t>Búsquedas</w:t>
      </w:r>
      <w:r w:rsidR="002A615E" w:rsidRPr="00527456">
        <w:rPr>
          <w:rFonts w:ascii="Calibri" w:hAnsi="Calibri" w:cs="Book Antiqua"/>
          <w:i/>
        </w:rPr>
        <w:t>.</w:t>
      </w:r>
    </w:p>
    <w:p w14:paraId="4526C9A3" w14:textId="77777777" w:rsidR="00683C7D" w:rsidRPr="00527456" w:rsidRDefault="00683C7D" w:rsidP="00527456">
      <w:pPr>
        <w:numPr>
          <w:ilvl w:val="0"/>
          <w:numId w:val="4"/>
        </w:numPr>
        <w:spacing w:line="276" w:lineRule="auto"/>
        <w:jc w:val="both"/>
        <w:rPr>
          <w:rFonts w:ascii="Calibri" w:hAnsi="Calibri" w:cs="Book Antiqua"/>
          <w:i/>
        </w:rPr>
      </w:pPr>
      <w:r w:rsidRPr="00527456">
        <w:rPr>
          <w:rFonts w:ascii="Calibri" w:hAnsi="Calibri" w:cs="Book Antiqua"/>
          <w:i/>
        </w:rPr>
        <w:t>Compras</w:t>
      </w:r>
    </w:p>
    <w:p w14:paraId="7C124C20" w14:textId="77777777" w:rsidR="002A615E" w:rsidRPr="00527456" w:rsidRDefault="002A615E" w:rsidP="00527456">
      <w:pPr>
        <w:numPr>
          <w:ilvl w:val="0"/>
          <w:numId w:val="4"/>
        </w:numPr>
        <w:spacing w:line="276" w:lineRule="auto"/>
        <w:jc w:val="both"/>
        <w:rPr>
          <w:rFonts w:ascii="Calibri" w:hAnsi="Calibri" w:cs="Book Antiqua"/>
          <w:i/>
        </w:rPr>
      </w:pPr>
      <w:r w:rsidRPr="00527456">
        <w:rPr>
          <w:rFonts w:ascii="Calibri" w:hAnsi="Calibri" w:cs="Book Antiqua"/>
          <w:i/>
        </w:rPr>
        <w:t xml:space="preserve">Verificación del formato y contenido de los reportes </w:t>
      </w:r>
    </w:p>
    <w:p w14:paraId="64FF66A0" w14:textId="77777777" w:rsidR="00547DD9" w:rsidRPr="00453783" w:rsidRDefault="007E2BE3" w:rsidP="00663A4B">
      <w:pPr>
        <w:pStyle w:val="Ttulo2"/>
        <w:numPr>
          <w:ilvl w:val="1"/>
          <w:numId w:val="2"/>
        </w:numPr>
        <w:ind w:left="1418"/>
        <w:rPr>
          <w:rFonts w:ascii="Calibri" w:hAnsi="Calibri" w:cs="Book Antiqua"/>
          <w:i w:val="0"/>
          <w:sz w:val="24"/>
        </w:rPr>
      </w:pPr>
      <w:bookmarkStart w:id="6" w:name="_Toc75630701"/>
      <w:r>
        <w:rPr>
          <w:rFonts w:ascii="Calibri" w:hAnsi="Calibri" w:cs="Book Antiqua"/>
          <w:i w:val="0"/>
          <w:sz w:val="24"/>
        </w:rPr>
        <w:t>Limitaciones</w:t>
      </w:r>
      <w:bookmarkEnd w:id="6"/>
    </w:p>
    <w:p w14:paraId="351103D5" w14:textId="77777777" w:rsidR="00806C7C" w:rsidRPr="0009442A" w:rsidRDefault="00806C7C" w:rsidP="0009442A">
      <w:pPr>
        <w:spacing w:line="276" w:lineRule="auto"/>
        <w:ind w:left="709"/>
        <w:jc w:val="both"/>
        <w:rPr>
          <w:i/>
          <w:color w:val="0000FF"/>
        </w:rPr>
      </w:pPr>
      <w:bookmarkStart w:id="7" w:name="_Toc384282999"/>
    </w:p>
    <w:p w14:paraId="68CCD7F2" w14:textId="77777777" w:rsidR="007E2BE3" w:rsidRPr="00527456" w:rsidRDefault="007E2BE3" w:rsidP="00527456">
      <w:pPr>
        <w:numPr>
          <w:ilvl w:val="0"/>
          <w:numId w:val="4"/>
        </w:numPr>
        <w:spacing w:line="276" w:lineRule="auto"/>
        <w:jc w:val="both"/>
        <w:rPr>
          <w:rFonts w:ascii="Calibri" w:hAnsi="Calibri" w:cs="Book Antiqua"/>
          <w:i/>
        </w:rPr>
      </w:pPr>
      <w:r w:rsidRPr="00527456">
        <w:rPr>
          <w:rFonts w:ascii="Calibri" w:hAnsi="Calibri" w:cs="Book Antiqua"/>
          <w:i/>
        </w:rPr>
        <w:t>No se realizarán pruebas de interoperabilidad.</w:t>
      </w:r>
    </w:p>
    <w:p w14:paraId="15854964" w14:textId="77777777" w:rsidR="0009442A" w:rsidRPr="00527456" w:rsidRDefault="0009442A" w:rsidP="00527456">
      <w:pPr>
        <w:numPr>
          <w:ilvl w:val="0"/>
          <w:numId w:val="4"/>
        </w:numPr>
        <w:spacing w:line="276" w:lineRule="auto"/>
        <w:jc w:val="both"/>
        <w:rPr>
          <w:rFonts w:ascii="Calibri" w:hAnsi="Calibri" w:cs="Book Antiqua"/>
          <w:i/>
        </w:rPr>
      </w:pPr>
      <w:r w:rsidRPr="00527456">
        <w:rPr>
          <w:rFonts w:ascii="Calibri" w:hAnsi="Calibri" w:cs="Book Antiqua"/>
          <w:i/>
        </w:rPr>
        <w:t xml:space="preserve">No se </w:t>
      </w:r>
      <w:r w:rsidR="005C55B0" w:rsidRPr="00527456">
        <w:rPr>
          <w:rFonts w:ascii="Calibri" w:hAnsi="Calibri" w:cs="Book Antiqua"/>
          <w:i/>
        </w:rPr>
        <w:t>realizará pruebas de la impresión de boletos, lista de pasajeros, reportes.</w:t>
      </w:r>
    </w:p>
    <w:p w14:paraId="355D3913" w14:textId="77777777" w:rsidR="007E2BE3" w:rsidRPr="00527456" w:rsidRDefault="007E2BE3" w:rsidP="00527456">
      <w:pPr>
        <w:numPr>
          <w:ilvl w:val="0"/>
          <w:numId w:val="4"/>
        </w:numPr>
        <w:spacing w:line="276" w:lineRule="auto"/>
        <w:jc w:val="both"/>
        <w:rPr>
          <w:rFonts w:ascii="Calibri" w:hAnsi="Calibri" w:cs="Book Antiqua"/>
          <w:i/>
        </w:rPr>
      </w:pPr>
      <w:r w:rsidRPr="00527456">
        <w:rPr>
          <w:rFonts w:ascii="Calibri" w:hAnsi="Calibri" w:cs="Book Antiqua"/>
          <w:i/>
        </w:rPr>
        <w:t>Este plan de pruebas no contempla pruebas de interface con otros módulos</w:t>
      </w:r>
    </w:p>
    <w:p w14:paraId="54636D23" w14:textId="77777777" w:rsidR="005C55B0" w:rsidRPr="007E2BE3" w:rsidRDefault="005C55B0" w:rsidP="00527456">
      <w:pPr>
        <w:numPr>
          <w:ilvl w:val="0"/>
          <w:numId w:val="4"/>
        </w:numPr>
        <w:spacing w:line="276" w:lineRule="auto"/>
        <w:jc w:val="both"/>
        <w:rPr>
          <w:rFonts w:ascii="Calibri" w:hAnsi="Calibri" w:cs="Book Antiqua"/>
          <w:i/>
          <w:color w:val="0000FF"/>
        </w:rPr>
      </w:pPr>
      <w:r w:rsidRPr="00527456">
        <w:rPr>
          <w:rFonts w:ascii="Calibri" w:hAnsi="Calibri" w:cs="Book Antiqua"/>
          <w:i/>
        </w:rPr>
        <w:t xml:space="preserve">No se </w:t>
      </w:r>
      <w:r w:rsidR="00C14841" w:rsidRPr="00527456">
        <w:rPr>
          <w:rFonts w:ascii="Calibri" w:hAnsi="Calibri" w:cs="Book Antiqua"/>
          <w:i/>
        </w:rPr>
        <w:t>realizará</w:t>
      </w:r>
      <w:r w:rsidRPr="00527456">
        <w:rPr>
          <w:rFonts w:ascii="Calibri" w:hAnsi="Calibri" w:cs="Book Antiqua"/>
          <w:i/>
        </w:rPr>
        <w:t xml:space="preserve"> interfaces a profundidad de boleto</w:t>
      </w:r>
      <w:r>
        <w:rPr>
          <w:rFonts w:ascii="Calibri" w:hAnsi="Calibri" w:cs="Book Antiqua"/>
          <w:i/>
          <w:color w:val="0000FF"/>
        </w:rPr>
        <w:t>.</w:t>
      </w:r>
    </w:p>
    <w:p w14:paraId="055EAC63" w14:textId="77777777" w:rsidR="00857C2C" w:rsidRPr="00A008C8" w:rsidRDefault="00857C2C" w:rsidP="00857C2C">
      <w:pPr>
        <w:rPr>
          <w:rFonts w:ascii="Calibri" w:hAnsi="Calibri"/>
        </w:rPr>
      </w:pPr>
    </w:p>
    <w:p w14:paraId="1C080F2F" w14:textId="77777777" w:rsidR="00857C2C" w:rsidRDefault="00A15912" w:rsidP="00857C2C">
      <w:pPr>
        <w:pStyle w:val="Ttulo1"/>
        <w:numPr>
          <w:ilvl w:val="0"/>
          <w:numId w:val="2"/>
        </w:numPr>
        <w:spacing w:before="0" w:after="0"/>
        <w:rPr>
          <w:rFonts w:ascii="Calibri" w:hAnsi="Calibri" w:cs="Book Antiqua"/>
          <w:sz w:val="28"/>
        </w:rPr>
      </w:pPr>
      <w:bookmarkStart w:id="8" w:name="_Toc75630702"/>
      <w:r w:rsidRPr="00A15912">
        <w:rPr>
          <w:rFonts w:ascii="Calibri" w:hAnsi="Calibri" w:cs="Book Antiqua"/>
          <w:sz w:val="28"/>
        </w:rPr>
        <w:t>Definiciones, siglas, y abreviaturas</w:t>
      </w:r>
      <w:bookmarkEnd w:id="8"/>
      <w:r w:rsidR="00857C2C" w:rsidRPr="00453783">
        <w:rPr>
          <w:rFonts w:ascii="Calibri" w:hAnsi="Calibri" w:cs="Book Antiqua"/>
          <w:sz w:val="28"/>
        </w:rPr>
        <w:t xml:space="preserve"> </w:t>
      </w:r>
    </w:p>
    <w:p w14:paraId="7C3B40E8" w14:textId="77777777" w:rsidR="00A15912" w:rsidRDefault="00A15912" w:rsidP="00A15912"/>
    <w:p w14:paraId="08360563" w14:textId="77777777" w:rsidR="00A15912" w:rsidRPr="00816CFE" w:rsidRDefault="00A15912" w:rsidP="00A15912">
      <w:pPr>
        <w:spacing w:line="276" w:lineRule="auto"/>
        <w:ind w:left="426"/>
        <w:jc w:val="both"/>
        <w:rPr>
          <w:i/>
          <w:color w:val="0000FF"/>
        </w:rPr>
      </w:pPr>
      <w:r>
        <w:rPr>
          <w:i/>
          <w:color w:val="0000FF"/>
        </w:rPr>
        <w:t>&lt;</w:t>
      </w:r>
      <w:r w:rsidRPr="00816CFE">
        <w:rPr>
          <w:i/>
          <w:color w:val="0000FF"/>
        </w:rPr>
        <w:t>Esta sección proporciona las definiciones de todos los términos, siglas, y abreviaturas requeridas para interpretar el Plan de Pruebas.</w:t>
      </w:r>
      <w:r>
        <w:rPr>
          <w:i/>
          <w:color w:val="0000FF"/>
        </w:rPr>
        <w:t>&gt;</w:t>
      </w:r>
    </w:p>
    <w:p w14:paraId="1B79593F" w14:textId="77777777" w:rsidR="00A15912" w:rsidRPr="00BF7A4D" w:rsidRDefault="00A15912" w:rsidP="00A15912">
      <w:pPr>
        <w:spacing w:after="240" w:line="276" w:lineRule="auto"/>
        <w:ind w:left="576"/>
        <w:jc w:val="both"/>
        <w:rPr>
          <w:rFonts w:ascii="Arial" w:hAnsi="Arial" w:cs="Arial"/>
          <w:i/>
          <w:color w:val="0070C0"/>
          <w:sz w:val="22"/>
          <w:szCs w:val="22"/>
          <w:lang w:val="es-CR"/>
        </w:rPr>
      </w:pPr>
    </w:p>
    <w:tbl>
      <w:tblPr>
        <w:tblW w:w="4699" w:type="pct"/>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2"/>
        <w:gridCol w:w="8323"/>
      </w:tblGrid>
      <w:tr w:rsidR="00A15912" w:rsidRPr="00BF7A4D" w14:paraId="50924490" w14:textId="77777777" w:rsidTr="0009623A">
        <w:trPr>
          <w:trHeight w:val="267"/>
        </w:trPr>
        <w:tc>
          <w:tcPr>
            <w:tcW w:w="654" w:type="pct"/>
            <w:shd w:val="clear" w:color="auto" w:fill="BFBFBF"/>
          </w:tcPr>
          <w:p w14:paraId="196174CB" w14:textId="77777777" w:rsidR="00A15912" w:rsidRPr="0009623A" w:rsidRDefault="00A15912" w:rsidP="00A15912">
            <w:pPr>
              <w:spacing w:line="276" w:lineRule="auto"/>
              <w:jc w:val="center"/>
              <w:rPr>
                <w:rFonts w:ascii="Calibri Light" w:hAnsi="Calibri Light" w:cs="Calibri Light"/>
                <w:b/>
                <w:sz w:val="22"/>
                <w:szCs w:val="22"/>
                <w:lang w:val="es-ES_tradnl"/>
              </w:rPr>
            </w:pPr>
            <w:r w:rsidRPr="0009623A">
              <w:rPr>
                <w:rFonts w:ascii="Calibri Light" w:hAnsi="Calibri Light" w:cs="Calibri Light"/>
                <w:b/>
                <w:sz w:val="22"/>
                <w:szCs w:val="22"/>
                <w:lang w:val="es-ES_tradnl"/>
              </w:rPr>
              <w:t>Siglas</w:t>
            </w:r>
          </w:p>
        </w:tc>
        <w:tc>
          <w:tcPr>
            <w:tcW w:w="4346" w:type="pct"/>
            <w:shd w:val="clear" w:color="auto" w:fill="BFBFBF"/>
          </w:tcPr>
          <w:p w14:paraId="4ACA5E58" w14:textId="77777777" w:rsidR="00A15912" w:rsidRPr="0009623A" w:rsidRDefault="00A15912" w:rsidP="00A15912">
            <w:pPr>
              <w:spacing w:line="276" w:lineRule="auto"/>
              <w:jc w:val="center"/>
              <w:rPr>
                <w:rFonts w:ascii="Calibri Light" w:hAnsi="Calibri Light" w:cs="Calibri Light"/>
                <w:b/>
                <w:sz w:val="22"/>
                <w:szCs w:val="22"/>
                <w:lang w:val="es-ES_tradnl"/>
              </w:rPr>
            </w:pPr>
            <w:r w:rsidRPr="0009623A">
              <w:rPr>
                <w:rFonts w:ascii="Calibri Light" w:hAnsi="Calibri Light" w:cs="Calibri Light"/>
                <w:b/>
                <w:sz w:val="22"/>
                <w:szCs w:val="22"/>
                <w:lang w:val="es-ES_tradnl"/>
              </w:rPr>
              <w:t>Definición</w:t>
            </w:r>
          </w:p>
        </w:tc>
      </w:tr>
      <w:tr w:rsidR="00A15912" w:rsidRPr="00BF7A4D" w14:paraId="4B91AACF" w14:textId="77777777" w:rsidTr="00A15912">
        <w:trPr>
          <w:trHeight w:val="245"/>
        </w:trPr>
        <w:tc>
          <w:tcPr>
            <w:tcW w:w="654" w:type="pct"/>
          </w:tcPr>
          <w:p w14:paraId="165D260D" w14:textId="77777777" w:rsidR="00A15912" w:rsidRPr="00BF7A4D" w:rsidRDefault="00A74676" w:rsidP="00A15912">
            <w:pPr>
              <w:spacing w:line="276" w:lineRule="auto"/>
              <w:jc w:val="both"/>
              <w:rPr>
                <w:rFonts w:ascii="Arial" w:hAnsi="Arial" w:cs="Arial"/>
                <w:sz w:val="22"/>
                <w:szCs w:val="22"/>
                <w:lang w:val="es-ES_tradnl"/>
              </w:rPr>
            </w:pPr>
            <w:r>
              <w:rPr>
                <w:rFonts w:ascii="Arial" w:hAnsi="Arial" w:cs="Arial"/>
                <w:sz w:val="22"/>
                <w:szCs w:val="22"/>
                <w:lang w:val="es-ES_tradnl"/>
              </w:rPr>
              <w:t>SGA</w:t>
            </w:r>
          </w:p>
        </w:tc>
        <w:tc>
          <w:tcPr>
            <w:tcW w:w="4346" w:type="pct"/>
          </w:tcPr>
          <w:p w14:paraId="0E897D1E" w14:textId="77777777" w:rsidR="00A15912" w:rsidRPr="00BF7A4D" w:rsidRDefault="00A74676" w:rsidP="00A15912">
            <w:pPr>
              <w:spacing w:line="276" w:lineRule="auto"/>
              <w:jc w:val="both"/>
              <w:rPr>
                <w:rFonts w:ascii="Arial" w:hAnsi="Arial" w:cs="Arial"/>
                <w:sz w:val="22"/>
                <w:szCs w:val="22"/>
                <w:lang w:val="es-ES_tradnl"/>
              </w:rPr>
            </w:pPr>
            <w:r>
              <w:rPr>
                <w:rFonts w:ascii="Arial" w:hAnsi="Arial" w:cs="Arial"/>
                <w:sz w:val="22"/>
                <w:szCs w:val="22"/>
                <w:lang w:val="es-ES_tradnl"/>
              </w:rPr>
              <w:t>Sistema de gestión de boletos de autobuses intercantonales e interprovinciales.</w:t>
            </w:r>
          </w:p>
        </w:tc>
      </w:tr>
      <w:tr w:rsidR="00A15912" w:rsidRPr="00BF7A4D" w14:paraId="48F0CE3F" w14:textId="77777777" w:rsidTr="00A15912">
        <w:trPr>
          <w:trHeight w:val="267"/>
        </w:trPr>
        <w:tc>
          <w:tcPr>
            <w:tcW w:w="654" w:type="pct"/>
          </w:tcPr>
          <w:p w14:paraId="2E52A8E8" w14:textId="77777777" w:rsidR="00A15912" w:rsidRPr="00BF7A4D" w:rsidRDefault="00A15912" w:rsidP="00A15912">
            <w:pPr>
              <w:spacing w:line="276" w:lineRule="auto"/>
              <w:jc w:val="both"/>
              <w:rPr>
                <w:rFonts w:ascii="Arial" w:hAnsi="Arial" w:cs="Arial"/>
                <w:sz w:val="22"/>
                <w:szCs w:val="22"/>
                <w:lang w:val="es-ES_tradnl"/>
              </w:rPr>
            </w:pPr>
          </w:p>
        </w:tc>
        <w:tc>
          <w:tcPr>
            <w:tcW w:w="4346" w:type="pct"/>
          </w:tcPr>
          <w:p w14:paraId="3426A0BA" w14:textId="77777777" w:rsidR="00A15912" w:rsidRPr="00BF7A4D" w:rsidRDefault="00A15912" w:rsidP="00A15912">
            <w:pPr>
              <w:spacing w:line="276" w:lineRule="auto"/>
              <w:jc w:val="both"/>
              <w:rPr>
                <w:rFonts w:ascii="Arial" w:hAnsi="Arial" w:cs="Arial"/>
                <w:sz w:val="22"/>
                <w:szCs w:val="22"/>
                <w:lang w:val="es-ES_tradnl"/>
              </w:rPr>
            </w:pPr>
          </w:p>
        </w:tc>
      </w:tr>
      <w:tr w:rsidR="00A15912" w:rsidRPr="00BF7A4D" w14:paraId="1EDBD471" w14:textId="77777777" w:rsidTr="00A15912">
        <w:trPr>
          <w:trHeight w:val="245"/>
        </w:trPr>
        <w:tc>
          <w:tcPr>
            <w:tcW w:w="654" w:type="pct"/>
          </w:tcPr>
          <w:p w14:paraId="59251616" w14:textId="77777777" w:rsidR="00A15912" w:rsidRPr="00BF7A4D" w:rsidRDefault="00A15912" w:rsidP="00A15912">
            <w:pPr>
              <w:spacing w:line="276" w:lineRule="auto"/>
              <w:jc w:val="both"/>
              <w:rPr>
                <w:rFonts w:ascii="Arial" w:hAnsi="Arial" w:cs="Arial"/>
                <w:sz w:val="22"/>
                <w:szCs w:val="22"/>
                <w:lang w:val="es-ES_tradnl"/>
              </w:rPr>
            </w:pPr>
          </w:p>
        </w:tc>
        <w:tc>
          <w:tcPr>
            <w:tcW w:w="4346" w:type="pct"/>
          </w:tcPr>
          <w:p w14:paraId="7ECD239A" w14:textId="77777777" w:rsidR="00A15912" w:rsidRPr="00BF7A4D" w:rsidRDefault="00A15912" w:rsidP="00A15912">
            <w:pPr>
              <w:spacing w:line="276" w:lineRule="auto"/>
              <w:jc w:val="both"/>
              <w:rPr>
                <w:rFonts w:ascii="Arial" w:hAnsi="Arial" w:cs="Arial"/>
                <w:sz w:val="22"/>
                <w:szCs w:val="22"/>
                <w:lang w:val="es-ES_tradnl"/>
              </w:rPr>
            </w:pPr>
          </w:p>
        </w:tc>
      </w:tr>
    </w:tbl>
    <w:p w14:paraId="7271B283" w14:textId="77777777" w:rsidR="00A15912" w:rsidRDefault="00A15912" w:rsidP="00A15912"/>
    <w:p w14:paraId="0EDA4607" w14:textId="77777777" w:rsidR="00A15912" w:rsidRPr="00A15912" w:rsidRDefault="00A15912" w:rsidP="00A15912">
      <w:pPr>
        <w:pStyle w:val="Ttulo1"/>
        <w:numPr>
          <w:ilvl w:val="0"/>
          <w:numId w:val="2"/>
        </w:numPr>
        <w:spacing w:before="0" w:after="0"/>
        <w:rPr>
          <w:rFonts w:ascii="Calibri" w:hAnsi="Calibri" w:cs="Book Antiqua"/>
          <w:sz w:val="28"/>
        </w:rPr>
      </w:pPr>
      <w:bookmarkStart w:id="9" w:name="_Toc461691018"/>
      <w:bookmarkStart w:id="10" w:name="_Toc75630703"/>
      <w:r w:rsidRPr="00A15912">
        <w:rPr>
          <w:rFonts w:ascii="Calibri" w:hAnsi="Calibri" w:cs="Book Antiqua"/>
          <w:sz w:val="28"/>
        </w:rPr>
        <w:t>Documentos de referencia</w:t>
      </w:r>
      <w:bookmarkEnd w:id="9"/>
      <w:bookmarkEnd w:id="10"/>
    </w:p>
    <w:p w14:paraId="66BD2686" w14:textId="77777777" w:rsidR="00A15912" w:rsidRDefault="00A15912" w:rsidP="00A15912"/>
    <w:tbl>
      <w:tblPr>
        <w:tblW w:w="285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813"/>
      </w:tblGrid>
      <w:tr w:rsidR="00A15912" w:rsidRPr="00BF7A4D" w14:paraId="069102BD" w14:textId="77777777" w:rsidTr="00A15912">
        <w:trPr>
          <w:trHeight w:val="267"/>
          <w:jc w:val="center"/>
        </w:trPr>
        <w:tc>
          <w:tcPr>
            <w:tcW w:w="5000" w:type="pct"/>
            <w:shd w:val="clear" w:color="auto" w:fill="D5DCE4"/>
          </w:tcPr>
          <w:p w14:paraId="017BD46D" w14:textId="77777777" w:rsidR="00A15912" w:rsidRPr="00BF7A4D" w:rsidRDefault="00A15912" w:rsidP="00A15912">
            <w:pPr>
              <w:spacing w:line="276" w:lineRule="auto"/>
              <w:jc w:val="center"/>
              <w:rPr>
                <w:rFonts w:ascii="Arial" w:hAnsi="Arial" w:cs="Arial"/>
                <w:b/>
                <w:sz w:val="22"/>
                <w:szCs w:val="22"/>
                <w:lang w:val="es-ES_tradnl"/>
              </w:rPr>
            </w:pPr>
            <w:r w:rsidRPr="0009623A">
              <w:rPr>
                <w:rFonts w:ascii="Calibri Light" w:hAnsi="Calibri Light" w:cs="Calibri Light"/>
                <w:b/>
                <w:sz w:val="22"/>
                <w:szCs w:val="22"/>
                <w:lang w:val="es-ES_tradnl"/>
              </w:rPr>
              <w:t>DOCUMENTO VERSIÓN</w:t>
            </w:r>
          </w:p>
        </w:tc>
      </w:tr>
      <w:tr w:rsidR="00A15912" w:rsidRPr="00BF7A4D" w14:paraId="4296CE61" w14:textId="77777777" w:rsidTr="00A15912">
        <w:trPr>
          <w:trHeight w:val="245"/>
          <w:jc w:val="center"/>
        </w:trPr>
        <w:tc>
          <w:tcPr>
            <w:tcW w:w="5000" w:type="pct"/>
          </w:tcPr>
          <w:p w14:paraId="0422B56D" w14:textId="77777777" w:rsidR="00A15912" w:rsidRPr="00A15912" w:rsidRDefault="00A15912" w:rsidP="00A15912">
            <w:pPr>
              <w:spacing w:line="276" w:lineRule="auto"/>
              <w:jc w:val="both"/>
              <w:rPr>
                <w:rFonts w:ascii="Arial" w:hAnsi="Arial" w:cs="Arial"/>
                <w:i/>
                <w:color w:val="0000FF"/>
                <w:sz w:val="22"/>
                <w:szCs w:val="22"/>
              </w:rPr>
            </w:pPr>
            <w:r w:rsidRPr="00A15912">
              <w:rPr>
                <w:rFonts w:ascii="Arial" w:hAnsi="Arial" w:cs="Arial"/>
                <w:i/>
                <w:color w:val="0000FF"/>
                <w:sz w:val="22"/>
                <w:szCs w:val="22"/>
              </w:rPr>
              <w:t>Do</w:t>
            </w:r>
            <w:r w:rsidR="00DA21EC">
              <w:rPr>
                <w:rFonts w:ascii="Arial" w:hAnsi="Arial" w:cs="Arial"/>
                <w:i/>
                <w:color w:val="0000FF"/>
                <w:sz w:val="22"/>
                <w:szCs w:val="22"/>
              </w:rPr>
              <w:t>cumento de diseño detallado</w:t>
            </w:r>
          </w:p>
        </w:tc>
      </w:tr>
      <w:tr w:rsidR="00A15912" w:rsidRPr="00BF7A4D" w14:paraId="52829EE4" w14:textId="77777777" w:rsidTr="00A15912">
        <w:trPr>
          <w:trHeight w:val="267"/>
          <w:jc w:val="center"/>
        </w:trPr>
        <w:tc>
          <w:tcPr>
            <w:tcW w:w="5000" w:type="pct"/>
          </w:tcPr>
          <w:p w14:paraId="2E782726" w14:textId="77777777" w:rsidR="00A15912" w:rsidRPr="00A15912" w:rsidRDefault="00A15912" w:rsidP="00A15912">
            <w:pPr>
              <w:spacing w:line="276" w:lineRule="auto"/>
              <w:jc w:val="both"/>
              <w:rPr>
                <w:rFonts w:ascii="Arial" w:hAnsi="Arial" w:cs="Arial"/>
                <w:i/>
                <w:color w:val="0000FF"/>
                <w:sz w:val="22"/>
                <w:szCs w:val="22"/>
              </w:rPr>
            </w:pPr>
          </w:p>
        </w:tc>
      </w:tr>
    </w:tbl>
    <w:p w14:paraId="7816729B" w14:textId="77777777" w:rsidR="00A15912" w:rsidRDefault="00A15912" w:rsidP="00A15912"/>
    <w:p w14:paraId="1037A616" w14:textId="77777777" w:rsidR="00A15912" w:rsidRDefault="00A15912" w:rsidP="00A15912">
      <w:r>
        <w:br w:type="page"/>
      </w:r>
    </w:p>
    <w:p w14:paraId="41EB648C" w14:textId="77777777" w:rsidR="00A15912" w:rsidRPr="00527456" w:rsidRDefault="00A15912" w:rsidP="00A15912">
      <w:pPr>
        <w:pStyle w:val="Ttulo1"/>
        <w:numPr>
          <w:ilvl w:val="0"/>
          <w:numId w:val="2"/>
        </w:numPr>
        <w:spacing w:before="0" w:after="0"/>
        <w:rPr>
          <w:rFonts w:ascii="Calibri" w:hAnsi="Calibri" w:cs="Book Antiqua"/>
          <w:sz w:val="28"/>
        </w:rPr>
      </w:pPr>
      <w:bookmarkStart w:id="11" w:name="_Toc461691020"/>
      <w:bookmarkStart w:id="12" w:name="_Toc75630704"/>
      <w:r w:rsidRPr="00527456">
        <w:rPr>
          <w:rFonts w:ascii="Calibri" w:hAnsi="Calibri" w:cs="Book Antiqua"/>
          <w:sz w:val="28"/>
        </w:rPr>
        <w:t>Estrategia de pruebas</w:t>
      </w:r>
      <w:bookmarkEnd w:id="11"/>
      <w:bookmarkEnd w:id="12"/>
    </w:p>
    <w:p w14:paraId="7E7D1E6E" w14:textId="77777777" w:rsidR="00A15912" w:rsidRDefault="00A15912" w:rsidP="00C14841">
      <w:r>
        <w:t>&lt;</w:t>
      </w:r>
      <w:r w:rsidRPr="00A15912">
        <w:t xml:space="preserve">Explicar en detalle cada tipo de prueba identificado en el alcance. Y el uso de algún tipo de herramienta de apoyo.  Ejemplo: </w:t>
      </w:r>
      <w:proofErr w:type="spellStart"/>
      <w:r w:rsidRPr="00A15912">
        <w:t>Rational</w:t>
      </w:r>
      <w:proofErr w:type="spellEnd"/>
      <w:r w:rsidRPr="00A15912">
        <w:t xml:space="preserve"> Performance </w:t>
      </w:r>
      <w:proofErr w:type="spellStart"/>
      <w:r w:rsidRPr="00A15912">
        <w:t>Tester</w:t>
      </w:r>
      <w:proofErr w:type="spellEnd"/>
      <w:r w:rsidRPr="00A15912">
        <w:t xml:space="preserve"> , MANTIS, SOAPUI, etc.</w:t>
      </w:r>
      <w:r>
        <w:t>&gt;</w:t>
      </w:r>
    </w:p>
    <w:p w14:paraId="21055E6B" w14:textId="77777777" w:rsidR="00CF39B0" w:rsidRPr="00A15912" w:rsidRDefault="00CF39B0" w:rsidP="00C14841"/>
    <w:p w14:paraId="6603FD78" w14:textId="77777777" w:rsidR="00A15912" w:rsidRPr="00A15912" w:rsidRDefault="00A15912" w:rsidP="00A15912">
      <w:pPr>
        <w:pStyle w:val="Ttulo2"/>
        <w:numPr>
          <w:ilvl w:val="1"/>
          <w:numId w:val="2"/>
        </w:numPr>
        <w:ind w:left="1418"/>
        <w:rPr>
          <w:rFonts w:ascii="Calibri" w:hAnsi="Calibri" w:cs="Book Antiqua"/>
          <w:i w:val="0"/>
          <w:sz w:val="24"/>
        </w:rPr>
      </w:pPr>
      <w:bookmarkStart w:id="13" w:name="_Toc461691021"/>
      <w:bookmarkStart w:id="14" w:name="_Toc75630705"/>
      <w:r w:rsidRPr="00A15912">
        <w:rPr>
          <w:rFonts w:ascii="Calibri" w:hAnsi="Calibri" w:cs="Book Antiqua"/>
          <w:i w:val="0"/>
          <w:sz w:val="24"/>
        </w:rPr>
        <w:t>Pruebas funcionales</w:t>
      </w:r>
      <w:bookmarkEnd w:id="13"/>
      <w:bookmarkEnd w:id="14"/>
    </w:p>
    <w:p w14:paraId="421FD330" w14:textId="77777777" w:rsidR="00BE7901" w:rsidRPr="00AA7862" w:rsidRDefault="00C14841" w:rsidP="00A15912">
      <w:pPr>
        <w:spacing w:line="276" w:lineRule="auto"/>
        <w:ind w:left="709"/>
        <w:jc w:val="both"/>
        <w:rPr>
          <w:b/>
          <w:bCs/>
          <w:i/>
        </w:rPr>
      </w:pPr>
      <w:r w:rsidRPr="00AA7862">
        <w:rPr>
          <w:b/>
          <w:bCs/>
          <w:i/>
        </w:rPr>
        <w:t>Módulo</w:t>
      </w:r>
      <w:r w:rsidR="00BE7901" w:rsidRPr="00AA7862">
        <w:rPr>
          <w:b/>
          <w:bCs/>
          <w:i/>
        </w:rPr>
        <w:t xml:space="preserve"> de registros.</w:t>
      </w:r>
    </w:p>
    <w:p w14:paraId="59F5B62C" w14:textId="77777777" w:rsidR="00C329B0" w:rsidRDefault="00C329B0" w:rsidP="00A15912">
      <w:pPr>
        <w:spacing w:line="276" w:lineRule="auto"/>
        <w:ind w:left="709"/>
        <w:jc w:val="both"/>
        <w:rPr>
          <w:i/>
          <w:color w:val="0000FF"/>
        </w:rPr>
      </w:pPr>
    </w:p>
    <w:tbl>
      <w:tblPr>
        <w:tblW w:w="8928" w:type="dxa"/>
        <w:tblInd w:w="712" w:type="dxa"/>
        <w:tblCellMar>
          <w:left w:w="0" w:type="dxa"/>
          <w:right w:w="0" w:type="dxa"/>
        </w:tblCellMar>
        <w:tblLook w:val="04A0" w:firstRow="1" w:lastRow="0" w:firstColumn="1" w:lastColumn="0" w:noHBand="0" w:noVBand="1"/>
      </w:tblPr>
      <w:tblGrid>
        <w:gridCol w:w="2825"/>
        <w:gridCol w:w="6103"/>
      </w:tblGrid>
      <w:tr w:rsidR="00C329B0" w:rsidRPr="00C329B0" w14:paraId="7B467987" w14:textId="77777777" w:rsidTr="0009623A">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425A98BD" w14:textId="77777777" w:rsidR="00C329B0" w:rsidRPr="00C329B0" w:rsidRDefault="00C329B0" w:rsidP="00C329B0">
            <w:pPr>
              <w:spacing w:line="276" w:lineRule="auto"/>
              <w:jc w:val="both"/>
              <w:rPr>
                <w:i/>
              </w:rPr>
            </w:pPr>
            <w:r w:rsidRPr="00C329B0">
              <w:rPr>
                <w:b/>
                <w:bCs/>
                <w:i/>
              </w:rPr>
              <w:t>Código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28A273F0" w14:textId="77777777" w:rsidR="00C329B0" w:rsidRPr="00527456" w:rsidRDefault="00C329B0" w:rsidP="00C329B0">
            <w:pPr>
              <w:spacing w:line="276" w:lineRule="auto"/>
              <w:jc w:val="both"/>
              <w:rPr>
                <w:i/>
              </w:rPr>
            </w:pPr>
            <w:r w:rsidRPr="00527456">
              <w:rPr>
                <w:i/>
              </w:rPr>
              <w:t>CP-001</w:t>
            </w:r>
          </w:p>
        </w:tc>
      </w:tr>
      <w:tr w:rsidR="00C329B0" w:rsidRPr="00C329B0" w14:paraId="48C80915" w14:textId="77777777" w:rsidTr="0009623A">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59B12AD9" w14:textId="77777777" w:rsidR="00C329B0" w:rsidRPr="00C329B0" w:rsidRDefault="00C329B0" w:rsidP="00C329B0">
            <w:pPr>
              <w:spacing w:line="276" w:lineRule="auto"/>
              <w:jc w:val="both"/>
              <w:rPr>
                <w:i/>
              </w:rPr>
            </w:pPr>
            <w:r w:rsidRPr="00C329B0">
              <w:rPr>
                <w:b/>
                <w:bCs/>
                <w:i/>
              </w:rPr>
              <w:t>Caso de prueba</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7CC5BBF1" w14:textId="77777777" w:rsidR="00C329B0" w:rsidRPr="00527456" w:rsidRDefault="00CB4A4C" w:rsidP="00C329B0">
            <w:pPr>
              <w:spacing w:line="276" w:lineRule="auto"/>
              <w:jc w:val="both"/>
              <w:rPr>
                <w:i/>
              </w:rPr>
            </w:pPr>
            <w:r w:rsidRPr="00527456">
              <w:rPr>
                <w:i/>
              </w:rPr>
              <w:t>Registro de administrador</w:t>
            </w:r>
            <w:r w:rsidR="00C329B0" w:rsidRPr="00527456">
              <w:rPr>
                <w:i/>
              </w:rPr>
              <w:t xml:space="preserve"> </w:t>
            </w:r>
          </w:p>
        </w:tc>
      </w:tr>
      <w:tr w:rsidR="00C329B0" w:rsidRPr="00C329B0" w14:paraId="5610BD37" w14:textId="77777777" w:rsidTr="0009623A">
        <w:trPr>
          <w:trHeight w:val="447"/>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3D114046" w14:textId="77777777" w:rsidR="00C329B0" w:rsidRPr="00C329B0" w:rsidRDefault="00C329B0" w:rsidP="00C329B0">
            <w:pPr>
              <w:spacing w:line="276" w:lineRule="auto"/>
              <w:jc w:val="both"/>
              <w:rPr>
                <w:i/>
              </w:rPr>
            </w:pPr>
            <w:r w:rsidRPr="00C329B0">
              <w:rPr>
                <w:b/>
                <w:bCs/>
                <w:i/>
              </w:rPr>
              <w:t>Responsable</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59DB8882" w14:textId="77777777" w:rsidR="00C329B0" w:rsidRPr="00527456" w:rsidRDefault="00C329B0" w:rsidP="00C329B0">
            <w:pPr>
              <w:spacing w:line="276" w:lineRule="auto"/>
              <w:jc w:val="both"/>
              <w:rPr>
                <w:i/>
              </w:rPr>
            </w:pPr>
            <w:r w:rsidRPr="00527456">
              <w:rPr>
                <w:i/>
              </w:rPr>
              <w:t>Desarrolladores</w:t>
            </w:r>
          </w:p>
        </w:tc>
      </w:tr>
      <w:tr w:rsidR="00C329B0" w:rsidRPr="00C329B0" w14:paraId="797FCAC4" w14:textId="77777777" w:rsidTr="0009623A">
        <w:trPr>
          <w:trHeight w:val="1436"/>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5B37C696" w14:textId="77777777" w:rsidR="00C329B0" w:rsidRPr="00C329B0" w:rsidRDefault="00C329B0" w:rsidP="00C329B0">
            <w:pPr>
              <w:spacing w:line="276" w:lineRule="auto"/>
              <w:jc w:val="both"/>
              <w:rPr>
                <w:i/>
              </w:rPr>
            </w:pPr>
            <w:r w:rsidRPr="00C329B0">
              <w:rPr>
                <w:b/>
                <w:bCs/>
                <w:i/>
              </w:rPr>
              <w:t>Descripción de la prueba</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05CA6002" w14:textId="77777777" w:rsidR="00025B2A" w:rsidRPr="00527456" w:rsidRDefault="00C329B0" w:rsidP="0009623A">
            <w:pPr>
              <w:numPr>
                <w:ilvl w:val="0"/>
                <w:numId w:val="5"/>
              </w:numPr>
              <w:tabs>
                <w:tab w:val="clear" w:pos="720"/>
                <w:tab w:val="num" w:pos="372"/>
              </w:tabs>
              <w:spacing w:line="276" w:lineRule="auto"/>
              <w:ind w:left="709"/>
              <w:jc w:val="both"/>
              <w:rPr>
                <w:i/>
              </w:rPr>
            </w:pPr>
            <w:r w:rsidRPr="00527456">
              <w:rPr>
                <w:i/>
              </w:rPr>
              <w:t>Se ingresan los siguientes parámetros:</w:t>
            </w:r>
          </w:p>
          <w:tbl>
            <w:tblPr>
              <w:tblW w:w="0" w:type="auto"/>
              <w:tblInd w:w="5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1"/>
              <w:gridCol w:w="1759"/>
              <w:gridCol w:w="1950"/>
            </w:tblGrid>
            <w:tr w:rsidR="00074180" w:rsidRPr="00074180" w14:paraId="56C37620" w14:textId="77777777" w:rsidTr="00074180">
              <w:tc>
                <w:tcPr>
                  <w:tcW w:w="1541" w:type="dxa"/>
                  <w:shd w:val="clear" w:color="auto" w:fill="auto"/>
                </w:tcPr>
                <w:p w14:paraId="7CC93609" w14:textId="018F2A5A" w:rsidR="009D53EA" w:rsidRPr="00074180" w:rsidRDefault="009D53EA" w:rsidP="00074180">
                  <w:pPr>
                    <w:spacing w:line="276" w:lineRule="auto"/>
                    <w:jc w:val="both"/>
                    <w:rPr>
                      <w:i/>
                      <w:lang w:val="en-US"/>
                    </w:rPr>
                  </w:pPr>
                  <w:r w:rsidRPr="00074180">
                    <w:rPr>
                      <w:i/>
                      <w:lang w:val="en-US"/>
                    </w:rPr>
                    <w:t>Tipo de Dato</w:t>
                  </w:r>
                </w:p>
              </w:tc>
              <w:tc>
                <w:tcPr>
                  <w:tcW w:w="1759" w:type="dxa"/>
                  <w:shd w:val="clear" w:color="auto" w:fill="auto"/>
                </w:tcPr>
                <w:p w14:paraId="4E2AFE11" w14:textId="6C586AD3" w:rsidR="009D53EA" w:rsidRPr="00074180" w:rsidRDefault="009D53EA" w:rsidP="00074180">
                  <w:pPr>
                    <w:spacing w:line="276" w:lineRule="auto"/>
                    <w:jc w:val="both"/>
                    <w:rPr>
                      <w:i/>
                      <w:lang w:val="en-US"/>
                    </w:rPr>
                  </w:pPr>
                  <w:r w:rsidRPr="00074180">
                    <w:rPr>
                      <w:i/>
                      <w:lang w:val="en-US"/>
                    </w:rPr>
                    <w:t>Nombre de parametro</w:t>
                  </w:r>
                </w:p>
              </w:tc>
              <w:tc>
                <w:tcPr>
                  <w:tcW w:w="1950" w:type="dxa"/>
                  <w:shd w:val="clear" w:color="auto" w:fill="auto"/>
                </w:tcPr>
                <w:p w14:paraId="6261A352" w14:textId="17072056" w:rsidR="009D53EA" w:rsidRPr="00074180" w:rsidRDefault="009D53EA" w:rsidP="00074180">
                  <w:pPr>
                    <w:spacing w:line="276" w:lineRule="auto"/>
                    <w:jc w:val="both"/>
                    <w:rPr>
                      <w:i/>
                      <w:lang w:val="en-US"/>
                    </w:rPr>
                  </w:pPr>
                  <w:r w:rsidRPr="00074180">
                    <w:rPr>
                      <w:i/>
                      <w:lang w:val="en-US"/>
                    </w:rPr>
                    <w:t>Valor parametro</w:t>
                  </w:r>
                </w:p>
              </w:tc>
            </w:tr>
            <w:tr w:rsidR="00074180" w:rsidRPr="00074180" w14:paraId="4C7CD38F" w14:textId="77777777" w:rsidTr="00074180">
              <w:tc>
                <w:tcPr>
                  <w:tcW w:w="1541" w:type="dxa"/>
                  <w:shd w:val="clear" w:color="auto" w:fill="auto"/>
                </w:tcPr>
                <w:p w14:paraId="239794B3" w14:textId="2184E5E4" w:rsidR="009D53EA" w:rsidRPr="00074180" w:rsidRDefault="009D53EA" w:rsidP="00074180">
                  <w:pPr>
                    <w:spacing w:line="276" w:lineRule="auto"/>
                    <w:jc w:val="both"/>
                    <w:rPr>
                      <w:i/>
                      <w:lang w:val="en-US"/>
                    </w:rPr>
                  </w:pPr>
                  <w:r w:rsidRPr="00074180">
                    <w:rPr>
                      <w:i/>
                      <w:lang w:val="en-US"/>
                    </w:rPr>
                    <w:t>String</w:t>
                  </w:r>
                </w:p>
              </w:tc>
              <w:tc>
                <w:tcPr>
                  <w:tcW w:w="1759" w:type="dxa"/>
                  <w:shd w:val="clear" w:color="auto" w:fill="auto"/>
                </w:tcPr>
                <w:p w14:paraId="09306029" w14:textId="7F61E2DE" w:rsidR="009D53EA" w:rsidRPr="00074180" w:rsidRDefault="009D53EA" w:rsidP="00074180">
                  <w:pPr>
                    <w:spacing w:line="276" w:lineRule="auto"/>
                    <w:jc w:val="both"/>
                    <w:rPr>
                      <w:i/>
                      <w:lang w:val="en-US"/>
                    </w:rPr>
                  </w:pPr>
                  <w:r w:rsidRPr="00074180">
                    <w:rPr>
                      <w:i/>
                      <w:lang w:val="en-US"/>
                    </w:rPr>
                    <w:t>cedula</w:t>
                  </w:r>
                </w:p>
              </w:tc>
              <w:tc>
                <w:tcPr>
                  <w:tcW w:w="1950" w:type="dxa"/>
                  <w:shd w:val="clear" w:color="auto" w:fill="auto"/>
                </w:tcPr>
                <w:p w14:paraId="1FE5C32A" w14:textId="7BE1EC1D" w:rsidR="009D53EA" w:rsidRPr="00074180" w:rsidRDefault="009D53EA" w:rsidP="00074180">
                  <w:pPr>
                    <w:spacing w:line="276" w:lineRule="auto"/>
                    <w:jc w:val="both"/>
                    <w:rPr>
                      <w:i/>
                      <w:lang w:val="en-US"/>
                    </w:rPr>
                  </w:pPr>
                  <w:r w:rsidRPr="00074180">
                    <w:rPr>
                      <w:i/>
                      <w:lang w:val="en-US"/>
                    </w:rPr>
                    <w:t>1234567890</w:t>
                  </w:r>
                </w:p>
              </w:tc>
            </w:tr>
            <w:tr w:rsidR="00074180" w:rsidRPr="00074180" w14:paraId="41850B7B" w14:textId="77777777" w:rsidTr="00074180">
              <w:tc>
                <w:tcPr>
                  <w:tcW w:w="1541" w:type="dxa"/>
                  <w:shd w:val="clear" w:color="auto" w:fill="auto"/>
                </w:tcPr>
                <w:p w14:paraId="6BCD02B8" w14:textId="156E5E7E" w:rsidR="009D53EA" w:rsidRPr="00074180" w:rsidRDefault="009D53EA" w:rsidP="00074180">
                  <w:pPr>
                    <w:spacing w:line="276" w:lineRule="auto"/>
                    <w:jc w:val="both"/>
                    <w:rPr>
                      <w:i/>
                      <w:lang w:val="en-US"/>
                    </w:rPr>
                  </w:pPr>
                  <w:r w:rsidRPr="00074180">
                    <w:rPr>
                      <w:i/>
                      <w:lang w:val="en-US"/>
                    </w:rPr>
                    <w:t>String</w:t>
                  </w:r>
                </w:p>
              </w:tc>
              <w:tc>
                <w:tcPr>
                  <w:tcW w:w="1759" w:type="dxa"/>
                  <w:shd w:val="clear" w:color="auto" w:fill="auto"/>
                </w:tcPr>
                <w:p w14:paraId="32EE2AA8" w14:textId="43FBAB73" w:rsidR="009D53EA" w:rsidRPr="00074180" w:rsidRDefault="009D53EA" w:rsidP="00074180">
                  <w:pPr>
                    <w:spacing w:line="276" w:lineRule="auto"/>
                    <w:jc w:val="both"/>
                    <w:rPr>
                      <w:i/>
                      <w:lang w:val="en-US"/>
                    </w:rPr>
                  </w:pPr>
                  <w:r w:rsidRPr="00074180">
                    <w:rPr>
                      <w:i/>
                      <w:lang w:val="en-US"/>
                    </w:rPr>
                    <w:t>nombre</w:t>
                  </w:r>
                </w:p>
              </w:tc>
              <w:tc>
                <w:tcPr>
                  <w:tcW w:w="1950" w:type="dxa"/>
                  <w:shd w:val="clear" w:color="auto" w:fill="auto"/>
                </w:tcPr>
                <w:p w14:paraId="75E73264" w14:textId="66FA3BF0" w:rsidR="009D53EA" w:rsidRPr="00074180" w:rsidRDefault="009D53EA" w:rsidP="00074180">
                  <w:pPr>
                    <w:spacing w:line="276" w:lineRule="auto"/>
                    <w:jc w:val="both"/>
                    <w:rPr>
                      <w:i/>
                      <w:lang w:val="en-US"/>
                    </w:rPr>
                  </w:pPr>
                  <w:r w:rsidRPr="00074180">
                    <w:rPr>
                      <w:i/>
                      <w:lang w:val="en-US"/>
                    </w:rPr>
                    <w:t>Jorge Velez</w:t>
                  </w:r>
                </w:p>
              </w:tc>
            </w:tr>
            <w:tr w:rsidR="00074180" w:rsidRPr="00074180" w14:paraId="33526801" w14:textId="77777777" w:rsidTr="00074180">
              <w:tc>
                <w:tcPr>
                  <w:tcW w:w="1541" w:type="dxa"/>
                  <w:shd w:val="clear" w:color="auto" w:fill="auto"/>
                </w:tcPr>
                <w:p w14:paraId="28164FEB" w14:textId="39F3209E" w:rsidR="009D53EA" w:rsidRPr="00074180" w:rsidRDefault="009D53EA" w:rsidP="00074180">
                  <w:pPr>
                    <w:spacing w:line="276" w:lineRule="auto"/>
                    <w:jc w:val="both"/>
                    <w:rPr>
                      <w:i/>
                      <w:lang w:val="en-US"/>
                    </w:rPr>
                  </w:pPr>
                  <w:r w:rsidRPr="00074180">
                    <w:rPr>
                      <w:i/>
                      <w:lang w:val="en-US"/>
                    </w:rPr>
                    <w:t>String</w:t>
                  </w:r>
                </w:p>
              </w:tc>
              <w:tc>
                <w:tcPr>
                  <w:tcW w:w="1759" w:type="dxa"/>
                  <w:shd w:val="clear" w:color="auto" w:fill="auto"/>
                </w:tcPr>
                <w:p w14:paraId="7B04A2DD" w14:textId="68EFCDB5" w:rsidR="009D53EA" w:rsidRPr="00074180" w:rsidRDefault="009D53EA" w:rsidP="00074180">
                  <w:pPr>
                    <w:spacing w:line="276" w:lineRule="auto"/>
                    <w:jc w:val="both"/>
                    <w:rPr>
                      <w:i/>
                      <w:lang w:val="en-US"/>
                    </w:rPr>
                  </w:pPr>
                  <w:r w:rsidRPr="00074180">
                    <w:rPr>
                      <w:i/>
                      <w:lang w:val="en-US"/>
                    </w:rPr>
                    <w:t>sexo</w:t>
                  </w:r>
                </w:p>
              </w:tc>
              <w:tc>
                <w:tcPr>
                  <w:tcW w:w="1950" w:type="dxa"/>
                  <w:shd w:val="clear" w:color="auto" w:fill="auto"/>
                </w:tcPr>
                <w:p w14:paraId="7BE8F6D6" w14:textId="009B2AFC" w:rsidR="009D53EA" w:rsidRPr="00074180" w:rsidRDefault="009D53EA" w:rsidP="00074180">
                  <w:pPr>
                    <w:spacing w:line="276" w:lineRule="auto"/>
                    <w:jc w:val="both"/>
                    <w:rPr>
                      <w:i/>
                      <w:lang w:val="en-US"/>
                    </w:rPr>
                  </w:pPr>
                  <w:r w:rsidRPr="00074180">
                    <w:rPr>
                      <w:i/>
                      <w:lang w:val="en-US"/>
                    </w:rPr>
                    <w:t>Masculino</w:t>
                  </w:r>
                </w:p>
              </w:tc>
            </w:tr>
            <w:tr w:rsidR="00074180" w:rsidRPr="00074180" w14:paraId="6C33AE36" w14:textId="77777777" w:rsidTr="00074180">
              <w:tc>
                <w:tcPr>
                  <w:tcW w:w="1541" w:type="dxa"/>
                  <w:shd w:val="clear" w:color="auto" w:fill="auto"/>
                </w:tcPr>
                <w:p w14:paraId="28B318F7" w14:textId="5DAB02AB" w:rsidR="009D53EA" w:rsidRPr="00074180" w:rsidRDefault="009D53EA" w:rsidP="00074180">
                  <w:pPr>
                    <w:spacing w:line="276" w:lineRule="auto"/>
                    <w:jc w:val="both"/>
                    <w:rPr>
                      <w:i/>
                      <w:lang w:val="en-US"/>
                    </w:rPr>
                  </w:pPr>
                  <w:r w:rsidRPr="00074180">
                    <w:rPr>
                      <w:i/>
                      <w:lang w:val="en-US"/>
                    </w:rPr>
                    <w:t>String</w:t>
                  </w:r>
                </w:p>
              </w:tc>
              <w:tc>
                <w:tcPr>
                  <w:tcW w:w="1759" w:type="dxa"/>
                  <w:shd w:val="clear" w:color="auto" w:fill="auto"/>
                </w:tcPr>
                <w:p w14:paraId="79D18143" w14:textId="4B149E57" w:rsidR="009D53EA" w:rsidRPr="00074180" w:rsidRDefault="009D53EA" w:rsidP="00074180">
                  <w:pPr>
                    <w:spacing w:line="276" w:lineRule="auto"/>
                    <w:jc w:val="both"/>
                    <w:rPr>
                      <w:i/>
                      <w:lang w:val="en-US"/>
                    </w:rPr>
                  </w:pPr>
                  <w:r w:rsidRPr="00074180">
                    <w:rPr>
                      <w:i/>
                      <w:lang w:val="en-US"/>
                    </w:rPr>
                    <w:t>teléfono</w:t>
                  </w:r>
                </w:p>
              </w:tc>
              <w:tc>
                <w:tcPr>
                  <w:tcW w:w="1950" w:type="dxa"/>
                  <w:shd w:val="clear" w:color="auto" w:fill="auto"/>
                </w:tcPr>
                <w:p w14:paraId="7558D6C1" w14:textId="111A86A7" w:rsidR="009D53EA" w:rsidRPr="00074180" w:rsidRDefault="009D53EA" w:rsidP="00074180">
                  <w:pPr>
                    <w:spacing w:line="276" w:lineRule="auto"/>
                    <w:jc w:val="both"/>
                    <w:rPr>
                      <w:i/>
                      <w:lang w:val="en-US"/>
                    </w:rPr>
                  </w:pPr>
                  <w:r w:rsidRPr="00074180">
                    <w:rPr>
                      <w:i/>
                      <w:lang w:val="en-US"/>
                    </w:rPr>
                    <w:t>0987765432</w:t>
                  </w:r>
                </w:p>
              </w:tc>
            </w:tr>
            <w:tr w:rsidR="00074180" w:rsidRPr="00074180" w14:paraId="7749761C" w14:textId="77777777" w:rsidTr="00074180">
              <w:tc>
                <w:tcPr>
                  <w:tcW w:w="1541" w:type="dxa"/>
                  <w:shd w:val="clear" w:color="auto" w:fill="auto"/>
                </w:tcPr>
                <w:p w14:paraId="3CDF4A47" w14:textId="7812F04C" w:rsidR="009D53EA" w:rsidRPr="00074180" w:rsidRDefault="009D53EA" w:rsidP="00074180">
                  <w:pPr>
                    <w:spacing w:line="276" w:lineRule="auto"/>
                    <w:jc w:val="both"/>
                    <w:rPr>
                      <w:i/>
                      <w:lang w:val="en-US"/>
                    </w:rPr>
                  </w:pPr>
                  <w:r w:rsidRPr="00074180">
                    <w:rPr>
                      <w:i/>
                      <w:lang w:val="en-US"/>
                    </w:rPr>
                    <w:t>String</w:t>
                  </w:r>
                </w:p>
              </w:tc>
              <w:tc>
                <w:tcPr>
                  <w:tcW w:w="1759" w:type="dxa"/>
                  <w:shd w:val="clear" w:color="auto" w:fill="auto"/>
                </w:tcPr>
                <w:p w14:paraId="5D315810" w14:textId="7F05D7F6" w:rsidR="009D53EA" w:rsidRPr="00074180" w:rsidRDefault="009D53EA" w:rsidP="00074180">
                  <w:pPr>
                    <w:spacing w:line="276" w:lineRule="auto"/>
                    <w:jc w:val="both"/>
                    <w:rPr>
                      <w:i/>
                      <w:lang w:val="en-US"/>
                    </w:rPr>
                  </w:pPr>
                  <w:r w:rsidRPr="00074180">
                    <w:rPr>
                      <w:i/>
                      <w:lang w:val="en-US"/>
                    </w:rPr>
                    <w:t>correo</w:t>
                  </w:r>
                </w:p>
              </w:tc>
              <w:tc>
                <w:tcPr>
                  <w:tcW w:w="1950" w:type="dxa"/>
                  <w:shd w:val="clear" w:color="auto" w:fill="auto"/>
                </w:tcPr>
                <w:p w14:paraId="490C4896" w14:textId="18A9E272" w:rsidR="009D53EA" w:rsidRPr="00074180" w:rsidRDefault="009D53EA" w:rsidP="00074180">
                  <w:pPr>
                    <w:spacing w:line="276" w:lineRule="auto"/>
                    <w:jc w:val="both"/>
                    <w:rPr>
                      <w:i/>
                      <w:lang w:val="en-US"/>
                    </w:rPr>
                  </w:pPr>
                  <w:hyperlink r:id="rId7" w:history="1">
                    <w:r w:rsidRPr="00074180">
                      <w:rPr>
                        <w:rStyle w:val="Hipervnculo"/>
                        <w:i/>
                        <w:lang w:val="en-US"/>
                      </w:rPr>
                      <w:t>jorge@gmail.com</w:t>
                    </w:r>
                  </w:hyperlink>
                </w:p>
              </w:tc>
            </w:tr>
            <w:tr w:rsidR="00074180" w:rsidRPr="00074180" w14:paraId="5084464A" w14:textId="77777777" w:rsidTr="00074180">
              <w:tc>
                <w:tcPr>
                  <w:tcW w:w="1541" w:type="dxa"/>
                  <w:shd w:val="clear" w:color="auto" w:fill="auto"/>
                </w:tcPr>
                <w:p w14:paraId="7447F6A4" w14:textId="3F97ACF4" w:rsidR="009D53EA" w:rsidRPr="00074180" w:rsidRDefault="009D53EA" w:rsidP="00074180">
                  <w:pPr>
                    <w:spacing w:line="276" w:lineRule="auto"/>
                    <w:jc w:val="both"/>
                    <w:rPr>
                      <w:i/>
                      <w:lang w:val="en-US"/>
                    </w:rPr>
                  </w:pPr>
                  <w:r w:rsidRPr="00074180">
                    <w:rPr>
                      <w:i/>
                      <w:lang w:val="en-US"/>
                    </w:rPr>
                    <w:t>String</w:t>
                  </w:r>
                </w:p>
              </w:tc>
              <w:tc>
                <w:tcPr>
                  <w:tcW w:w="1759" w:type="dxa"/>
                  <w:shd w:val="clear" w:color="auto" w:fill="auto"/>
                </w:tcPr>
                <w:p w14:paraId="07CDE5DF" w14:textId="3CABBA7C" w:rsidR="009D53EA" w:rsidRPr="00074180" w:rsidRDefault="009D53EA" w:rsidP="00074180">
                  <w:pPr>
                    <w:spacing w:line="276" w:lineRule="auto"/>
                    <w:jc w:val="both"/>
                    <w:rPr>
                      <w:i/>
                      <w:lang w:val="en-US"/>
                    </w:rPr>
                  </w:pPr>
                  <w:r w:rsidRPr="00074180">
                    <w:rPr>
                      <w:i/>
                      <w:lang w:val="en-US"/>
                    </w:rPr>
                    <w:t>ciudad</w:t>
                  </w:r>
                </w:p>
              </w:tc>
              <w:tc>
                <w:tcPr>
                  <w:tcW w:w="1950" w:type="dxa"/>
                  <w:shd w:val="clear" w:color="auto" w:fill="auto"/>
                </w:tcPr>
                <w:p w14:paraId="00F84BE5" w14:textId="24E28AED" w:rsidR="009D53EA" w:rsidRPr="00074180" w:rsidRDefault="009D53EA" w:rsidP="00074180">
                  <w:pPr>
                    <w:spacing w:line="276" w:lineRule="auto"/>
                    <w:jc w:val="both"/>
                    <w:rPr>
                      <w:i/>
                      <w:lang w:val="en-US"/>
                    </w:rPr>
                  </w:pPr>
                  <w:r w:rsidRPr="00074180">
                    <w:rPr>
                      <w:i/>
                      <w:lang w:val="en-US"/>
                    </w:rPr>
                    <w:t>Guayaquil</w:t>
                  </w:r>
                </w:p>
              </w:tc>
            </w:tr>
            <w:tr w:rsidR="00074180" w:rsidRPr="00074180" w14:paraId="2F38D9E4" w14:textId="77777777" w:rsidTr="00074180">
              <w:tc>
                <w:tcPr>
                  <w:tcW w:w="1541" w:type="dxa"/>
                  <w:shd w:val="clear" w:color="auto" w:fill="auto"/>
                </w:tcPr>
                <w:p w14:paraId="1A58607D" w14:textId="4B55C07E" w:rsidR="009D53EA" w:rsidRPr="00074180" w:rsidRDefault="009D53EA" w:rsidP="00074180">
                  <w:pPr>
                    <w:spacing w:line="276" w:lineRule="auto"/>
                    <w:jc w:val="both"/>
                    <w:rPr>
                      <w:i/>
                      <w:lang w:val="en-US"/>
                    </w:rPr>
                  </w:pPr>
                  <w:r w:rsidRPr="00074180">
                    <w:rPr>
                      <w:i/>
                      <w:lang w:val="en-US"/>
                    </w:rPr>
                    <w:t>String</w:t>
                  </w:r>
                </w:p>
              </w:tc>
              <w:tc>
                <w:tcPr>
                  <w:tcW w:w="1759" w:type="dxa"/>
                  <w:shd w:val="clear" w:color="auto" w:fill="auto"/>
                </w:tcPr>
                <w:p w14:paraId="4B7A58A0" w14:textId="6E8A51BD" w:rsidR="009D53EA" w:rsidRPr="00074180" w:rsidRDefault="009D53EA" w:rsidP="00074180">
                  <w:pPr>
                    <w:spacing w:line="276" w:lineRule="auto"/>
                    <w:jc w:val="both"/>
                    <w:rPr>
                      <w:i/>
                      <w:lang w:val="en-US"/>
                    </w:rPr>
                  </w:pPr>
                  <w:r w:rsidRPr="00074180">
                    <w:rPr>
                      <w:i/>
                    </w:rPr>
                    <w:t>codigoAcceso</w:t>
                  </w:r>
                </w:p>
              </w:tc>
              <w:tc>
                <w:tcPr>
                  <w:tcW w:w="1950" w:type="dxa"/>
                  <w:shd w:val="clear" w:color="auto" w:fill="auto"/>
                </w:tcPr>
                <w:p w14:paraId="2FA6DB53" w14:textId="0CDCD645" w:rsidR="009D53EA" w:rsidRPr="00074180" w:rsidRDefault="009D53EA" w:rsidP="00074180">
                  <w:pPr>
                    <w:spacing w:line="276" w:lineRule="auto"/>
                    <w:jc w:val="both"/>
                    <w:rPr>
                      <w:i/>
                      <w:lang w:val="en-US"/>
                    </w:rPr>
                  </w:pPr>
                  <w:r w:rsidRPr="00074180">
                    <w:rPr>
                      <w:i/>
                      <w:lang w:val="en-US"/>
                    </w:rPr>
                    <w:t>1234</w:t>
                  </w:r>
                </w:p>
              </w:tc>
            </w:tr>
            <w:tr w:rsidR="009D53EA" w:rsidRPr="00074180" w14:paraId="01C9EDCC" w14:textId="77777777" w:rsidTr="00074180">
              <w:tc>
                <w:tcPr>
                  <w:tcW w:w="1541" w:type="dxa"/>
                  <w:shd w:val="clear" w:color="auto" w:fill="auto"/>
                </w:tcPr>
                <w:p w14:paraId="57879849" w14:textId="5A4A35F5" w:rsidR="009D53EA" w:rsidRPr="00074180" w:rsidRDefault="009D53EA" w:rsidP="00074180">
                  <w:pPr>
                    <w:spacing w:line="276" w:lineRule="auto"/>
                    <w:jc w:val="both"/>
                    <w:rPr>
                      <w:i/>
                      <w:lang w:val="en-US"/>
                    </w:rPr>
                  </w:pPr>
                  <w:r w:rsidRPr="00074180">
                    <w:rPr>
                      <w:i/>
                    </w:rPr>
                    <w:t>String</w:t>
                  </w:r>
                </w:p>
              </w:tc>
              <w:tc>
                <w:tcPr>
                  <w:tcW w:w="1759" w:type="dxa"/>
                  <w:shd w:val="clear" w:color="auto" w:fill="auto"/>
                </w:tcPr>
                <w:p w14:paraId="07EA1A90" w14:textId="08F71F2F" w:rsidR="009D53EA" w:rsidRPr="00074180" w:rsidRDefault="009D53EA" w:rsidP="00074180">
                  <w:pPr>
                    <w:spacing w:line="276" w:lineRule="auto"/>
                    <w:jc w:val="both"/>
                    <w:rPr>
                      <w:i/>
                    </w:rPr>
                  </w:pPr>
                  <w:r w:rsidRPr="00074180">
                    <w:rPr>
                      <w:i/>
                    </w:rPr>
                    <w:t>usuario</w:t>
                  </w:r>
                </w:p>
              </w:tc>
              <w:tc>
                <w:tcPr>
                  <w:tcW w:w="1950" w:type="dxa"/>
                  <w:shd w:val="clear" w:color="auto" w:fill="auto"/>
                </w:tcPr>
                <w:p w14:paraId="3B09CB52" w14:textId="5F1454EB" w:rsidR="009D53EA" w:rsidRPr="00074180" w:rsidRDefault="009D53EA" w:rsidP="00074180">
                  <w:pPr>
                    <w:spacing w:line="276" w:lineRule="auto"/>
                    <w:jc w:val="both"/>
                    <w:rPr>
                      <w:i/>
                      <w:lang w:val="en-US"/>
                    </w:rPr>
                  </w:pPr>
                  <w:proofErr w:type="spellStart"/>
                  <w:r w:rsidRPr="00074180">
                    <w:rPr>
                      <w:i/>
                    </w:rPr>
                    <w:t>jvelez</w:t>
                  </w:r>
                  <w:proofErr w:type="spellEnd"/>
                </w:p>
              </w:tc>
            </w:tr>
            <w:tr w:rsidR="009D53EA" w:rsidRPr="00074180" w14:paraId="3F3F18DD" w14:textId="77777777" w:rsidTr="00074180">
              <w:tc>
                <w:tcPr>
                  <w:tcW w:w="1541" w:type="dxa"/>
                  <w:shd w:val="clear" w:color="auto" w:fill="auto"/>
                </w:tcPr>
                <w:p w14:paraId="1AFFF71E" w14:textId="5640451C" w:rsidR="009D53EA" w:rsidRPr="00074180" w:rsidRDefault="009D53EA" w:rsidP="00074180">
                  <w:pPr>
                    <w:spacing w:line="276" w:lineRule="auto"/>
                    <w:jc w:val="both"/>
                    <w:rPr>
                      <w:i/>
                    </w:rPr>
                  </w:pPr>
                  <w:r w:rsidRPr="00074180">
                    <w:rPr>
                      <w:i/>
                    </w:rPr>
                    <w:t>String</w:t>
                  </w:r>
                </w:p>
              </w:tc>
              <w:tc>
                <w:tcPr>
                  <w:tcW w:w="1759" w:type="dxa"/>
                  <w:shd w:val="clear" w:color="auto" w:fill="auto"/>
                </w:tcPr>
                <w:p w14:paraId="68B7F47D" w14:textId="1E333BEC" w:rsidR="009D53EA" w:rsidRPr="00074180" w:rsidRDefault="009D53EA" w:rsidP="00074180">
                  <w:pPr>
                    <w:spacing w:line="276" w:lineRule="auto"/>
                    <w:jc w:val="both"/>
                    <w:rPr>
                      <w:i/>
                    </w:rPr>
                  </w:pPr>
                  <w:r w:rsidRPr="00074180">
                    <w:rPr>
                      <w:i/>
                    </w:rPr>
                    <w:t>contraseña</w:t>
                  </w:r>
                </w:p>
              </w:tc>
              <w:tc>
                <w:tcPr>
                  <w:tcW w:w="1950" w:type="dxa"/>
                  <w:shd w:val="clear" w:color="auto" w:fill="auto"/>
                </w:tcPr>
                <w:p w14:paraId="742B6142" w14:textId="61ADFCF3" w:rsidR="009D53EA" w:rsidRPr="00074180" w:rsidRDefault="009D53EA" w:rsidP="00074180">
                  <w:pPr>
                    <w:spacing w:line="276" w:lineRule="auto"/>
                    <w:jc w:val="both"/>
                    <w:rPr>
                      <w:i/>
                    </w:rPr>
                  </w:pPr>
                  <w:r w:rsidRPr="00074180">
                    <w:rPr>
                      <w:i/>
                    </w:rPr>
                    <w:t>velez123</w:t>
                  </w:r>
                </w:p>
              </w:tc>
            </w:tr>
          </w:tbl>
          <w:p w14:paraId="05C12D57" w14:textId="6A1AD0CC" w:rsidR="00D462AB" w:rsidRPr="00DF08D8" w:rsidRDefault="00D462AB" w:rsidP="00DF08D8">
            <w:pPr>
              <w:spacing w:line="276" w:lineRule="auto"/>
              <w:jc w:val="both"/>
              <w:rPr>
                <w:i/>
                <w:lang w:val="en-US"/>
              </w:rPr>
            </w:pPr>
          </w:p>
          <w:p w14:paraId="5EF509A4" w14:textId="77777777" w:rsidR="00025B2A" w:rsidRPr="00527456" w:rsidRDefault="00C329B0" w:rsidP="0009623A">
            <w:pPr>
              <w:numPr>
                <w:ilvl w:val="0"/>
                <w:numId w:val="6"/>
              </w:numPr>
              <w:spacing w:line="276" w:lineRule="auto"/>
              <w:ind w:left="709"/>
              <w:jc w:val="both"/>
              <w:rPr>
                <w:i/>
              </w:rPr>
            </w:pPr>
            <w:r w:rsidRPr="00527456">
              <w:rPr>
                <w:i/>
              </w:rPr>
              <w:t xml:space="preserve">Hacer clic en el botón </w:t>
            </w:r>
            <w:r w:rsidR="00E21CE2" w:rsidRPr="00527456">
              <w:rPr>
                <w:i/>
              </w:rPr>
              <w:t>Registrar</w:t>
            </w:r>
            <w:r w:rsidRPr="00527456">
              <w:rPr>
                <w:i/>
              </w:rPr>
              <w:t>.</w:t>
            </w:r>
          </w:p>
        </w:tc>
      </w:tr>
      <w:tr w:rsidR="00C329B0" w:rsidRPr="00C329B0" w14:paraId="3B250176" w14:textId="77777777" w:rsidTr="0009623A">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3692BA83" w14:textId="77777777" w:rsidR="00C329B0" w:rsidRPr="00C329B0" w:rsidRDefault="00C329B0" w:rsidP="00C329B0">
            <w:pPr>
              <w:spacing w:line="276" w:lineRule="auto"/>
              <w:jc w:val="both"/>
              <w:rPr>
                <w:i/>
              </w:rPr>
            </w:pPr>
            <w:r w:rsidRPr="00C329B0">
              <w:rPr>
                <w:b/>
                <w:bCs/>
                <w:i/>
              </w:rPr>
              <w:t>Requisito previo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360A106D" w14:textId="5B587A02" w:rsidR="00C329B0" w:rsidRPr="00527456" w:rsidRDefault="009D53EA" w:rsidP="00C329B0">
            <w:pPr>
              <w:spacing w:line="276" w:lineRule="auto"/>
              <w:jc w:val="both"/>
              <w:rPr>
                <w:i/>
              </w:rPr>
            </w:pPr>
            <w:r>
              <w:rPr>
                <w:i/>
              </w:rPr>
              <w:t xml:space="preserve">El operador debe </w:t>
            </w:r>
            <w:r w:rsidR="00C329B0" w:rsidRPr="00527456">
              <w:rPr>
                <w:i/>
              </w:rPr>
              <w:t>ingresado correctamente al sistema.</w:t>
            </w:r>
          </w:p>
        </w:tc>
      </w:tr>
      <w:tr w:rsidR="00C329B0" w:rsidRPr="00C329B0" w14:paraId="07D22E44" w14:textId="77777777" w:rsidTr="0009623A">
        <w:trPr>
          <w:trHeight w:val="340"/>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15B5D9DF" w14:textId="77777777" w:rsidR="00C329B0" w:rsidRPr="00C329B0" w:rsidRDefault="00C329B0" w:rsidP="00C329B0">
            <w:pPr>
              <w:spacing w:line="276" w:lineRule="auto"/>
              <w:jc w:val="both"/>
              <w:rPr>
                <w:i/>
              </w:rPr>
            </w:pPr>
            <w:r w:rsidRPr="00C329B0">
              <w:rPr>
                <w:b/>
                <w:bCs/>
                <w:i/>
              </w:rPr>
              <w:t>Resultado esperado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7C73F6DB" w14:textId="77777777" w:rsidR="00C329B0" w:rsidRPr="00527456" w:rsidRDefault="00C329B0" w:rsidP="00C329B0">
            <w:pPr>
              <w:spacing w:line="276" w:lineRule="auto"/>
              <w:jc w:val="both"/>
              <w:rPr>
                <w:i/>
              </w:rPr>
            </w:pPr>
            <w:r w:rsidRPr="00527456">
              <w:rPr>
                <w:i/>
              </w:rPr>
              <w:t xml:space="preserve">El </w:t>
            </w:r>
            <w:r w:rsidR="00C710AE" w:rsidRPr="00527456">
              <w:rPr>
                <w:i/>
              </w:rPr>
              <w:t>administrador</w:t>
            </w:r>
            <w:r w:rsidRPr="00527456">
              <w:rPr>
                <w:i/>
              </w:rPr>
              <w:t xml:space="preserve"> será registrado en la aplicación. </w:t>
            </w:r>
          </w:p>
        </w:tc>
      </w:tr>
      <w:tr w:rsidR="00C329B0" w:rsidRPr="00C329B0" w14:paraId="60A1A83E" w14:textId="77777777" w:rsidTr="0009623A">
        <w:trPr>
          <w:trHeight w:val="38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2545A02D" w14:textId="77777777" w:rsidR="00C329B0" w:rsidRPr="00C329B0" w:rsidRDefault="00C329B0" w:rsidP="00C329B0">
            <w:pPr>
              <w:spacing w:line="276" w:lineRule="auto"/>
              <w:jc w:val="both"/>
              <w:rPr>
                <w:i/>
              </w:rPr>
            </w:pPr>
            <w:r w:rsidRPr="00C329B0">
              <w:rPr>
                <w:b/>
                <w:bCs/>
                <w:i/>
              </w:rPr>
              <w:t>Resultado obtenido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7B1E9E09" w14:textId="77777777" w:rsidR="00C329B0" w:rsidRPr="00527456" w:rsidRDefault="00C329B0" w:rsidP="00C329B0">
            <w:pPr>
              <w:spacing w:line="276" w:lineRule="auto"/>
              <w:jc w:val="both"/>
              <w:rPr>
                <w:i/>
              </w:rPr>
            </w:pPr>
            <w:r w:rsidRPr="00527456">
              <w:rPr>
                <w:i/>
              </w:rPr>
              <w:t xml:space="preserve">Se ha ingresado correctamente el </w:t>
            </w:r>
            <w:r w:rsidR="00A54019" w:rsidRPr="00527456">
              <w:rPr>
                <w:i/>
              </w:rPr>
              <w:t>administrador</w:t>
            </w:r>
            <w:r w:rsidRPr="00527456">
              <w:rPr>
                <w:i/>
              </w:rPr>
              <w:t>.</w:t>
            </w:r>
          </w:p>
        </w:tc>
      </w:tr>
      <w:tr w:rsidR="00C329B0" w:rsidRPr="00C329B0" w14:paraId="0384CC00" w14:textId="77777777" w:rsidTr="0009623A">
        <w:trPr>
          <w:trHeight w:val="393"/>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34C03ECC" w14:textId="77777777" w:rsidR="00C329B0" w:rsidRPr="00C329B0" w:rsidRDefault="00C329B0" w:rsidP="00C329B0">
            <w:pPr>
              <w:spacing w:line="276" w:lineRule="auto"/>
              <w:jc w:val="both"/>
              <w:rPr>
                <w:i/>
              </w:rPr>
            </w:pPr>
            <w:r w:rsidRPr="00C329B0">
              <w:rPr>
                <w:b/>
                <w:bCs/>
                <w:i/>
              </w:rPr>
              <w:t>Estado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4E35DDA4" w14:textId="77777777" w:rsidR="00C329B0" w:rsidRPr="00527456" w:rsidRDefault="00C329B0" w:rsidP="00C329B0">
            <w:pPr>
              <w:spacing w:line="276" w:lineRule="auto"/>
              <w:jc w:val="both"/>
              <w:rPr>
                <w:i/>
              </w:rPr>
            </w:pPr>
            <w:r w:rsidRPr="00527456">
              <w:rPr>
                <w:i/>
              </w:rPr>
              <w:t>Exitoso</w:t>
            </w:r>
          </w:p>
        </w:tc>
      </w:tr>
      <w:tr w:rsidR="00C329B0" w:rsidRPr="00C329B0" w14:paraId="2A539E17" w14:textId="77777777" w:rsidTr="0009623A">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1892D34D" w14:textId="77777777" w:rsidR="00C329B0" w:rsidRPr="00C329B0" w:rsidRDefault="00C329B0" w:rsidP="00C329B0">
            <w:pPr>
              <w:spacing w:line="276" w:lineRule="auto"/>
              <w:jc w:val="both"/>
              <w:rPr>
                <w:i/>
              </w:rPr>
            </w:pPr>
            <w:r w:rsidRPr="00C329B0">
              <w:rPr>
                <w:b/>
                <w:bCs/>
                <w:i/>
              </w:rPr>
              <w:t>Observaciones</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53C0E665" w14:textId="025C76B1" w:rsidR="00C329B0" w:rsidRPr="00527456" w:rsidRDefault="00C329B0" w:rsidP="00C329B0">
            <w:pPr>
              <w:spacing w:line="276" w:lineRule="auto"/>
              <w:jc w:val="both"/>
              <w:rPr>
                <w:i/>
              </w:rPr>
            </w:pPr>
            <w:r w:rsidRPr="00527456">
              <w:rPr>
                <w:i/>
              </w:rPr>
              <w:t xml:space="preserve"> </w:t>
            </w:r>
            <w:r w:rsidR="009D53EA">
              <w:rPr>
                <w:i/>
              </w:rPr>
              <w:t>El operador es el encargado de registrar al administrador y proporcionarle permisos para que pueda realizar cambios dentro del sistema.</w:t>
            </w:r>
          </w:p>
        </w:tc>
      </w:tr>
    </w:tbl>
    <w:p w14:paraId="64E49352" w14:textId="77777777" w:rsidR="00E21CE2" w:rsidRDefault="00E21CE2" w:rsidP="00A15912">
      <w:pPr>
        <w:spacing w:line="276" w:lineRule="auto"/>
        <w:ind w:left="709"/>
        <w:jc w:val="both"/>
        <w:rPr>
          <w:i/>
          <w:color w:val="0000FF"/>
        </w:rPr>
      </w:pPr>
    </w:p>
    <w:tbl>
      <w:tblPr>
        <w:tblW w:w="8928" w:type="dxa"/>
        <w:tblInd w:w="712" w:type="dxa"/>
        <w:tblCellMar>
          <w:left w:w="0" w:type="dxa"/>
          <w:right w:w="0" w:type="dxa"/>
        </w:tblCellMar>
        <w:tblLook w:val="04A0" w:firstRow="1" w:lastRow="0" w:firstColumn="1" w:lastColumn="0" w:noHBand="0" w:noVBand="1"/>
      </w:tblPr>
      <w:tblGrid>
        <w:gridCol w:w="2825"/>
        <w:gridCol w:w="6103"/>
      </w:tblGrid>
      <w:tr w:rsidR="00E21CE2" w:rsidRPr="00C329B0" w14:paraId="6240B309" w14:textId="77777777" w:rsidTr="005A4007">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2FF4AF1F" w14:textId="77777777" w:rsidR="00E21CE2" w:rsidRPr="00C329B0" w:rsidRDefault="00E21CE2" w:rsidP="005A4007">
            <w:pPr>
              <w:spacing w:line="276" w:lineRule="auto"/>
              <w:jc w:val="both"/>
              <w:rPr>
                <w:i/>
              </w:rPr>
            </w:pPr>
            <w:r w:rsidRPr="00C329B0">
              <w:rPr>
                <w:b/>
                <w:bCs/>
                <w:i/>
              </w:rPr>
              <w:t>Código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58EEF52D" w14:textId="77777777" w:rsidR="00E21CE2" w:rsidRPr="00527456" w:rsidRDefault="00E21CE2" w:rsidP="005A4007">
            <w:pPr>
              <w:spacing w:line="276" w:lineRule="auto"/>
              <w:jc w:val="both"/>
              <w:rPr>
                <w:i/>
              </w:rPr>
            </w:pPr>
            <w:r w:rsidRPr="00527456">
              <w:rPr>
                <w:i/>
              </w:rPr>
              <w:t>CP-002</w:t>
            </w:r>
          </w:p>
        </w:tc>
      </w:tr>
      <w:tr w:rsidR="00E21CE2" w:rsidRPr="00C329B0" w14:paraId="2D85CF7E" w14:textId="77777777" w:rsidTr="005A4007">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67214B7D" w14:textId="77777777" w:rsidR="00E21CE2" w:rsidRPr="00C329B0" w:rsidRDefault="00E21CE2" w:rsidP="005A4007">
            <w:pPr>
              <w:spacing w:line="276" w:lineRule="auto"/>
              <w:jc w:val="both"/>
              <w:rPr>
                <w:i/>
              </w:rPr>
            </w:pPr>
            <w:r w:rsidRPr="00C329B0">
              <w:rPr>
                <w:b/>
                <w:bCs/>
                <w:i/>
              </w:rPr>
              <w:t>Caso de prueba</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0359F7D8" w14:textId="77777777" w:rsidR="00E21CE2" w:rsidRPr="00527456" w:rsidRDefault="00E21CE2" w:rsidP="005A4007">
            <w:pPr>
              <w:spacing w:line="276" w:lineRule="auto"/>
              <w:jc w:val="both"/>
              <w:rPr>
                <w:i/>
              </w:rPr>
            </w:pPr>
            <w:r w:rsidRPr="00527456">
              <w:rPr>
                <w:i/>
              </w:rPr>
              <w:t xml:space="preserve">Registro de Chofer </w:t>
            </w:r>
          </w:p>
        </w:tc>
      </w:tr>
      <w:tr w:rsidR="00E21CE2" w:rsidRPr="00C329B0" w14:paraId="757FF338" w14:textId="77777777" w:rsidTr="005A4007">
        <w:trPr>
          <w:trHeight w:val="447"/>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0175ED31" w14:textId="77777777" w:rsidR="00E21CE2" w:rsidRPr="00C329B0" w:rsidRDefault="00E21CE2" w:rsidP="005A4007">
            <w:pPr>
              <w:spacing w:line="276" w:lineRule="auto"/>
              <w:jc w:val="both"/>
              <w:rPr>
                <w:i/>
              </w:rPr>
            </w:pPr>
            <w:r w:rsidRPr="00C329B0">
              <w:rPr>
                <w:b/>
                <w:bCs/>
                <w:i/>
              </w:rPr>
              <w:lastRenderedPageBreak/>
              <w:t>Responsable</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2419312B" w14:textId="77777777" w:rsidR="00E21CE2" w:rsidRPr="00527456" w:rsidRDefault="00E21CE2" w:rsidP="005A4007">
            <w:pPr>
              <w:spacing w:line="276" w:lineRule="auto"/>
              <w:jc w:val="both"/>
              <w:rPr>
                <w:i/>
              </w:rPr>
            </w:pPr>
            <w:r w:rsidRPr="00527456">
              <w:rPr>
                <w:i/>
              </w:rPr>
              <w:t>Desarrolladores</w:t>
            </w:r>
          </w:p>
        </w:tc>
      </w:tr>
      <w:tr w:rsidR="00E21CE2" w:rsidRPr="00C329B0" w14:paraId="350347D4" w14:textId="77777777" w:rsidTr="005A4007">
        <w:trPr>
          <w:trHeight w:val="1436"/>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48A2A451" w14:textId="77777777" w:rsidR="00E21CE2" w:rsidRPr="00C329B0" w:rsidRDefault="00E21CE2" w:rsidP="005A4007">
            <w:pPr>
              <w:spacing w:line="276" w:lineRule="auto"/>
              <w:jc w:val="both"/>
              <w:rPr>
                <w:i/>
              </w:rPr>
            </w:pPr>
            <w:r w:rsidRPr="00C329B0">
              <w:rPr>
                <w:b/>
                <w:bCs/>
                <w:i/>
              </w:rPr>
              <w:t>Descripción de la prueba</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22868820" w14:textId="2ACB4B74" w:rsidR="00E21CE2" w:rsidRDefault="00E21CE2" w:rsidP="005A4007">
            <w:pPr>
              <w:numPr>
                <w:ilvl w:val="0"/>
                <w:numId w:val="5"/>
              </w:numPr>
              <w:tabs>
                <w:tab w:val="clear" w:pos="720"/>
                <w:tab w:val="num" w:pos="372"/>
              </w:tabs>
              <w:spacing w:line="276" w:lineRule="auto"/>
              <w:ind w:left="709"/>
              <w:jc w:val="both"/>
              <w:rPr>
                <w:i/>
              </w:rPr>
            </w:pPr>
            <w:r w:rsidRPr="00527456">
              <w:rPr>
                <w:i/>
              </w:rPr>
              <w:t>Se ingresan los siguientes parámetros:</w:t>
            </w:r>
          </w:p>
          <w:tbl>
            <w:tblPr>
              <w:tblW w:w="0" w:type="auto"/>
              <w:tblInd w:w="5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1"/>
              <w:gridCol w:w="1759"/>
              <w:gridCol w:w="1950"/>
            </w:tblGrid>
            <w:tr w:rsidR="00074180" w:rsidRPr="00074180" w14:paraId="47B9A1AC" w14:textId="77777777" w:rsidTr="00074180">
              <w:tc>
                <w:tcPr>
                  <w:tcW w:w="1541" w:type="dxa"/>
                  <w:shd w:val="clear" w:color="auto" w:fill="auto"/>
                </w:tcPr>
                <w:p w14:paraId="14F2D79F" w14:textId="77777777" w:rsidR="005F44AF" w:rsidRPr="00074180" w:rsidRDefault="005F44AF" w:rsidP="00074180">
                  <w:pPr>
                    <w:spacing w:line="276" w:lineRule="auto"/>
                    <w:jc w:val="both"/>
                    <w:rPr>
                      <w:i/>
                      <w:lang w:val="en-US"/>
                    </w:rPr>
                  </w:pPr>
                </w:p>
              </w:tc>
              <w:tc>
                <w:tcPr>
                  <w:tcW w:w="1759" w:type="dxa"/>
                  <w:shd w:val="clear" w:color="auto" w:fill="auto"/>
                </w:tcPr>
                <w:p w14:paraId="43469E31" w14:textId="77777777" w:rsidR="005F44AF" w:rsidRPr="00074180" w:rsidRDefault="005F44AF" w:rsidP="00074180">
                  <w:pPr>
                    <w:spacing w:line="276" w:lineRule="auto"/>
                    <w:jc w:val="both"/>
                    <w:rPr>
                      <w:i/>
                      <w:lang w:val="en-US"/>
                    </w:rPr>
                  </w:pPr>
                </w:p>
              </w:tc>
              <w:tc>
                <w:tcPr>
                  <w:tcW w:w="1950" w:type="dxa"/>
                  <w:shd w:val="clear" w:color="auto" w:fill="auto"/>
                </w:tcPr>
                <w:p w14:paraId="072F96D2" w14:textId="77777777" w:rsidR="005F44AF" w:rsidRPr="00074180" w:rsidRDefault="005F44AF" w:rsidP="00074180">
                  <w:pPr>
                    <w:spacing w:line="276" w:lineRule="auto"/>
                    <w:jc w:val="both"/>
                    <w:rPr>
                      <w:i/>
                      <w:lang w:val="en-US"/>
                    </w:rPr>
                  </w:pPr>
                </w:p>
              </w:tc>
            </w:tr>
            <w:tr w:rsidR="00074180" w:rsidRPr="00074180" w14:paraId="10DAE7DD" w14:textId="77777777" w:rsidTr="00074180">
              <w:tc>
                <w:tcPr>
                  <w:tcW w:w="1541" w:type="dxa"/>
                  <w:shd w:val="clear" w:color="auto" w:fill="auto"/>
                </w:tcPr>
                <w:p w14:paraId="377C23D8" w14:textId="0E3DCBAB" w:rsidR="00AB51D2" w:rsidRPr="00074180" w:rsidRDefault="00AB51D2" w:rsidP="00074180">
                  <w:pPr>
                    <w:spacing w:line="276" w:lineRule="auto"/>
                    <w:jc w:val="both"/>
                    <w:rPr>
                      <w:i/>
                      <w:lang w:val="en-US"/>
                    </w:rPr>
                  </w:pPr>
                  <w:r w:rsidRPr="00074180">
                    <w:rPr>
                      <w:i/>
                      <w:lang w:val="en-US"/>
                    </w:rPr>
                    <w:t>Tipo de Dato</w:t>
                  </w:r>
                </w:p>
              </w:tc>
              <w:tc>
                <w:tcPr>
                  <w:tcW w:w="1759" w:type="dxa"/>
                  <w:shd w:val="clear" w:color="auto" w:fill="auto"/>
                </w:tcPr>
                <w:p w14:paraId="3077DF93" w14:textId="69AE75CC" w:rsidR="00AB51D2" w:rsidRPr="00074180" w:rsidRDefault="00AB51D2" w:rsidP="00074180">
                  <w:pPr>
                    <w:spacing w:line="276" w:lineRule="auto"/>
                    <w:jc w:val="both"/>
                    <w:rPr>
                      <w:i/>
                      <w:lang w:val="en-US"/>
                    </w:rPr>
                  </w:pPr>
                  <w:r w:rsidRPr="00074180">
                    <w:rPr>
                      <w:i/>
                      <w:lang w:val="en-US"/>
                    </w:rPr>
                    <w:t>Nombre de parametro</w:t>
                  </w:r>
                </w:p>
              </w:tc>
              <w:tc>
                <w:tcPr>
                  <w:tcW w:w="1950" w:type="dxa"/>
                  <w:shd w:val="clear" w:color="auto" w:fill="auto"/>
                </w:tcPr>
                <w:p w14:paraId="01C8D689" w14:textId="7F8F9CCA" w:rsidR="00AB51D2" w:rsidRPr="00074180" w:rsidRDefault="00AB51D2" w:rsidP="00074180">
                  <w:pPr>
                    <w:spacing w:line="276" w:lineRule="auto"/>
                    <w:jc w:val="both"/>
                    <w:rPr>
                      <w:i/>
                      <w:lang w:val="en-US"/>
                    </w:rPr>
                  </w:pPr>
                  <w:r w:rsidRPr="00074180">
                    <w:rPr>
                      <w:i/>
                      <w:lang w:val="en-US"/>
                    </w:rPr>
                    <w:t>Valor parametro</w:t>
                  </w:r>
                </w:p>
              </w:tc>
            </w:tr>
            <w:tr w:rsidR="00AB51D2" w:rsidRPr="00074180" w14:paraId="3E3B63B5" w14:textId="77777777" w:rsidTr="00074180">
              <w:tc>
                <w:tcPr>
                  <w:tcW w:w="1541" w:type="dxa"/>
                  <w:shd w:val="clear" w:color="auto" w:fill="auto"/>
                </w:tcPr>
                <w:p w14:paraId="44203F68" w14:textId="57893609" w:rsidR="00AB51D2" w:rsidRPr="00074180" w:rsidRDefault="00AB51D2" w:rsidP="00074180">
                  <w:pPr>
                    <w:spacing w:line="276" w:lineRule="auto"/>
                    <w:jc w:val="both"/>
                    <w:rPr>
                      <w:i/>
                      <w:lang w:val="en-US"/>
                    </w:rPr>
                  </w:pPr>
                  <w:r w:rsidRPr="00074180">
                    <w:rPr>
                      <w:i/>
                      <w:lang w:val="en-US"/>
                    </w:rPr>
                    <w:t>String</w:t>
                  </w:r>
                </w:p>
              </w:tc>
              <w:tc>
                <w:tcPr>
                  <w:tcW w:w="1759" w:type="dxa"/>
                  <w:shd w:val="clear" w:color="auto" w:fill="auto"/>
                </w:tcPr>
                <w:p w14:paraId="242D443C" w14:textId="7D80EC42" w:rsidR="00AB51D2" w:rsidRPr="00074180" w:rsidRDefault="00AB51D2" w:rsidP="00074180">
                  <w:pPr>
                    <w:spacing w:line="276" w:lineRule="auto"/>
                    <w:jc w:val="both"/>
                    <w:rPr>
                      <w:i/>
                      <w:lang w:val="en-US"/>
                    </w:rPr>
                  </w:pPr>
                  <w:r w:rsidRPr="00074180">
                    <w:rPr>
                      <w:i/>
                      <w:lang w:val="en-US"/>
                    </w:rPr>
                    <w:t>licencia</w:t>
                  </w:r>
                </w:p>
              </w:tc>
              <w:tc>
                <w:tcPr>
                  <w:tcW w:w="1950" w:type="dxa"/>
                  <w:shd w:val="clear" w:color="auto" w:fill="auto"/>
                </w:tcPr>
                <w:p w14:paraId="779F8843" w14:textId="75C8CC87" w:rsidR="00AB51D2" w:rsidRPr="00074180" w:rsidRDefault="00AB51D2" w:rsidP="00074180">
                  <w:pPr>
                    <w:spacing w:line="276" w:lineRule="auto"/>
                    <w:jc w:val="both"/>
                    <w:rPr>
                      <w:i/>
                      <w:lang w:val="en-US"/>
                    </w:rPr>
                  </w:pPr>
                  <w:r w:rsidRPr="00074180">
                    <w:rPr>
                      <w:i/>
                      <w:lang w:val="en-US"/>
                    </w:rPr>
                    <w:t>123hh445</w:t>
                  </w:r>
                </w:p>
              </w:tc>
            </w:tr>
            <w:tr w:rsidR="00074180" w:rsidRPr="00074180" w14:paraId="696FF308" w14:textId="77777777" w:rsidTr="00074180">
              <w:tc>
                <w:tcPr>
                  <w:tcW w:w="1541" w:type="dxa"/>
                  <w:shd w:val="clear" w:color="auto" w:fill="auto"/>
                </w:tcPr>
                <w:p w14:paraId="38FDD591" w14:textId="77777777" w:rsidR="00AB51D2" w:rsidRPr="00074180" w:rsidRDefault="00AB51D2" w:rsidP="00074180">
                  <w:pPr>
                    <w:spacing w:line="276" w:lineRule="auto"/>
                    <w:jc w:val="both"/>
                    <w:rPr>
                      <w:i/>
                      <w:lang w:val="en-US"/>
                    </w:rPr>
                  </w:pPr>
                  <w:r w:rsidRPr="00074180">
                    <w:rPr>
                      <w:i/>
                      <w:lang w:val="en-US"/>
                    </w:rPr>
                    <w:t>String</w:t>
                  </w:r>
                </w:p>
              </w:tc>
              <w:tc>
                <w:tcPr>
                  <w:tcW w:w="1759" w:type="dxa"/>
                  <w:shd w:val="clear" w:color="auto" w:fill="auto"/>
                </w:tcPr>
                <w:p w14:paraId="7CF6E2B4" w14:textId="77777777" w:rsidR="00AB51D2" w:rsidRPr="00074180" w:rsidRDefault="00AB51D2" w:rsidP="00074180">
                  <w:pPr>
                    <w:spacing w:line="276" w:lineRule="auto"/>
                    <w:jc w:val="both"/>
                    <w:rPr>
                      <w:i/>
                      <w:lang w:val="en-US"/>
                    </w:rPr>
                  </w:pPr>
                  <w:r w:rsidRPr="00074180">
                    <w:rPr>
                      <w:i/>
                      <w:lang w:val="en-US"/>
                    </w:rPr>
                    <w:t>nombre</w:t>
                  </w:r>
                </w:p>
              </w:tc>
              <w:tc>
                <w:tcPr>
                  <w:tcW w:w="1950" w:type="dxa"/>
                  <w:shd w:val="clear" w:color="auto" w:fill="auto"/>
                </w:tcPr>
                <w:p w14:paraId="26641B16" w14:textId="3DC7F625" w:rsidR="00AB51D2" w:rsidRPr="00074180" w:rsidRDefault="00AB51D2" w:rsidP="00074180">
                  <w:pPr>
                    <w:spacing w:line="276" w:lineRule="auto"/>
                    <w:jc w:val="both"/>
                    <w:rPr>
                      <w:i/>
                      <w:lang w:val="en-US"/>
                    </w:rPr>
                  </w:pPr>
                  <w:r w:rsidRPr="00074180">
                    <w:rPr>
                      <w:i/>
                      <w:lang w:val="en-US"/>
                    </w:rPr>
                    <w:t>Jose Peralta</w:t>
                  </w:r>
                </w:p>
              </w:tc>
            </w:tr>
            <w:tr w:rsidR="00074180" w:rsidRPr="00074180" w14:paraId="1E48B2BD" w14:textId="77777777" w:rsidTr="00074180">
              <w:tc>
                <w:tcPr>
                  <w:tcW w:w="1541" w:type="dxa"/>
                  <w:shd w:val="clear" w:color="auto" w:fill="auto"/>
                </w:tcPr>
                <w:p w14:paraId="06CB6429" w14:textId="77777777" w:rsidR="00AB51D2" w:rsidRPr="00074180" w:rsidRDefault="00AB51D2" w:rsidP="00074180">
                  <w:pPr>
                    <w:spacing w:line="276" w:lineRule="auto"/>
                    <w:jc w:val="both"/>
                    <w:rPr>
                      <w:i/>
                      <w:lang w:val="en-US"/>
                    </w:rPr>
                  </w:pPr>
                  <w:r w:rsidRPr="00074180">
                    <w:rPr>
                      <w:i/>
                      <w:lang w:val="en-US"/>
                    </w:rPr>
                    <w:t>String</w:t>
                  </w:r>
                </w:p>
              </w:tc>
              <w:tc>
                <w:tcPr>
                  <w:tcW w:w="1759" w:type="dxa"/>
                  <w:shd w:val="clear" w:color="auto" w:fill="auto"/>
                </w:tcPr>
                <w:p w14:paraId="43CE1BBC" w14:textId="77777777" w:rsidR="00AB51D2" w:rsidRPr="00074180" w:rsidRDefault="00AB51D2" w:rsidP="00074180">
                  <w:pPr>
                    <w:spacing w:line="276" w:lineRule="auto"/>
                    <w:jc w:val="both"/>
                    <w:rPr>
                      <w:i/>
                      <w:lang w:val="en-US"/>
                    </w:rPr>
                  </w:pPr>
                  <w:r w:rsidRPr="00074180">
                    <w:rPr>
                      <w:i/>
                      <w:lang w:val="en-US"/>
                    </w:rPr>
                    <w:t>sexo</w:t>
                  </w:r>
                </w:p>
              </w:tc>
              <w:tc>
                <w:tcPr>
                  <w:tcW w:w="1950" w:type="dxa"/>
                  <w:shd w:val="clear" w:color="auto" w:fill="auto"/>
                </w:tcPr>
                <w:p w14:paraId="550AE6E5" w14:textId="77777777" w:rsidR="00AB51D2" w:rsidRPr="00074180" w:rsidRDefault="00AB51D2" w:rsidP="00074180">
                  <w:pPr>
                    <w:spacing w:line="276" w:lineRule="auto"/>
                    <w:jc w:val="both"/>
                    <w:rPr>
                      <w:i/>
                      <w:lang w:val="en-US"/>
                    </w:rPr>
                  </w:pPr>
                  <w:r w:rsidRPr="00074180">
                    <w:rPr>
                      <w:i/>
                      <w:lang w:val="en-US"/>
                    </w:rPr>
                    <w:t>Masculino</w:t>
                  </w:r>
                </w:p>
              </w:tc>
            </w:tr>
            <w:tr w:rsidR="00074180" w:rsidRPr="00074180" w14:paraId="545EEB3C" w14:textId="77777777" w:rsidTr="00074180">
              <w:tc>
                <w:tcPr>
                  <w:tcW w:w="1541" w:type="dxa"/>
                  <w:shd w:val="clear" w:color="auto" w:fill="auto"/>
                </w:tcPr>
                <w:p w14:paraId="65FDC471" w14:textId="77777777" w:rsidR="00AB51D2" w:rsidRPr="00074180" w:rsidRDefault="00AB51D2" w:rsidP="00074180">
                  <w:pPr>
                    <w:spacing w:line="276" w:lineRule="auto"/>
                    <w:jc w:val="both"/>
                    <w:rPr>
                      <w:i/>
                      <w:lang w:val="en-US"/>
                    </w:rPr>
                  </w:pPr>
                  <w:r w:rsidRPr="00074180">
                    <w:rPr>
                      <w:i/>
                      <w:lang w:val="en-US"/>
                    </w:rPr>
                    <w:t>String</w:t>
                  </w:r>
                </w:p>
              </w:tc>
              <w:tc>
                <w:tcPr>
                  <w:tcW w:w="1759" w:type="dxa"/>
                  <w:shd w:val="clear" w:color="auto" w:fill="auto"/>
                </w:tcPr>
                <w:p w14:paraId="5365FD57" w14:textId="77777777" w:rsidR="00AB51D2" w:rsidRPr="00074180" w:rsidRDefault="00AB51D2" w:rsidP="00074180">
                  <w:pPr>
                    <w:spacing w:line="276" w:lineRule="auto"/>
                    <w:jc w:val="both"/>
                    <w:rPr>
                      <w:i/>
                      <w:lang w:val="en-US"/>
                    </w:rPr>
                  </w:pPr>
                  <w:r w:rsidRPr="00074180">
                    <w:rPr>
                      <w:i/>
                      <w:lang w:val="en-US"/>
                    </w:rPr>
                    <w:t>teléfono</w:t>
                  </w:r>
                </w:p>
              </w:tc>
              <w:tc>
                <w:tcPr>
                  <w:tcW w:w="1950" w:type="dxa"/>
                  <w:shd w:val="clear" w:color="auto" w:fill="auto"/>
                </w:tcPr>
                <w:p w14:paraId="0AB4C7BA" w14:textId="48E58DD4" w:rsidR="00AB51D2" w:rsidRPr="00074180" w:rsidRDefault="00AB51D2" w:rsidP="00074180">
                  <w:pPr>
                    <w:spacing w:line="276" w:lineRule="auto"/>
                    <w:jc w:val="both"/>
                    <w:rPr>
                      <w:i/>
                      <w:lang w:val="en-US"/>
                    </w:rPr>
                  </w:pPr>
                  <w:r w:rsidRPr="00074180">
                    <w:rPr>
                      <w:i/>
                      <w:lang w:val="en-US"/>
                    </w:rPr>
                    <w:t>0987762332</w:t>
                  </w:r>
                </w:p>
              </w:tc>
            </w:tr>
            <w:tr w:rsidR="00074180" w:rsidRPr="00074180" w14:paraId="23327B71" w14:textId="77777777" w:rsidTr="00074180">
              <w:tc>
                <w:tcPr>
                  <w:tcW w:w="1541" w:type="dxa"/>
                  <w:shd w:val="clear" w:color="auto" w:fill="auto"/>
                </w:tcPr>
                <w:p w14:paraId="58732D45" w14:textId="77777777" w:rsidR="00AB51D2" w:rsidRPr="00074180" w:rsidRDefault="00AB51D2" w:rsidP="00074180">
                  <w:pPr>
                    <w:spacing w:line="276" w:lineRule="auto"/>
                    <w:jc w:val="both"/>
                    <w:rPr>
                      <w:i/>
                      <w:lang w:val="en-US"/>
                    </w:rPr>
                  </w:pPr>
                  <w:r w:rsidRPr="00074180">
                    <w:rPr>
                      <w:i/>
                      <w:lang w:val="en-US"/>
                    </w:rPr>
                    <w:t>String</w:t>
                  </w:r>
                </w:p>
              </w:tc>
              <w:tc>
                <w:tcPr>
                  <w:tcW w:w="1759" w:type="dxa"/>
                  <w:shd w:val="clear" w:color="auto" w:fill="auto"/>
                </w:tcPr>
                <w:p w14:paraId="559C8D0D" w14:textId="77777777" w:rsidR="00AB51D2" w:rsidRPr="00074180" w:rsidRDefault="00AB51D2" w:rsidP="00074180">
                  <w:pPr>
                    <w:spacing w:line="276" w:lineRule="auto"/>
                    <w:jc w:val="both"/>
                    <w:rPr>
                      <w:i/>
                      <w:lang w:val="en-US"/>
                    </w:rPr>
                  </w:pPr>
                  <w:r w:rsidRPr="00074180">
                    <w:rPr>
                      <w:i/>
                      <w:lang w:val="en-US"/>
                    </w:rPr>
                    <w:t>correo</w:t>
                  </w:r>
                </w:p>
              </w:tc>
              <w:tc>
                <w:tcPr>
                  <w:tcW w:w="1950" w:type="dxa"/>
                  <w:shd w:val="clear" w:color="auto" w:fill="auto"/>
                </w:tcPr>
                <w:p w14:paraId="71DC1585" w14:textId="02FFAA79" w:rsidR="00AB51D2" w:rsidRPr="00074180" w:rsidRDefault="00AB51D2" w:rsidP="00074180">
                  <w:pPr>
                    <w:spacing w:line="276" w:lineRule="auto"/>
                    <w:jc w:val="both"/>
                    <w:rPr>
                      <w:i/>
                      <w:lang w:val="en-US"/>
                    </w:rPr>
                  </w:pPr>
                  <w:hyperlink r:id="rId8" w:history="1">
                    <w:r w:rsidRPr="00074180">
                      <w:rPr>
                        <w:rStyle w:val="Hipervnculo"/>
                        <w:i/>
                        <w:color w:val="auto"/>
                      </w:rPr>
                      <w:t>jose@gmail.com</w:t>
                    </w:r>
                  </w:hyperlink>
                </w:p>
              </w:tc>
            </w:tr>
            <w:tr w:rsidR="00074180" w:rsidRPr="00074180" w14:paraId="7264D697" w14:textId="77777777" w:rsidTr="00074180">
              <w:tc>
                <w:tcPr>
                  <w:tcW w:w="1541" w:type="dxa"/>
                  <w:shd w:val="clear" w:color="auto" w:fill="auto"/>
                </w:tcPr>
                <w:p w14:paraId="62B655B9" w14:textId="77777777" w:rsidR="00AB51D2" w:rsidRPr="00074180" w:rsidRDefault="00AB51D2" w:rsidP="00074180">
                  <w:pPr>
                    <w:spacing w:line="276" w:lineRule="auto"/>
                    <w:jc w:val="both"/>
                    <w:rPr>
                      <w:i/>
                      <w:lang w:val="en-US"/>
                    </w:rPr>
                  </w:pPr>
                  <w:r w:rsidRPr="00074180">
                    <w:rPr>
                      <w:i/>
                      <w:lang w:val="en-US"/>
                    </w:rPr>
                    <w:t>String</w:t>
                  </w:r>
                </w:p>
              </w:tc>
              <w:tc>
                <w:tcPr>
                  <w:tcW w:w="1759" w:type="dxa"/>
                  <w:shd w:val="clear" w:color="auto" w:fill="auto"/>
                </w:tcPr>
                <w:p w14:paraId="0803727A" w14:textId="77777777" w:rsidR="00AB51D2" w:rsidRPr="00074180" w:rsidRDefault="00AB51D2" w:rsidP="00074180">
                  <w:pPr>
                    <w:spacing w:line="276" w:lineRule="auto"/>
                    <w:jc w:val="both"/>
                    <w:rPr>
                      <w:i/>
                      <w:lang w:val="en-US"/>
                    </w:rPr>
                  </w:pPr>
                  <w:r w:rsidRPr="00074180">
                    <w:rPr>
                      <w:i/>
                      <w:lang w:val="en-US"/>
                    </w:rPr>
                    <w:t>ciudad</w:t>
                  </w:r>
                </w:p>
              </w:tc>
              <w:tc>
                <w:tcPr>
                  <w:tcW w:w="1950" w:type="dxa"/>
                  <w:shd w:val="clear" w:color="auto" w:fill="auto"/>
                </w:tcPr>
                <w:p w14:paraId="074B64C0" w14:textId="6F667FA0" w:rsidR="00AB51D2" w:rsidRPr="00074180" w:rsidRDefault="00AB51D2" w:rsidP="00074180">
                  <w:pPr>
                    <w:spacing w:line="276" w:lineRule="auto"/>
                    <w:jc w:val="both"/>
                    <w:rPr>
                      <w:i/>
                      <w:lang w:val="en-US"/>
                    </w:rPr>
                  </w:pPr>
                  <w:r w:rsidRPr="00074180">
                    <w:rPr>
                      <w:i/>
                    </w:rPr>
                    <w:t>Machala</w:t>
                  </w:r>
                </w:p>
              </w:tc>
            </w:tr>
            <w:tr w:rsidR="00074180" w:rsidRPr="00074180" w14:paraId="2C33BAC9" w14:textId="77777777" w:rsidTr="00074180">
              <w:tc>
                <w:tcPr>
                  <w:tcW w:w="1541" w:type="dxa"/>
                  <w:shd w:val="clear" w:color="auto" w:fill="auto"/>
                </w:tcPr>
                <w:p w14:paraId="600B8735" w14:textId="77777777" w:rsidR="00AB51D2" w:rsidRPr="00074180" w:rsidRDefault="00AB51D2" w:rsidP="00074180">
                  <w:pPr>
                    <w:spacing w:line="276" w:lineRule="auto"/>
                    <w:jc w:val="both"/>
                    <w:rPr>
                      <w:i/>
                      <w:lang w:val="en-US"/>
                    </w:rPr>
                  </w:pPr>
                  <w:r w:rsidRPr="00074180">
                    <w:rPr>
                      <w:i/>
                    </w:rPr>
                    <w:t>String</w:t>
                  </w:r>
                </w:p>
              </w:tc>
              <w:tc>
                <w:tcPr>
                  <w:tcW w:w="1759" w:type="dxa"/>
                  <w:shd w:val="clear" w:color="auto" w:fill="auto"/>
                </w:tcPr>
                <w:p w14:paraId="354EDD96" w14:textId="77777777" w:rsidR="00AB51D2" w:rsidRPr="00074180" w:rsidRDefault="00AB51D2" w:rsidP="00074180">
                  <w:pPr>
                    <w:spacing w:line="276" w:lineRule="auto"/>
                    <w:jc w:val="both"/>
                    <w:rPr>
                      <w:i/>
                    </w:rPr>
                  </w:pPr>
                  <w:r w:rsidRPr="00074180">
                    <w:rPr>
                      <w:i/>
                    </w:rPr>
                    <w:t>usuario</w:t>
                  </w:r>
                </w:p>
              </w:tc>
              <w:tc>
                <w:tcPr>
                  <w:tcW w:w="1950" w:type="dxa"/>
                  <w:shd w:val="clear" w:color="auto" w:fill="auto"/>
                </w:tcPr>
                <w:p w14:paraId="2D979B76" w14:textId="4ACAF3FF" w:rsidR="00AB51D2" w:rsidRPr="00074180" w:rsidRDefault="00AB51D2" w:rsidP="00074180">
                  <w:pPr>
                    <w:spacing w:line="276" w:lineRule="auto"/>
                    <w:jc w:val="both"/>
                    <w:rPr>
                      <w:i/>
                      <w:lang w:val="en-US"/>
                    </w:rPr>
                  </w:pPr>
                  <w:r w:rsidRPr="00074180">
                    <w:rPr>
                      <w:i/>
                    </w:rPr>
                    <w:t>jperalta</w:t>
                  </w:r>
                </w:p>
              </w:tc>
            </w:tr>
            <w:tr w:rsidR="00074180" w:rsidRPr="00074180" w14:paraId="5D0C8009" w14:textId="77777777" w:rsidTr="00074180">
              <w:tc>
                <w:tcPr>
                  <w:tcW w:w="1541" w:type="dxa"/>
                  <w:shd w:val="clear" w:color="auto" w:fill="auto"/>
                </w:tcPr>
                <w:p w14:paraId="57917E58" w14:textId="77777777" w:rsidR="00AB51D2" w:rsidRPr="00074180" w:rsidRDefault="00AB51D2" w:rsidP="00074180">
                  <w:pPr>
                    <w:spacing w:line="276" w:lineRule="auto"/>
                    <w:jc w:val="both"/>
                    <w:rPr>
                      <w:i/>
                    </w:rPr>
                  </w:pPr>
                  <w:r w:rsidRPr="00074180">
                    <w:rPr>
                      <w:i/>
                    </w:rPr>
                    <w:t>String</w:t>
                  </w:r>
                </w:p>
              </w:tc>
              <w:tc>
                <w:tcPr>
                  <w:tcW w:w="1759" w:type="dxa"/>
                  <w:shd w:val="clear" w:color="auto" w:fill="auto"/>
                </w:tcPr>
                <w:p w14:paraId="03A8E132" w14:textId="77777777" w:rsidR="00AB51D2" w:rsidRPr="00074180" w:rsidRDefault="00AB51D2" w:rsidP="00074180">
                  <w:pPr>
                    <w:spacing w:line="276" w:lineRule="auto"/>
                    <w:jc w:val="both"/>
                    <w:rPr>
                      <w:i/>
                    </w:rPr>
                  </w:pPr>
                  <w:r w:rsidRPr="00074180">
                    <w:rPr>
                      <w:i/>
                    </w:rPr>
                    <w:t>contraseña</w:t>
                  </w:r>
                </w:p>
              </w:tc>
              <w:tc>
                <w:tcPr>
                  <w:tcW w:w="1950" w:type="dxa"/>
                  <w:shd w:val="clear" w:color="auto" w:fill="auto"/>
                </w:tcPr>
                <w:p w14:paraId="00D3EBDF" w14:textId="3A36FE94" w:rsidR="00AB51D2" w:rsidRPr="00074180" w:rsidRDefault="00AB51D2" w:rsidP="00074180">
                  <w:pPr>
                    <w:spacing w:line="276" w:lineRule="auto"/>
                    <w:jc w:val="both"/>
                    <w:rPr>
                      <w:i/>
                    </w:rPr>
                  </w:pPr>
                  <w:r w:rsidRPr="00074180">
                    <w:rPr>
                      <w:i/>
                    </w:rPr>
                    <w:t>peralta123</w:t>
                  </w:r>
                </w:p>
              </w:tc>
            </w:tr>
          </w:tbl>
          <w:p w14:paraId="541A6DCB" w14:textId="77777777" w:rsidR="005F44AF" w:rsidRPr="00527456" w:rsidRDefault="005F44AF" w:rsidP="005F44AF">
            <w:pPr>
              <w:spacing w:line="276" w:lineRule="auto"/>
              <w:ind w:left="709"/>
              <w:jc w:val="both"/>
              <w:rPr>
                <w:i/>
              </w:rPr>
            </w:pPr>
          </w:p>
          <w:p w14:paraId="30332445" w14:textId="57BC8387" w:rsidR="00E21CE2" w:rsidRPr="00527456" w:rsidRDefault="00E21CE2" w:rsidP="00825DB3">
            <w:pPr>
              <w:spacing w:line="276" w:lineRule="auto"/>
              <w:jc w:val="both"/>
              <w:rPr>
                <w:i/>
              </w:rPr>
            </w:pPr>
            <w:r w:rsidRPr="00527456">
              <w:rPr>
                <w:i/>
              </w:rPr>
              <w:t xml:space="preserve">           String contraseña Hacer clic en el botón Registrar.</w:t>
            </w:r>
          </w:p>
        </w:tc>
      </w:tr>
      <w:tr w:rsidR="00E21CE2" w:rsidRPr="00C329B0" w14:paraId="18EB0C0B" w14:textId="77777777" w:rsidTr="005A4007">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59E764E8" w14:textId="77777777" w:rsidR="00E21CE2" w:rsidRPr="00C329B0" w:rsidRDefault="00E21CE2" w:rsidP="005A4007">
            <w:pPr>
              <w:spacing w:line="276" w:lineRule="auto"/>
              <w:jc w:val="both"/>
              <w:rPr>
                <w:i/>
              </w:rPr>
            </w:pPr>
            <w:r w:rsidRPr="00C329B0">
              <w:rPr>
                <w:b/>
                <w:bCs/>
                <w:i/>
              </w:rPr>
              <w:t>Requisito previo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1D1710C5" w14:textId="2B91534D" w:rsidR="00E21CE2" w:rsidRPr="00527456" w:rsidRDefault="00E21CE2" w:rsidP="005A4007">
            <w:pPr>
              <w:spacing w:line="276" w:lineRule="auto"/>
              <w:jc w:val="both"/>
              <w:rPr>
                <w:i/>
              </w:rPr>
            </w:pPr>
            <w:r w:rsidRPr="00527456">
              <w:rPr>
                <w:i/>
              </w:rPr>
              <w:t xml:space="preserve">Haber </w:t>
            </w:r>
            <w:r w:rsidR="001057CA">
              <w:rPr>
                <w:i/>
              </w:rPr>
              <w:t xml:space="preserve">presentado todos los requisitos solicitados por el administrador para luego ser </w:t>
            </w:r>
            <w:r w:rsidRPr="00527456">
              <w:rPr>
                <w:i/>
              </w:rPr>
              <w:t>ingresado al sistema.</w:t>
            </w:r>
          </w:p>
        </w:tc>
      </w:tr>
      <w:tr w:rsidR="00E21CE2" w:rsidRPr="00C329B0" w14:paraId="6DD288EC" w14:textId="77777777" w:rsidTr="005A4007">
        <w:trPr>
          <w:trHeight w:val="340"/>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0C39B780" w14:textId="77777777" w:rsidR="00E21CE2" w:rsidRPr="00C329B0" w:rsidRDefault="00E21CE2" w:rsidP="005A4007">
            <w:pPr>
              <w:spacing w:line="276" w:lineRule="auto"/>
              <w:jc w:val="both"/>
              <w:rPr>
                <w:i/>
              </w:rPr>
            </w:pPr>
            <w:r w:rsidRPr="00C329B0">
              <w:rPr>
                <w:b/>
                <w:bCs/>
                <w:i/>
              </w:rPr>
              <w:t>Resultado esperado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1D415124" w14:textId="77777777" w:rsidR="00E21CE2" w:rsidRPr="00527456" w:rsidRDefault="00E21CE2" w:rsidP="005A4007">
            <w:pPr>
              <w:spacing w:line="276" w:lineRule="auto"/>
              <w:jc w:val="both"/>
              <w:rPr>
                <w:i/>
              </w:rPr>
            </w:pPr>
            <w:r w:rsidRPr="00527456">
              <w:rPr>
                <w:i/>
              </w:rPr>
              <w:t xml:space="preserve">El </w:t>
            </w:r>
            <w:r w:rsidR="000E6D77" w:rsidRPr="00527456">
              <w:rPr>
                <w:i/>
              </w:rPr>
              <w:t>chofer</w:t>
            </w:r>
            <w:r w:rsidRPr="00527456">
              <w:rPr>
                <w:i/>
              </w:rPr>
              <w:t xml:space="preserve"> será registrado en la aplicación. </w:t>
            </w:r>
          </w:p>
        </w:tc>
      </w:tr>
      <w:tr w:rsidR="00E21CE2" w:rsidRPr="00C329B0" w14:paraId="4417C05E" w14:textId="77777777" w:rsidTr="005A4007">
        <w:trPr>
          <w:trHeight w:val="38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40DBC470" w14:textId="77777777" w:rsidR="00E21CE2" w:rsidRPr="00C329B0" w:rsidRDefault="00E21CE2" w:rsidP="005A4007">
            <w:pPr>
              <w:spacing w:line="276" w:lineRule="auto"/>
              <w:jc w:val="both"/>
              <w:rPr>
                <w:i/>
              </w:rPr>
            </w:pPr>
            <w:r w:rsidRPr="00C329B0">
              <w:rPr>
                <w:b/>
                <w:bCs/>
                <w:i/>
              </w:rPr>
              <w:t>Resultado obtenido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4A0BDC85" w14:textId="77777777" w:rsidR="00E21CE2" w:rsidRPr="00527456" w:rsidRDefault="00E21CE2" w:rsidP="005A4007">
            <w:pPr>
              <w:spacing w:line="276" w:lineRule="auto"/>
              <w:jc w:val="both"/>
              <w:rPr>
                <w:i/>
              </w:rPr>
            </w:pPr>
            <w:r w:rsidRPr="00527456">
              <w:rPr>
                <w:i/>
              </w:rPr>
              <w:t xml:space="preserve">Se ha ingresado correctamente el </w:t>
            </w:r>
            <w:r w:rsidR="00A54019" w:rsidRPr="00527456">
              <w:rPr>
                <w:i/>
              </w:rPr>
              <w:t>chofer</w:t>
            </w:r>
            <w:r w:rsidRPr="00527456">
              <w:rPr>
                <w:i/>
              </w:rPr>
              <w:t>.</w:t>
            </w:r>
          </w:p>
        </w:tc>
      </w:tr>
      <w:tr w:rsidR="00E21CE2" w:rsidRPr="00C329B0" w14:paraId="25F2116F" w14:textId="77777777" w:rsidTr="005A4007">
        <w:trPr>
          <w:trHeight w:val="393"/>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5E3BBF1F" w14:textId="77777777" w:rsidR="00E21CE2" w:rsidRPr="00C329B0" w:rsidRDefault="00E21CE2" w:rsidP="005A4007">
            <w:pPr>
              <w:spacing w:line="276" w:lineRule="auto"/>
              <w:jc w:val="both"/>
              <w:rPr>
                <w:i/>
              </w:rPr>
            </w:pPr>
            <w:r w:rsidRPr="00C329B0">
              <w:rPr>
                <w:b/>
                <w:bCs/>
                <w:i/>
              </w:rPr>
              <w:t>Estado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351FF476" w14:textId="77777777" w:rsidR="00E21CE2" w:rsidRPr="00527456" w:rsidRDefault="00E21CE2" w:rsidP="005A4007">
            <w:pPr>
              <w:spacing w:line="276" w:lineRule="auto"/>
              <w:jc w:val="both"/>
              <w:rPr>
                <w:i/>
              </w:rPr>
            </w:pPr>
            <w:r w:rsidRPr="00527456">
              <w:rPr>
                <w:i/>
              </w:rPr>
              <w:t>Exitoso</w:t>
            </w:r>
          </w:p>
        </w:tc>
      </w:tr>
      <w:tr w:rsidR="00E21CE2" w:rsidRPr="00C329B0" w14:paraId="6B827953" w14:textId="77777777" w:rsidTr="005A4007">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52939C80" w14:textId="77777777" w:rsidR="00E21CE2" w:rsidRPr="00C329B0" w:rsidRDefault="00E21CE2" w:rsidP="005A4007">
            <w:pPr>
              <w:spacing w:line="276" w:lineRule="auto"/>
              <w:jc w:val="both"/>
              <w:rPr>
                <w:i/>
              </w:rPr>
            </w:pPr>
            <w:r w:rsidRPr="00C329B0">
              <w:rPr>
                <w:b/>
                <w:bCs/>
                <w:i/>
              </w:rPr>
              <w:t>Observaciones</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03E7B7CA" w14:textId="598CD4E1" w:rsidR="00E21CE2" w:rsidRPr="00527456" w:rsidRDefault="00E21CE2" w:rsidP="005A4007">
            <w:pPr>
              <w:spacing w:line="276" w:lineRule="auto"/>
              <w:jc w:val="both"/>
              <w:rPr>
                <w:i/>
              </w:rPr>
            </w:pPr>
            <w:r w:rsidRPr="00527456">
              <w:rPr>
                <w:i/>
              </w:rPr>
              <w:t xml:space="preserve"> </w:t>
            </w:r>
            <w:r w:rsidR="001057CA">
              <w:rPr>
                <w:i/>
              </w:rPr>
              <w:t>El administrador es el encargado de registrar al chofer</w:t>
            </w:r>
            <w:r w:rsidRPr="00527456">
              <w:rPr>
                <w:i/>
              </w:rPr>
              <w:t>.</w:t>
            </w:r>
          </w:p>
        </w:tc>
      </w:tr>
    </w:tbl>
    <w:p w14:paraId="07756728" w14:textId="77777777" w:rsidR="00E21CE2" w:rsidRDefault="00E21CE2" w:rsidP="00A15912">
      <w:pPr>
        <w:spacing w:line="276" w:lineRule="auto"/>
        <w:ind w:left="709"/>
        <w:jc w:val="both"/>
        <w:rPr>
          <w:i/>
          <w:color w:val="0000FF"/>
        </w:rPr>
      </w:pPr>
    </w:p>
    <w:tbl>
      <w:tblPr>
        <w:tblW w:w="8928" w:type="dxa"/>
        <w:tblInd w:w="712" w:type="dxa"/>
        <w:tblCellMar>
          <w:left w:w="0" w:type="dxa"/>
          <w:right w:w="0" w:type="dxa"/>
        </w:tblCellMar>
        <w:tblLook w:val="04A0" w:firstRow="1" w:lastRow="0" w:firstColumn="1" w:lastColumn="0" w:noHBand="0" w:noVBand="1"/>
      </w:tblPr>
      <w:tblGrid>
        <w:gridCol w:w="2825"/>
        <w:gridCol w:w="6103"/>
      </w:tblGrid>
      <w:tr w:rsidR="00A54019" w:rsidRPr="00C329B0" w14:paraId="3E163D23" w14:textId="77777777" w:rsidTr="005A4007">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3E0322B4" w14:textId="77777777" w:rsidR="00A54019" w:rsidRPr="00C329B0" w:rsidRDefault="00A54019" w:rsidP="005A4007">
            <w:pPr>
              <w:spacing w:line="276" w:lineRule="auto"/>
              <w:jc w:val="both"/>
              <w:rPr>
                <w:i/>
              </w:rPr>
            </w:pPr>
            <w:r w:rsidRPr="00C329B0">
              <w:rPr>
                <w:b/>
                <w:bCs/>
                <w:i/>
              </w:rPr>
              <w:t>Código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19571D93" w14:textId="77777777" w:rsidR="00A54019" w:rsidRPr="00527456" w:rsidRDefault="00A54019" w:rsidP="005A4007">
            <w:pPr>
              <w:spacing w:line="276" w:lineRule="auto"/>
              <w:jc w:val="both"/>
              <w:rPr>
                <w:i/>
              </w:rPr>
            </w:pPr>
            <w:r w:rsidRPr="00527456">
              <w:rPr>
                <w:i/>
              </w:rPr>
              <w:t>CP-003</w:t>
            </w:r>
          </w:p>
        </w:tc>
      </w:tr>
      <w:tr w:rsidR="00A54019" w:rsidRPr="00C329B0" w14:paraId="474324D2" w14:textId="77777777" w:rsidTr="005A4007">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76342C0C" w14:textId="77777777" w:rsidR="00A54019" w:rsidRPr="00C329B0" w:rsidRDefault="00A54019" w:rsidP="005A4007">
            <w:pPr>
              <w:spacing w:line="276" w:lineRule="auto"/>
              <w:jc w:val="both"/>
              <w:rPr>
                <w:i/>
              </w:rPr>
            </w:pPr>
            <w:r w:rsidRPr="00C329B0">
              <w:rPr>
                <w:b/>
                <w:bCs/>
                <w:i/>
              </w:rPr>
              <w:t>Caso de prueba</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4A8ABB60" w14:textId="77777777" w:rsidR="00A54019" w:rsidRPr="00527456" w:rsidRDefault="00A54019" w:rsidP="005A4007">
            <w:pPr>
              <w:spacing w:line="276" w:lineRule="auto"/>
              <w:jc w:val="both"/>
              <w:rPr>
                <w:i/>
              </w:rPr>
            </w:pPr>
            <w:r w:rsidRPr="00527456">
              <w:rPr>
                <w:i/>
              </w:rPr>
              <w:t xml:space="preserve">Registro de Vendedor </w:t>
            </w:r>
          </w:p>
        </w:tc>
      </w:tr>
      <w:tr w:rsidR="00A54019" w:rsidRPr="00C329B0" w14:paraId="210C3B99" w14:textId="77777777" w:rsidTr="005A4007">
        <w:trPr>
          <w:trHeight w:val="447"/>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75E8690C" w14:textId="77777777" w:rsidR="00A54019" w:rsidRPr="00C329B0" w:rsidRDefault="00A54019" w:rsidP="005A4007">
            <w:pPr>
              <w:spacing w:line="276" w:lineRule="auto"/>
              <w:jc w:val="both"/>
              <w:rPr>
                <w:i/>
              </w:rPr>
            </w:pPr>
            <w:r w:rsidRPr="00C329B0">
              <w:rPr>
                <w:b/>
                <w:bCs/>
                <w:i/>
              </w:rPr>
              <w:t>Responsable</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7012EC9D" w14:textId="77777777" w:rsidR="00A54019" w:rsidRPr="00527456" w:rsidRDefault="00A54019" w:rsidP="005A4007">
            <w:pPr>
              <w:spacing w:line="276" w:lineRule="auto"/>
              <w:jc w:val="both"/>
              <w:rPr>
                <w:i/>
              </w:rPr>
            </w:pPr>
            <w:r w:rsidRPr="00527456">
              <w:rPr>
                <w:i/>
              </w:rPr>
              <w:t>Desarrolladores</w:t>
            </w:r>
          </w:p>
        </w:tc>
      </w:tr>
      <w:tr w:rsidR="00A54019" w:rsidRPr="00C329B0" w14:paraId="14F22CE2" w14:textId="77777777" w:rsidTr="00286509">
        <w:trPr>
          <w:trHeight w:val="1057"/>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6D571A19" w14:textId="77777777" w:rsidR="00A54019" w:rsidRPr="00C329B0" w:rsidRDefault="00A54019" w:rsidP="005A4007">
            <w:pPr>
              <w:spacing w:line="276" w:lineRule="auto"/>
              <w:jc w:val="both"/>
              <w:rPr>
                <w:i/>
              </w:rPr>
            </w:pPr>
            <w:r w:rsidRPr="00C329B0">
              <w:rPr>
                <w:b/>
                <w:bCs/>
                <w:i/>
              </w:rPr>
              <w:t>Descripción de la prueba</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41910FCB" w14:textId="0662DB60" w:rsidR="00A54019" w:rsidRDefault="00A54019" w:rsidP="005A4007">
            <w:pPr>
              <w:numPr>
                <w:ilvl w:val="0"/>
                <w:numId w:val="5"/>
              </w:numPr>
              <w:tabs>
                <w:tab w:val="clear" w:pos="720"/>
                <w:tab w:val="num" w:pos="372"/>
              </w:tabs>
              <w:spacing w:line="276" w:lineRule="auto"/>
              <w:ind w:left="709"/>
              <w:jc w:val="both"/>
              <w:rPr>
                <w:i/>
              </w:rPr>
            </w:pPr>
            <w:r w:rsidRPr="00527456">
              <w:rPr>
                <w:i/>
              </w:rPr>
              <w:t>Se ingresan los siguientes parámetros:</w:t>
            </w:r>
          </w:p>
          <w:tbl>
            <w:tblPr>
              <w:tblW w:w="0" w:type="auto"/>
              <w:tblInd w:w="5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1"/>
              <w:gridCol w:w="1752"/>
              <w:gridCol w:w="1977"/>
            </w:tblGrid>
            <w:tr w:rsidR="002835ED" w:rsidRPr="00074180" w14:paraId="2E550C45" w14:textId="77777777" w:rsidTr="00074180">
              <w:tc>
                <w:tcPr>
                  <w:tcW w:w="1521" w:type="dxa"/>
                  <w:shd w:val="clear" w:color="auto" w:fill="auto"/>
                </w:tcPr>
                <w:p w14:paraId="1672976B" w14:textId="65E14C85" w:rsidR="00CC2F94" w:rsidRPr="00074180" w:rsidRDefault="002835ED" w:rsidP="00074180">
                  <w:pPr>
                    <w:spacing w:line="276" w:lineRule="auto"/>
                    <w:jc w:val="both"/>
                    <w:rPr>
                      <w:i/>
                      <w:lang w:val="en-US"/>
                    </w:rPr>
                  </w:pPr>
                  <w:bookmarkStart w:id="15" w:name="_Hlk93215993"/>
                  <w:r w:rsidRPr="00074180">
                    <w:rPr>
                      <w:i/>
                      <w:lang w:val="en-US"/>
                    </w:rPr>
                    <w:t>Tipo de Dato</w:t>
                  </w:r>
                </w:p>
              </w:tc>
              <w:tc>
                <w:tcPr>
                  <w:tcW w:w="1752" w:type="dxa"/>
                  <w:shd w:val="clear" w:color="auto" w:fill="auto"/>
                </w:tcPr>
                <w:p w14:paraId="45279A6B" w14:textId="6FC56D38" w:rsidR="00CC2F94" w:rsidRPr="00074180" w:rsidRDefault="00AB51D2" w:rsidP="00074180">
                  <w:pPr>
                    <w:spacing w:line="276" w:lineRule="auto"/>
                    <w:jc w:val="both"/>
                    <w:rPr>
                      <w:i/>
                      <w:lang w:val="en-US"/>
                    </w:rPr>
                  </w:pPr>
                  <w:r w:rsidRPr="00074180">
                    <w:rPr>
                      <w:i/>
                      <w:lang w:val="en-US"/>
                    </w:rPr>
                    <w:t>Nombre de parametro</w:t>
                  </w:r>
                </w:p>
              </w:tc>
              <w:tc>
                <w:tcPr>
                  <w:tcW w:w="1977" w:type="dxa"/>
                  <w:shd w:val="clear" w:color="auto" w:fill="auto"/>
                </w:tcPr>
                <w:p w14:paraId="1B5BDDB4" w14:textId="4D201078" w:rsidR="00CC2F94" w:rsidRPr="00074180" w:rsidRDefault="002835ED" w:rsidP="00074180">
                  <w:pPr>
                    <w:spacing w:line="276" w:lineRule="auto"/>
                    <w:jc w:val="both"/>
                    <w:rPr>
                      <w:i/>
                      <w:lang w:val="en-US"/>
                    </w:rPr>
                  </w:pPr>
                  <w:r w:rsidRPr="00074180">
                    <w:rPr>
                      <w:i/>
                      <w:lang w:val="en-US"/>
                    </w:rPr>
                    <w:t>Valor parametro</w:t>
                  </w:r>
                </w:p>
              </w:tc>
            </w:tr>
            <w:bookmarkEnd w:id="15"/>
            <w:tr w:rsidR="002835ED" w:rsidRPr="00074180" w14:paraId="5B38E645" w14:textId="77777777" w:rsidTr="00074180">
              <w:tc>
                <w:tcPr>
                  <w:tcW w:w="1521" w:type="dxa"/>
                  <w:shd w:val="clear" w:color="auto" w:fill="auto"/>
                </w:tcPr>
                <w:p w14:paraId="0FC490A8" w14:textId="77777777" w:rsidR="00CC2F94" w:rsidRPr="00074180" w:rsidRDefault="00CC2F94" w:rsidP="00074180">
                  <w:pPr>
                    <w:spacing w:line="276" w:lineRule="auto"/>
                    <w:jc w:val="both"/>
                    <w:rPr>
                      <w:i/>
                      <w:lang w:val="en-US"/>
                    </w:rPr>
                  </w:pPr>
                  <w:r w:rsidRPr="00074180">
                    <w:rPr>
                      <w:i/>
                      <w:lang w:val="en-US"/>
                    </w:rPr>
                    <w:t>String</w:t>
                  </w:r>
                </w:p>
              </w:tc>
              <w:tc>
                <w:tcPr>
                  <w:tcW w:w="1752" w:type="dxa"/>
                  <w:shd w:val="clear" w:color="auto" w:fill="auto"/>
                </w:tcPr>
                <w:p w14:paraId="02EE2B7E" w14:textId="77777777" w:rsidR="00CC2F94" w:rsidRPr="00074180" w:rsidRDefault="00CC2F94" w:rsidP="00074180">
                  <w:pPr>
                    <w:spacing w:line="276" w:lineRule="auto"/>
                    <w:jc w:val="both"/>
                    <w:rPr>
                      <w:i/>
                      <w:lang w:val="en-US"/>
                    </w:rPr>
                  </w:pPr>
                  <w:r w:rsidRPr="00074180">
                    <w:rPr>
                      <w:i/>
                      <w:lang w:val="en-US"/>
                    </w:rPr>
                    <w:t>cedula</w:t>
                  </w:r>
                </w:p>
              </w:tc>
              <w:tc>
                <w:tcPr>
                  <w:tcW w:w="1977" w:type="dxa"/>
                  <w:shd w:val="clear" w:color="auto" w:fill="auto"/>
                </w:tcPr>
                <w:p w14:paraId="06072591" w14:textId="6D105571" w:rsidR="00CC2F94" w:rsidRPr="00074180" w:rsidRDefault="00CC2F94" w:rsidP="00074180">
                  <w:pPr>
                    <w:spacing w:line="276" w:lineRule="auto"/>
                    <w:jc w:val="both"/>
                    <w:rPr>
                      <w:i/>
                      <w:lang w:val="en-US"/>
                    </w:rPr>
                  </w:pPr>
                  <w:r w:rsidRPr="00074180">
                    <w:rPr>
                      <w:i/>
                      <w:lang w:val="en-US"/>
                    </w:rPr>
                    <w:t>1234567954</w:t>
                  </w:r>
                </w:p>
              </w:tc>
            </w:tr>
            <w:tr w:rsidR="002835ED" w:rsidRPr="00074180" w14:paraId="0C5B571C" w14:textId="77777777" w:rsidTr="00074180">
              <w:tc>
                <w:tcPr>
                  <w:tcW w:w="1521" w:type="dxa"/>
                  <w:shd w:val="clear" w:color="auto" w:fill="auto"/>
                </w:tcPr>
                <w:p w14:paraId="30E6D78C" w14:textId="77777777" w:rsidR="00CC2F94" w:rsidRPr="00074180" w:rsidRDefault="00CC2F94" w:rsidP="00074180">
                  <w:pPr>
                    <w:spacing w:line="276" w:lineRule="auto"/>
                    <w:jc w:val="both"/>
                    <w:rPr>
                      <w:i/>
                      <w:lang w:val="en-US"/>
                    </w:rPr>
                  </w:pPr>
                  <w:r w:rsidRPr="00074180">
                    <w:rPr>
                      <w:i/>
                      <w:lang w:val="en-US"/>
                    </w:rPr>
                    <w:t>String</w:t>
                  </w:r>
                </w:p>
              </w:tc>
              <w:tc>
                <w:tcPr>
                  <w:tcW w:w="1752" w:type="dxa"/>
                  <w:shd w:val="clear" w:color="auto" w:fill="auto"/>
                </w:tcPr>
                <w:p w14:paraId="22E7F565" w14:textId="77777777" w:rsidR="00CC2F94" w:rsidRPr="00074180" w:rsidRDefault="00CC2F94" w:rsidP="00074180">
                  <w:pPr>
                    <w:spacing w:line="276" w:lineRule="auto"/>
                    <w:jc w:val="both"/>
                    <w:rPr>
                      <w:i/>
                      <w:lang w:val="en-US"/>
                    </w:rPr>
                  </w:pPr>
                  <w:r w:rsidRPr="00074180">
                    <w:rPr>
                      <w:i/>
                      <w:lang w:val="en-US"/>
                    </w:rPr>
                    <w:t>nombre</w:t>
                  </w:r>
                </w:p>
              </w:tc>
              <w:tc>
                <w:tcPr>
                  <w:tcW w:w="1977" w:type="dxa"/>
                  <w:shd w:val="clear" w:color="auto" w:fill="auto"/>
                </w:tcPr>
                <w:p w14:paraId="37BDEDDF" w14:textId="4F910952" w:rsidR="00CC2F94" w:rsidRPr="00074180" w:rsidRDefault="00CC2F94" w:rsidP="00074180">
                  <w:pPr>
                    <w:spacing w:line="276" w:lineRule="auto"/>
                    <w:jc w:val="both"/>
                    <w:rPr>
                      <w:i/>
                      <w:lang w:val="en-US"/>
                    </w:rPr>
                  </w:pPr>
                  <w:r w:rsidRPr="00074180">
                    <w:rPr>
                      <w:i/>
                      <w:lang w:val="en-US"/>
                    </w:rPr>
                    <w:t>Maria Jimenez</w:t>
                  </w:r>
                </w:p>
              </w:tc>
            </w:tr>
            <w:tr w:rsidR="002835ED" w:rsidRPr="00074180" w14:paraId="3D62EC77" w14:textId="77777777" w:rsidTr="00074180">
              <w:tc>
                <w:tcPr>
                  <w:tcW w:w="1521" w:type="dxa"/>
                  <w:shd w:val="clear" w:color="auto" w:fill="auto"/>
                </w:tcPr>
                <w:p w14:paraId="27299182" w14:textId="77777777" w:rsidR="00CC2F94" w:rsidRPr="00074180" w:rsidRDefault="00CC2F94" w:rsidP="00074180">
                  <w:pPr>
                    <w:spacing w:line="276" w:lineRule="auto"/>
                    <w:jc w:val="both"/>
                    <w:rPr>
                      <w:i/>
                      <w:lang w:val="en-US"/>
                    </w:rPr>
                  </w:pPr>
                  <w:r w:rsidRPr="00074180">
                    <w:rPr>
                      <w:i/>
                      <w:lang w:val="en-US"/>
                    </w:rPr>
                    <w:t>String</w:t>
                  </w:r>
                </w:p>
              </w:tc>
              <w:tc>
                <w:tcPr>
                  <w:tcW w:w="1752" w:type="dxa"/>
                  <w:shd w:val="clear" w:color="auto" w:fill="auto"/>
                </w:tcPr>
                <w:p w14:paraId="00BFF4E2" w14:textId="77777777" w:rsidR="00CC2F94" w:rsidRPr="00074180" w:rsidRDefault="00CC2F94" w:rsidP="00074180">
                  <w:pPr>
                    <w:spacing w:line="276" w:lineRule="auto"/>
                    <w:jc w:val="both"/>
                    <w:rPr>
                      <w:i/>
                      <w:lang w:val="en-US"/>
                    </w:rPr>
                  </w:pPr>
                  <w:r w:rsidRPr="00074180">
                    <w:rPr>
                      <w:i/>
                      <w:lang w:val="en-US"/>
                    </w:rPr>
                    <w:t>sexo</w:t>
                  </w:r>
                </w:p>
              </w:tc>
              <w:tc>
                <w:tcPr>
                  <w:tcW w:w="1977" w:type="dxa"/>
                  <w:shd w:val="clear" w:color="auto" w:fill="auto"/>
                </w:tcPr>
                <w:p w14:paraId="5F222E9B" w14:textId="74741878" w:rsidR="00CC2F94" w:rsidRPr="00074180" w:rsidRDefault="00CC2F94" w:rsidP="00074180">
                  <w:pPr>
                    <w:spacing w:line="276" w:lineRule="auto"/>
                    <w:jc w:val="both"/>
                    <w:rPr>
                      <w:i/>
                      <w:lang w:val="en-US"/>
                    </w:rPr>
                  </w:pPr>
                  <w:r w:rsidRPr="00074180">
                    <w:rPr>
                      <w:i/>
                      <w:lang w:val="en-US"/>
                    </w:rPr>
                    <w:t>Femenin</w:t>
                  </w:r>
                  <w:r w:rsidRPr="00074180">
                    <w:rPr>
                      <w:i/>
                      <w:lang w:val="en-US"/>
                    </w:rPr>
                    <w:t>o</w:t>
                  </w:r>
                </w:p>
              </w:tc>
            </w:tr>
            <w:tr w:rsidR="00074180" w:rsidRPr="00074180" w14:paraId="396DDFBF" w14:textId="77777777" w:rsidTr="00074180">
              <w:tc>
                <w:tcPr>
                  <w:tcW w:w="1521" w:type="dxa"/>
                  <w:shd w:val="clear" w:color="auto" w:fill="auto"/>
                </w:tcPr>
                <w:p w14:paraId="171675B6" w14:textId="77777777" w:rsidR="00CC2F94" w:rsidRPr="00074180" w:rsidRDefault="00CC2F94" w:rsidP="00074180">
                  <w:pPr>
                    <w:spacing w:line="276" w:lineRule="auto"/>
                    <w:jc w:val="both"/>
                    <w:rPr>
                      <w:i/>
                      <w:lang w:val="en-US"/>
                    </w:rPr>
                  </w:pPr>
                  <w:r w:rsidRPr="00074180">
                    <w:rPr>
                      <w:i/>
                      <w:lang w:val="en-US"/>
                    </w:rPr>
                    <w:t>String</w:t>
                  </w:r>
                </w:p>
              </w:tc>
              <w:tc>
                <w:tcPr>
                  <w:tcW w:w="1752" w:type="dxa"/>
                  <w:shd w:val="clear" w:color="auto" w:fill="auto"/>
                </w:tcPr>
                <w:p w14:paraId="53AE90D9" w14:textId="77777777" w:rsidR="00CC2F94" w:rsidRPr="00074180" w:rsidRDefault="00CC2F94" w:rsidP="00074180">
                  <w:pPr>
                    <w:spacing w:line="276" w:lineRule="auto"/>
                    <w:jc w:val="both"/>
                    <w:rPr>
                      <w:i/>
                      <w:lang w:val="en-US"/>
                    </w:rPr>
                  </w:pPr>
                  <w:r w:rsidRPr="00074180">
                    <w:rPr>
                      <w:i/>
                      <w:lang w:val="en-US"/>
                    </w:rPr>
                    <w:t>teléfono</w:t>
                  </w:r>
                </w:p>
              </w:tc>
              <w:tc>
                <w:tcPr>
                  <w:tcW w:w="1977" w:type="dxa"/>
                  <w:shd w:val="clear" w:color="auto" w:fill="auto"/>
                </w:tcPr>
                <w:p w14:paraId="6AF7A47A" w14:textId="52726C2B" w:rsidR="00CC2F94" w:rsidRPr="00074180" w:rsidRDefault="00CC2F94" w:rsidP="00074180">
                  <w:pPr>
                    <w:spacing w:line="276" w:lineRule="auto"/>
                    <w:jc w:val="both"/>
                    <w:rPr>
                      <w:i/>
                      <w:lang w:val="en-US"/>
                    </w:rPr>
                  </w:pPr>
                  <w:r w:rsidRPr="00074180">
                    <w:rPr>
                      <w:i/>
                      <w:lang w:val="en-US"/>
                    </w:rPr>
                    <w:t>0987762355</w:t>
                  </w:r>
                </w:p>
              </w:tc>
            </w:tr>
            <w:tr w:rsidR="00074180" w:rsidRPr="00074180" w14:paraId="3E1C0F5E" w14:textId="77777777" w:rsidTr="00074180">
              <w:tc>
                <w:tcPr>
                  <w:tcW w:w="1521" w:type="dxa"/>
                  <w:shd w:val="clear" w:color="auto" w:fill="auto"/>
                </w:tcPr>
                <w:p w14:paraId="472D6CF1" w14:textId="77777777" w:rsidR="00CC2F94" w:rsidRPr="00074180" w:rsidRDefault="00CC2F94" w:rsidP="00074180">
                  <w:pPr>
                    <w:spacing w:line="276" w:lineRule="auto"/>
                    <w:jc w:val="both"/>
                    <w:rPr>
                      <w:i/>
                      <w:lang w:val="en-US"/>
                    </w:rPr>
                  </w:pPr>
                  <w:r w:rsidRPr="00074180">
                    <w:rPr>
                      <w:i/>
                      <w:lang w:val="en-US"/>
                    </w:rPr>
                    <w:t>String</w:t>
                  </w:r>
                </w:p>
              </w:tc>
              <w:tc>
                <w:tcPr>
                  <w:tcW w:w="1752" w:type="dxa"/>
                  <w:shd w:val="clear" w:color="auto" w:fill="auto"/>
                </w:tcPr>
                <w:p w14:paraId="34B92920" w14:textId="77777777" w:rsidR="00CC2F94" w:rsidRPr="00074180" w:rsidRDefault="00CC2F94" w:rsidP="00074180">
                  <w:pPr>
                    <w:spacing w:line="276" w:lineRule="auto"/>
                    <w:jc w:val="both"/>
                    <w:rPr>
                      <w:i/>
                      <w:lang w:val="en-US"/>
                    </w:rPr>
                  </w:pPr>
                  <w:r w:rsidRPr="00074180">
                    <w:rPr>
                      <w:i/>
                      <w:lang w:val="en-US"/>
                    </w:rPr>
                    <w:t>correo</w:t>
                  </w:r>
                </w:p>
              </w:tc>
              <w:tc>
                <w:tcPr>
                  <w:tcW w:w="1977" w:type="dxa"/>
                  <w:shd w:val="clear" w:color="auto" w:fill="auto"/>
                </w:tcPr>
                <w:p w14:paraId="3E6B86B8" w14:textId="20B5AE02" w:rsidR="00CC2F94" w:rsidRPr="00074180" w:rsidRDefault="00CC2F94" w:rsidP="00074180">
                  <w:pPr>
                    <w:spacing w:line="276" w:lineRule="auto"/>
                    <w:jc w:val="both"/>
                    <w:rPr>
                      <w:i/>
                      <w:lang w:val="en-US"/>
                    </w:rPr>
                  </w:pPr>
                  <w:hyperlink r:id="rId9" w:history="1">
                    <w:r w:rsidRPr="00074180">
                      <w:rPr>
                        <w:rStyle w:val="Hipervnculo"/>
                        <w:i/>
                        <w:color w:val="auto"/>
                        <w:lang w:val="en-US"/>
                      </w:rPr>
                      <w:t>m</w:t>
                    </w:r>
                    <w:r w:rsidRPr="00074180">
                      <w:rPr>
                        <w:rStyle w:val="Hipervnculo"/>
                        <w:color w:val="auto"/>
                        <w:lang w:val="en-US"/>
                      </w:rPr>
                      <w:t>aria</w:t>
                    </w:r>
                    <w:r w:rsidRPr="00074180">
                      <w:rPr>
                        <w:rStyle w:val="Hipervnculo"/>
                        <w:i/>
                        <w:color w:val="auto"/>
                        <w:lang w:val="en-US"/>
                      </w:rPr>
                      <w:t>@gmail.com</w:t>
                    </w:r>
                  </w:hyperlink>
                </w:p>
              </w:tc>
            </w:tr>
            <w:tr w:rsidR="00074180" w:rsidRPr="00074180" w14:paraId="508377DA" w14:textId="77777777" w:rsidTr="00074180">
              <w:tc>
                <w:tcPr>
                  <w:tcW w:w="1521" w:type="dxa"/>
                  <w:shd w:val="clear" w:color="auto" w:fill="auto"/>
                </w:tcPr>
                <w:p w14:paraId="558670C6" w14:textId="77777777" w:rsidR="00CC2F94" w:rsidRPr="00074180" w:rsidRDefault="00CC2F94" w:rsidP="00074180">
                  <w:pPr>
                    <w:spacing w:line="276" w:lineRule="auto"/>
                    <w:jc w:val="both"/>
                    <w:rPr>
                      <w:i/>
                      <w:lang w:val="en-US"/>
                    </w:rPr>
                  </w:pPr>
                  <w:r w:rsidRPr="00074180">
                    <w:rPr>
                      <w:i/>
                      <w:lang w:val="en-US"/>
                    </w:rPr>
                    <w:t>String</w:t>
                  </w:r>
                </w:p>
              </w:tc>
              <w:tc>
                <w:tcPr>
                  <w:tcW w:w="1752" w:type="dxa"/>
                  <w:shd w:val="clear" w:color="auto" w:fill="auto"/>
                </w:tcPr>
                <w:p w14:paraId="21A13DCA" w14:textId="77777777" w:rsidR="00CC2F94" w:rsidRPr="00074180" w:rsidRDefault="00CC2F94" w:rsidP="00074180">
                  <w:pPr>
                    <w:spacing w:line="276" w:lineRule="auto"/>
                    <w:jc w:val="both"/>
                    <w:rPr>
                      <w:i/>
                      <w:lang w:val="en-US"/>
                    </w:rPr>
                  </w:pPr>
                  <w:r w:rsidRPr="00074180">
                    <w:rPr>
                      <w:i/>
                      <w:lang w:val="en-US"/>
                    </w:rPr>
                    <w:t>ciudad</w:t>
                  </w:r>
                </w:p>
              </w:tc>
              <w:tc>
                <w:tcPr>
                  <w:tcW w:w="1977" w:type="dxa"/>
                  <w:shd w:val="clear" w:color="auto" w:fill="auto"/>
                </w:tcPr>
                <w:p w14:paraId="41CC2A67" w14:textId="77777777" w:rsidR="00CC2F94" w:rsidRPr="00074180" w:rsidRDefault="00CC2F94" w:rsidP="00074180">
                  <w:pPr>
                    <w:spacing w:line="276" w:lineRule="auto"/>
                    <w:jc w:val="both"/>
                    <w:rPr>
                      <w:i/>
                      <w:lang w:val="en-US"/>
                    </w:rPr>
                  </w:pPr>
                  <w:r w:rsidRPr="00074180">
                    <w:rPr>
                      <w:i/>
                      <w:lang w:val="en-US"/>
                    </w:rPr>
                    <w:t>Guayaquil</w:t>
                  </w:r>
                </w:p>
              </w:tc>
            </w:tr>
            <w:tr w:rsidR="00074180" w:rsidRPr="00074180" w14:paraId="4D46A903" w14:textId="77777777" w:rsidTr="00074180">
              <w:tc>
                <w:tcPr>
                  <w:tcW w:w="1521" w:type="dxa"/>
                  <w:shd w:val="clear" w:color="auto" w:fill="auto"/>
                </w:tcPr>
                <w:p w14:paraId="5E99B624" w14:textId="77777777" w:rsidR="00CC2F94" w:rsidRPr="00074180" w:rsidRDefault="00CC2F94" w:rsidP="00074180">
                  <w:pPr>
                    <w:spacing w:line="276" w:lineRule="auto"/>
                    <w:jc w:val="both"/>
                    <w:rPr>
                      <w:i/>
                      <w:lang w:val="en-US"/>
                    </w:rPr>
                  </w:pPr>
                  <w:r w:rsidRPr="00074180">
                    <w:rPr>
                      <w:i/>
                      <w:lang w:val="en-US"/>
                    </w:rPr>
                    <w:t>String</w:t>
                  </w:r>
                </w:p>
              </w:tc>
              <w:tc>
                <w:tcPr>
                  <w:tcW w:w="1752" w:type="dxa"/>
                  <w:shd w:val="clear" w:color="auto" w:fill="auto"/>
                </w:tcPr>
                <w:p w14:paraId="49ED7C03" w14:textId="77777777" w:rsidR="00CC2F94" w:rsidRPr="00074180" w:rsidRDefault="00CC2F94" w:rsidP="00074180">
                  <w:pPr>
                    <w:spacing w:line="276" w:lineRule="auto"/>
                    <w:jc w:val="both"/>
                    <w:rPr>
                      <w:i/>
                      <w:lang w:val="en-US"/>
                    </w:rPr>
                  </w:pPr>
                  <w:r w:rsidRPr="00074180">
                    <w:rPr>
                      <w:i/>
                    </w:rPr>
                    <w:t>codigoAcceso</w:t>
                  </w:r>
                </w:p>
              </w:tc>
              <w:tc>
                <w:tcPr>
                  <w:tcW w:w="1977" w:type="dxa"/>
                  <w:shd w:val="clear" w:color="auto" w:fill="auto"/>
                </w:tcPr>
                <w:p w14:paraId="36BB5F60" w14:textId="77777777" w:rsidR="00CC2F94" w:rsidRPr="00074180" w:rsidRDefault="00CC2F94" w:rsidP="00074180">
                  <w:pPr>
                    <w:spacing w:line="276" w:lineRule="auto"/>
                    <w:jc w:val="both"/>
                    <w:rPr>
                      <w:i/>
                      <w:lang w:val="en-US"/>
                    </w:rPr>
                  </w:pPr>
                  <w:r w:rsidRPr="00074180">
                    <w:rPr>
                      <w:i/>
                      <w:lang w:val="en-US"/>
                    </w:rPr>
                    <w:t>1234</w:t>
                  </w:r>
                </w:p>
              </w:tc>
            </w:tr>
            <w:tr w:rsidR="00074180" w:rsidRPr="00074180" w14:paraId="503A8B4B" w14:textId="77777777" w:rsidTr="00074180">
              <w:tc>
                <w:tcPr>
                  <w:tcW w:w="1521" w:type="dxa"/>
                  <w:shd w:val="clear" w:color="auto" w:fill="auto"/>
                </w:tcPr>
                <w:p w14:paraId="2ACEA857" w14:textId="77777777" w:rsidR="00CC2F94" w:rsidRPr="00074180" w:rsidRDefault="00CC2F94" w:rsidP="00074180">
                  <w:pPr>
                    <w:spacing w:line="276" w:lineRule="auto"/>
                    <w:jc w:val="both"/>
                    <w:rPr>
                      <w:i/>
                      <w:lang w:val="en-US"/>
                    </w:rPr>
                  </w:pPr>
                  <w:r w:rsidRPr="00074180">
                    <w:rPr>
                      <w:i/>
                    </w:rPr>
                    <w:t>String</w:t>
                  </w:r>
                </w:p>
              </w:tc>
              <w:tc>
                <w:tcPr>
                  <w:tcW w:w="1752" w:type="dxa"/>
                  <w:shd w:val="clear" w:color="auto" w:fill="auto"/>
                </w:tcPr>
                <w:p w14:paraId="551CD9AF" w14:textId="77777777" w:rsidR="00CC2F94" w:rsidRPr="00074180" w:rsidRDefault="00CC2F94" w:rsidP="00074180">
                  <w:pPr>
                    <w:spacing w:line="276" w:lineRule="auto"/>
                    <w:jc w:val="both"/>
                    <w:rPr>
                      <w:i/>
                    </w:rPr>
                  </w:pPr>
                  <w:r w:rsidRPr="00074180">
                    <w:rPr>
                      <w:i/>
                    </w:rPr>
                    <w:t>usuario</w:t>
                  </w:r>
                </w:p>
              </w:tc>
              <w:tc>
                <w:tcPr>
                  <w:tcW w:w="1977" w:type="dxa"/>
                  <w:shd w:val="clear" w:color="auto" w:fill="auto"/>
                </w:tcPr>
                <w:p w14:paraId="4ED804BC" w14:textId="01418D36" w:rsidR="00CC2F94" w:rsidRPr="00074180" w:rsidRDefault="00CC2F94" w:rsidP="00074180">
                  <w:pPr>
                    <w:spacing w:line="276" w:lineRule="auto"/>
                    <w:jc w:val="both"/>
                    <w:rPr>
                      <w:i/>
                      <w:lang w:val="en-US"/>
                    </w:rPr>
                  </w:pPr>
                  <w:r w:rsidRPr="00074180">
                    <w:rPr>
                      <w:i/>
                    </w:rPr>
                    <w:t>mjimenez</w:t>
                  </w:r>
                </w:p>
              </w:tc>
            </w:tr>
            <w:tr w:rsidR="00074180" w:rsidRPr="00074180" w14:paraId="32FC8197" w14:textId="77777777" w:rsidTr="00074180">
              <w:tc>
                <w:tcPr>
                  <w:tcW w:w="1521" w:type="dxa"/>
                  <w:shd w:val="clear" w:color="auto" w:fill="auto"/>
                </w:tcPr>
                <w:p w14:paraId="70FEA4C5" w14:textId="77777777" w:rsidR="00CC2F94" w:rsidRPr="00074180" w:rsidRDefault="00CC2F94" w:rsidP="00074180">
                  <w:pPr>
                    <w:spacing w:line="276" w:lineRule="auto"/>
                    <w:jc w:val="both"/>
                    <w:rPr>
                      <w:i/>
                    </w:rPr>
                  </w:pPr>
                  <w:r w:rsidRPr="00074180">
                    <w:rPr>
                      <w:i/>
                    </w:rPr>
                    <w:t>String</w:t>
                  </w:r>
                </w:p>
              </w:tc>
              <w:tc>
                <w:tcPr>
                  <w:tcW w:w="1752" w:type="dxa"/>
                  <w:shd w:val="clear" w:color="auto" w:fill="auto"/>
                </w:tcPr>
                <w:p w14:paraId="74040250" w14:textId="77777777" w:rsidR="00CC2F94" w:rsidRPr="00074180" w:rsidRDefault="00CC2F94" w:rsidP="00074180">
                  <w:pPr>
                    <w:spacing w:line="276" w:lineRule="auto"/>
                    <w:jc w:val="both"/>
                    <w:rPr>
                      <w:i/>
                    </w:rPr>
                  </w:pPr>
                  <w:r w:rsidRPr="00074180">
                    <w:rPr>
                      <w:i/>
                    </w:rPr>
                    <w:t>contraseña</w:t>
                  </w:r>
                </w:p>
              </w:tc>
              <w:tc>
                <w:tcPr>
                  <w:tcW w:w="1977" w:type="dxa"/>
                  <w:shd w:val="clear" w:color="auto" w:fill="auto"/>
                </w:tcPr>
                <w:p w14:paraId="58D9B4DE" w14:textId="237E85FF" w:rsidR="00CC2F94" w:rsidRPr="00074180" w:rsidRDefault="00CC2F94" w:rsidP="00074180">
                  <w:pPr>
                    <w:spacing w:line="276" w:lineRule="auto"/>
                    <w:jc w:val="both"/>
                    <w:rPr>
                      <w:i/>
                    </w:rPr>
                  </w:pPr>
                  <w:r w:rsidRPr="00074180">
                    <w:rPr>
                      <w:i/>
                    </w:rPr>
                    <w:t>jimenez123</w:t>
                  </w:r>
                </w:p>
              </w:tc>
            </w:tr>
          </w:tbl>
          <w:p w14:paraId="168C14FF" w14:textId="77777777" w:rsidR="00A54019" w:rsidRPr="00527456" w:rsidRDefault="00A54019" w:rsidP="005A4007">
            <w:pPr>
              <w:spacing w:line="276" w:lineRule="auto"/>
              <w:jc w:val="both"/>
              <w:rPr>
                <w:i/>
              </w:rPr>
            </w:pPr>
          </w:p>
          <w:p w14:paraId="170E26C6" w14:textId="77777777" w:rsidR="00A54019" w:rsidRPr="00527456" w:rsidRDefault="00A54019" w:rsidP="005A4007">
            <w:pPr>
              <w:numPr>
                <w:ilvl w:val="0"/>
                <w:numId w:val="6"/>
              </w:numPr>
              <w:spacing w:line="276" w:lineRule="auto"/>
              <w:ind w:left="709"/>
              <w:jc w:val="both"/>
              <w:rPr>
                <w:i/>
              </w:rPr>
            </w:pPr>
            <w:r w:rsidRPr="00527456">
              <w:rPr>
                <w:i/>
              </w:rPr>
              <w:t>Hacer clic en el botón Registrar.</w:t>
            </w:r>
          </w:p>
        </w:tc>
      </w:tr>
      <w:tr w:rsidR="00A54019" w:rsidRPr="00C329B0" w14:paraId="28032D37" w14:textId="77777777" w:rsidTr="005A4007">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29B0A15C" w14:textId="77777777" w:rsidR="00A54019" w:rsidRPr="00C329B0" w:rsidRDefault="00A54019" w:rsidP="005A4007">
            <w:pPr>
              <w:spacing w:line="276" w:lineRule="auto"/>
              <w:jc w:val="both"/>
              <w:rPr>
                <w:i/>
              </w:rPr>
            </w:pPr>
            <w:r w:rsidRPr="00C329B0">
              <w:rPr>
                <w:b/>
                <w:bCs/>
                <w:i/>
              </w:rPr>
              <w:lastRenderedPageBreak/>
              <w:t>Requisito previo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782B164B" w14:textId="3C571B03" w:rsidR="00A54019" w:rsidRPr="00527456" w:rsidRDefault="001057CA" w:rsidP="005A4007">
            <w:pPr>
              <w:spacing w:line="276" w:lineRule="auto"/>
              <w:jc w:val="both"/>
              <w:rPr>
                <w:i/>
              </w:rPr>
            </w:pPr>
            <w:r w:rsidRPr="00527456">
              <w:rPr>
                <w:i/>
              </w:rPr>
              <w:t xml:space="preserve">Haber </w:t>
            </w:r>
            <w:r>
              <w:rPr>
                <w:i/>
              </w:rPr>
              <w:t xml:space="preserve">presentado todos los requisitos solicitados por el administrador para luego ser </w:t>
            </w:r>
            <w:r w:rsidRPr="00527456">
              <w:rPr>
                <w:i/>
              </w:rPr>
              <w:t>ingresado al sistema</w:t>
            </w:r>
            <w:r w:rsidR="00A54019" w:rsidRPr="00527456">
              <w:rPr>
                <w:i/>
              </w:rPr>
              <w:t>.</w:t>
            </w:r>
          </w:p>
        </w:tc>
      </w:tr>
      <w:tr w:rsidR="00A54019" w:rsidRPr="00C329B0" w14:paraId="041B2037" w14:textId="77777777" w:rsidTr="005A4007">
        <w:trPr>
          <w:trHeight w:val="340"/>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1CEA5519" w14:textId="77777777" w:rsidR="00A54019" w:rsidRPr="00C329B0" w:rsidRDefault="00A54019" w:rsidP="005A4007">
            <w:pPr>
              <w:spacing w:line="276" w:lineRule="auto"/>
              <w:jc w:val="both"/>
              <w:rPr>
                <w:i/>
              </w:rPr>
            </w:pPr>
            <w:r w:rsidRPr="00C329B0">
              <w:rPr>
                <w:b/>
                <w:bCs/>
                <w:i/>
              </w:rPr>
              <w:t>Resultado esperado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64CF69CF" w14:textId="77777777" w:rsidR="00A54019" w:rsidRPr="00527456" w:rsidRDefault="00A54019" w:rsidP="005A4007">
            <w:pPr>
              <w:spacing w:line="276" w:lineRule="auto"/>
              <w:jc w:val="both"/>
              <w:rPr>
                <w:i/>
              </w:rPr>
            </w:pPr>
            <w:r w:rsidRPr="00527456">
              <w:rPr>
                <w:i/>
              </w:rPr>
              <w:t xml:space="preserve">El </w:t>
            </w:r>
            <w:r w:rsidR="00C710AE" w:rsidRPr="00527456">
              <w:rPr>
                <w:i/>
              </w:rPr>
              <w:t>vendedor</w:t>
            </w:r>
            <w:r w:rsidRPr="00527456">
              <w:rPr>
                <w:i/>
              </w:rPr>
              <w:t xml:space="preserve"> será registrado en la aplicación. </w:t>
            </w:r>
          </w:p>
        </w:tc>
      </w:tr>
      <w:tr w:rsidR="00A54019" w:rsidRPr="00C329B0" w14:paraId="2A2FEC0A" w14:textId="77777777" w:rsidTr="005A4007">
        <w:trPr>
          <w:trHeight w:val="38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1FAF94AE" w14:textId="77777777" w:rsidR="00A54019" w:rsidRPr="00C329B0" w:rsidRDefault="00A54019" w:rsidP="005A4007">
            <w:pPr>
              <w:spacing w:line="276" w:lineRule="auto"/>
              <w:jc w:val="both"/>
              <w:rPr>
                <w:i/>
              </w:rPr>
            </w:pPr>
            <w:r w:rsidRPr="00C329B0">
              <w:rPr>
                <w:b/>
                <w:bCs/>
                <w:i/>
              </w:rPr>
              <w:t>Resultado obtenido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2DE7A19E" w14:textId="77777777" w:rsidR="00A54019" w:rsidRPr="00527456" w:rsidRDefault="00A54019" w:rsidP="005A4007">
            <w:pPr>
              <w:spacing w:line="276" w:lineRule="auto"/>
              <w:jc w:val="both"/>
              <w:rPr>
                <w:i/>
              </w:rPr>
            </w:pPr>
            <w:r w:rsidRPr="00527456">
              <w:rPr>
                <w:i/>
              </w:rPr>
              <w:t>Se ha ingresado correctamente el vendedor.</w:t>
            </w:r>
          </w:p>
        </w:tc>
      </w:tr>
      <w:tr w:rsidR="00A54019" w:rsidRPr="00C329B0" w14:paraId="5D6AC74C" w14:textId="77777777" w:rsidTr="005A4007">
        <w:trPr>
          <w:trHeight w:val="393"/>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0B7EF39C" w14:textId="77777777" w:rsidR="00A54019" w:rsidRPr="00C329B0" w:rsidRDefault="00A54019" w:rsidP="005A4007">
            <w:pPr>
              <w:spacing w:line="276" w:lineRule="auto"/>
              <w:jc w:val="both"/>
              <w:rPr>
                <w:i/>
              </w:rPr>
            </w:pPr>
            <w:r w:rsidRPr="00C329B0">
              <w:rPr>
                <w:b/>
                <w:bCs/>
                <w:i/>
              </w:rPr>
              <w:t>Estado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20544F16" w14:textId="77777777" w:rsidR="00A54019" w:rsidRPr="00527456" w:rsidRDefault="00A54019" w:rsidP="005A4007">
            <w:pPr>
              <w:spacing w:line="276" w:lineRule="auto"/>
              <w:jc w:val="both"/>
              <w:rPr>
                <w:i/>
              </w:rPr>
            </w:pPr>
            <w:r w:rsidRPr="00527456">
              <w:rPr>
                <w:i/>
              </w:rPr>
              <w:t>Exitoso</w:t>
            </w:r>
          </w:p>
        </w:tc>
      </w:tr>
      <w:tr w:rsidR="00A54019" w:rsidRPr="00C329B0" w14:paraId="52779050" w14:textId="77777777" w:rsidTr="005A4007">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646C9350" w14:textId="77777777" w:rsidR="00A54019" w:rsidRPr="00C329B0" w:rsidRDefault="00A54019" w:rsidP="005A4007">
            <w:pPr>
              <w:spacing w:line="276" w:lineRule="auto"/>
              <w:jc w:val="both"/>
              <w:rPr>
                <w:i/>
              </w:rPr>
            </w:pPr>
            <w:r w:rsidRPr="00C329B0">
              <w:rPr>
                <w:b/>
                <w:bCs/>
                <w:i/>
              </w:rPr>
              <w:t>Observaciones</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345C42B3" w14:textId="790E108E" w:rsidR="00A54019" w:rsidRPr="00527456" w:rsidRDefault="00286509" w:rsidP="005A4007">
            <w:pPr>
              <w:spacing w:line="276" w:lineRule="auto"/>
              <w:jc w:val="both"/>
              <w:rPr>
                <w:i/>
              </w:rPr>
            </w:pPr>
            <w:r>
              <w:rPr>
                <w:i/>
              </w:rPr>
              <w:t xml:space="preserve">El administrador es el encargado de registrar al </w:t>
            </w:r>
            <w:r>
              <w:rPr>
                <w:i/>
              </w:rPr>
              <w:t>vendedor</w:t>
            </w:r>
            <w:r w:rsidRPr="00527456">
              <w:rPr>
                <w:i/>
              </w:rPr>
              <w:t>.</w:t>
            </w:r>
          </w:p>
        </w:tc>
      </w:tr>
    </w:tbl>
    <w:p w14:paraId="4FE82B3F" w14:textId="77777777" w:rsidR="00A54019" w:rsidRDefault="00A54019" w:rsidP="00A15912">
      <w:pPr>
        <w:spacing w:line="276" w:lineRule="auto"/>
        <w:ind w:left="709"/>
        <w:jc w:val="both"/>
        <w:rPr>
          <w:i/>
          <w:color w:val="0000FF"/>
        </w:rPr>
      </w:pPr>
    </w:p>
    <w:tbl>
      <w:tblPr>
        <w:tblW w:w="8928" w:type="dxa"/>
        <w:tblInd w:w="712" w:type="dxa"/>
        <w:tblCellMar>
          <w:left w:w="0" w:type="dxa"/>
          <w:right w:w="0" w:type="dxa"/>
        </w:tblCellMar>
        <w:tblLook w:val="04A0" w:firstRow="1" w:lastRow="0" w:firstColumn="1" w:lastColumn="0" w:noHBand="0" w:noVBand="1"/>
      </w:tblPr>
      <w:tblGrid>
        <w:gridCol w:w="2825"/>
        <w:gridCol w:w="6103"/>
      </w:tblGrid>
      <w:tr w:rsidR="0075542B" w:rsidRPr="00C329B0" w14:paraId="67C9A1DF" w14:textId="77777777" w:rsidTr="005A4007">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18CFF617" w14:textId="77777777" w:rsidR="0075542B" w:rsidRPr="00C329B0" w:rsidRDefault="0075542B" w:rsidP="005A4007">
            <w:pPr>
              <w:spacing w:line="276" w:lineRule="auto"/>
              <w:jc w:val="both"/>
              <w:rPr>
                <w:i/>
              </w:rPr>
            </w:pPr>
            <w:r w:rsidRPr="00C329B0">
              <w:rPr>
                <w:b/>
                <w:bCs/>
                <w:i/>
              </w:rPr>
              <w:t>Código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7D20A0E6" w14:textId="77777777" w:rsidR="0075542B" w:rsidRPr="00527456" w:rsidRDefault="0075542B" w:rsidP="005A4007">
            <w:pPr>
              <w:spacing w:line="276" w:lineRule="auto"/>
              <w:jc w:val="both"/>
              <w:rPr>
                <w:i/>
              </w:rPr>
            </w:pPr>
            <w:r w:rsidRPr="00527456">
              <w:rPr>
                <w:i/>
              </w:rPr>
              <w:t>CP-004</w:t>
            </w:r>
          </w:p>
        </w:tc>
      </w:tr>
      <w:tr w:rsidR="0075542B" w:rsidRPr="00C329B0" w14:paraId="225DE18C" w14:textId="77777777" w:rsidTr="005A4007">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3D53CDD7" w14:textId="77777777" w:rsidR="0075542B" w:rsidRPr="00C329B0" w:rsidRDefault="0075542B" w:rsidP="005A4007">
            <w:pPr>
              <w:spacing w:line="276" w:lineRule="auto"/>
              <w:jc w:val="both"/>
              <w:rPr>
                <w:i/>
              </w:rPr>
            </w:pPr>
            <w:r w:rsidRPr="00C329B0">
              <w:rPr>
                <w:b/>
                <w:bCs/>
                <w:i/>
              </w:rPr>
              <w:t>Caso de prueba</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530C852D" w14:textId="77777777" w:rsidR="0075542B" w:rsidRPr="00527456" w:rsidRDefault="0075542B" w:rsidP="005A4007">
            <w:pPr>
              <w:spacing w:line="276" w:lineRule="auto"/>
              <w:jc w:val="both"/>
              <w:rPr>
                <w:i/>
              </w:rPr>
            </w:pPr>
            <w:r w:rsidRPr="00527456">
              <w:rPr>
                <w:i/>
              </w:rPr>
              <w:t xml:space="preserve">Registro de Cliente </w:t>
            </w:r>
          </w:p>
        </w:tc>
      </w:tr>
      <w:tr w:rsidR="0075542B" w:rsidRPr="00C329B0" w14:paraId="025854DC" w14:textId="77777777" w:rsidTr="005A4007">
        <w:trPr>
          <w:trHeight w:val="447"/>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06A2754E" w14:textId="77777777" w:rsidR="0075542B" w:rsidRPr="00C329B0" w:rsidRDefault="0075542B" w:rsidP="005A4007">
            <w:pPr>
              <w:spacing w:line="276" w:lineRule="auto"/>
              <w:jc w:val="both"/>
              <w:rPr>
                <w:i/>
              </w:rPr>
            </w:pPr>
            <w:r w:rsidRPr="00C329B0">
              <w:rPr>
                <w:b/>
                <w:bCs/>
                <w:i/>
              </w:rPr>
              <w:t>Responsable</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217AE2B7" w14:textId="77777777" w:rsidR="0075542B" w:rsidRPr="00527456" w:rsidRDefault="0075542B" w:rsidP="005A4007">
            <w:pPr>
              <w:spacing w:line="276" w:lineRule="auto"/>
              <w:jc w:val="both"/>
              <w:rPr>
                <w:i/>
              </w:rPr>
            </w:pPr>
            <w:r w:rsidRPr="00527456">
              <w:rPr>
                <w:i/>
              </w:rPr>
              <w:t>Desarrolladores</w:t>
            </w:r>
          </w:p>
        </w:tc>
      </w:tr>
      <w:tr w:rsidR="0075542B" w:rsidRPr="00C329B0" w14:paraId="67D210EA" w14:textId="77777777" w:rsidTr="005A4007">
        <w:trPr>
          <w:trHeight w:val="1436"/>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11BC2F40" w14:textId="77777777" w:rsidR="0075542B" w:rsidRPr="00C329B0" w:rsidRDefault="0075542B" w:rsidP="005A4007">
            <w:pPr>
              <w:spacing w:line="276" w:lineRule="auto"/>
              <w:jc w:val="both"/>
              <w:rPr>
                <w:i/>
              </w:rPr>
            </w:pPr>
            <w:r w:rsidRPr="00C329B0">
              <w:rPr>
                <w:b/>
                <w:bCs/>
                <w:i/>
              </w:rPr>
              <w:t>Descripción de la prueba</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7B6D6DFC" w14:textId="7C2FAB61" w:rsidR="0075542B" w:rsidRDefault="0075542B" w:rsidP="005A4007">
            <w:pPr>
              <w:numPr>
                <w:ilvl w:val="0"/>
                <w:numId w:val="5"/>
              </w:numPr>
              <w:tabs>
                <w:tab w:val="clear" w:pos="720"/>
                <w:tab w:val="num" w:pos="372"/>
              </w:tabs>
              <w:spacing w:line="276" w:lineRule="auto"/>
              <w:ind w:left="709"/>
              <w:jc w:val="both"/>
              <w:rPr>
                <w:i/>
              </w:rPr>
            </w:pPr>
            <w:r w:rsidRPr="00527456">
              <w:rPr>
                <w:i/>
              </w:rPr>
              <w:t>Se ingresan los siguientes parámetros:</w:t>
            </w:r>
          </w:p>
          <w:tbl>
            <w:tblPr>
              <w:tblW w:w="0" w:type="auto"/>
              <w:tblInd w:w="4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2"/>
              <w:gridCol w:w="1740"/>
              <w:gridCol w:w="2030"/>
            </w:tblGrid>
            <w:tr w:rsidR="00074180" w:rsidRPr="00074180" w14:paraId="23B732A3" w14:textId="77777777" w:rsidTr="00074180">
              <w:tc>
                <w:tcPr>
                  <w:tcW w:w="1622" w:type="dxa"/>
                  <w:shd w:val="clear" w:color="auto" w:fill="auto"/>
                </w:tcPr>
                <w:p w14:paraId="57F436DB" w14:textId="77777777" w:rsidR="00286509" w:rsidRPr="00074180" w:rsidRDefault="00286509" w:rsidP="00074180">
                  <w:pPr>
                    <w:spacing w:line="276" w:lineRule="auto"/>
                    <w:jc w:val="both"/>
                    <w:rPr>
                      <w:i/>
                      <w:lang w:val="en-US"/>
                    </w:rPr>
                  </w:pPr>
                  <w:r w:rsidRPr="00074180">
                    <w:rPr>
                      <w:i/>
                      <w:lang w:val="en-US"/>
                    </w:rPr>
                    <w:t>Tipo de Dato</w:t>
                  </w:r>
                </w:p>
              </w:tc>
              <w:tc>
                <w:tcPr>
                  <w:tcW w:w="1740" w:type="dxa"/>
                  <w:shd w:val="clear" w:color="auto" w:fill="auto"/>
                </w:tcPr>
                <w:p w14:paraId="4EE94E6B" w14:textId="77777777" w:rsidR="00286509" w:rsidRPr="00074180" w:rsidRDefault="00286509" w:rsidP="00074180">
                  <w:pPr>
                    <w:spacing w:line="276" w:lineRule="auto"/>
                    <w:jc w:val="both"/>
                    <w:rPr>
                      <w:i/>
                      <w:lang w:val="en-US"/>
                    </w:rPr>
                  </w:pPr>
                  <w:r w:rsidRPr="00074180">
                    <w:rPr>
                      <w:i/>
                      <w:lang w:val="en-US"/>
                    </w:rPr>
                    <w:t>Nombre de parametro</w:t>
                  </w:r>
                </w:p>
              </w:tc>
              <w:tc>
                <w:tcPr>
                  <w:tcW w:w="2030" w:type="dxa"/>
                  <w:shd w:val="clear" w:color="auto" w:fill="auto"/>
                </w:tcPr>
                <w:p w14:paraId="6772370F" w14:textId="77777777" w:rsidR="00286509" w:rsidRPr="00074180" w:rsidRDefault="00286509" w:rsidP="00074180">
                  <w:pPr>
                    <w:spacing w:line="276" w:lineRule="auto"/>
                    <w:jc w:val="both"/>
                    <w:rPr>
                      <w:i/>
                      <w:lang w:val="en-US"/>
                    </w:rPr>
                  </w:pPr>
                  <w:r w:rsidRPr="00074180">
                    <w:rPr>
                      <w:i/>
                      <w:lang w:val="en-US"/>
                    </w:rPr>
                    <w:t>Valor parametro</w:t>
                  </w:r>
                </w:p>
              </w:tc>
            </w:tr>
            <w:tr w:rsidR="00074180" w:rsidRPr="00074180" w14:paraId="0CAA5D8F" w14:textId="77777777" w:rsidTr="00074180">
              <w:tc>
                <w:tcPr>
                  <w:tcW w:w="1622" w:type="dxa"/>
                  <w:shd w:val="clear" w:color="auto" w:fill="auto"/>
                </w:tcPr>
                <w:p w14:paraId="461E582D" w14:textId="77777777" w:rsidR="00286509" w:rsidRPr="00074180" w:rsidRDefault="00286509" w:rsidP="00074180">
                  <w:pPr>
                    <w:spacing w:line="276" w:lineRule="auto"/>
                    <w:jc w:val="both"/>
                    <w:rPr>
                      <w:i/>
                      <w:lang w:val="en-US"/>
                    </w:rPr>
                  </w:pPr>
                  <w:r w:rsidRPr="00074180">
                    <w:rPr>
                      <w:i/>
                      <w:lang w:val="en-US"/>
                    </w:rPr>
                    <w:t>String</w:t>
                  </w:r>
                </w:p>
              </w:tc>
              <w:tc>
                <w:tcPr>
                  <w:tcW w:w="1740" w:type="dxa"/>
                  <w:shd w:val="clear" w:color="auto" w:fill="auto"/>
                </w:tcPr>
                <w:p w14:paraId="1529A2B2" w14:textId="77777777" w:rsidR="00286509" w:rsidRPr="00074180" w:rsidRDefault="00286509" w:rsidP="00074180">
                  <w:pPr>
                    <w:spacing w:line="276" w:lineRule="auto"/>
                    <w:jc w:val="both"/>
                    <w:rPr>
                      <w:i/>
                      <w:lang w:val="en-US"/>
                    </w:rPr>
                  </w:pPr>
                  <w:r w:rsidRPr="00074180">
                    <w:rPr>
                      <w:i/>
                      <w:lang w:val="en-US"/>
                    </w:rPr>
                    <w:t>cedula</w:t>
                  </w:r>
                </w:p>
              </w:tc>
              <w:tc>
                <w:tcPr>
                  <w:tcW w:w="2030" w:type="dxa"/>
                  <w:shd w:val="clear" w:color="auto" w:fill="auto"/>
                </w:tcPr>
                <w:p w14:paraId="7953532A" w14:textId="5511BEE9" w:rsidR="00286509" w:rsidRPr="00074180" w:rsidRDefault="00286509" w:rsidP="00074180">
                  <w:pPr>
                    <w:spacing w:line="276" w:lineRule="auto"/>
                    <w:jc w:val="both"/>
                    <w:rPr>
                      <w:i/>
                      <w:lang w:val="en-US"/>
                    </w:rPr>
                  </w:pPr>
                  <w:r w:rsidRPr="00074180">
                    <w:rPr>
                      <w:i/>
                      <w:lang w:val="en-US"/>
                    </w:rPr>
                    <w:t>1234567822</w:t>
                  </w:r>
                </w:p>
              </w:tc>
            </w:tr>
            <w:tr w:rsidR="00074180" w:rsidRPr="00074180" w14:paraId="6C0442D3" w14:textId="77777777" w:rsidTr="00074180">
              <w:tc>
                <w:tcPr>
                  <w:tcW w:w="1622" w:type="dxa"/>
                  <w:shd w:val="clear" w:color="auto" w:fill="auto"/>
                </w:tcPr>
                <w:p w14:paraId="7ED3EE9E" w14:textId="77777777" w:rsidR="00286509" w:rsidRPr="00074180" w:rsidRDefault="00286509" w:rsidP="00074180">
                  <w:pPr>
                    <w:spacing w:line="276" w:lineRule="auto"/>
                    <w:jc w:val="both"/>
                    <w:rPr>
                      <w:i/>
                      <w:lang w:val="en-US"/>
                    </w:rPr>
                  </w:pPr>
                  <w:r w:rsidRPr="00074180">
                    <w:rPr>
                      <w:i/>
                      <w:lang w:val="en-US"/>
                    </w:rPr>
                    <w:t>String</w:t>
                  </w:r>
                </w:p>
              </w:tc>
              <w:tc>
                <w:tcPr>
                  <w:tcW w:w="1740" w:type="dxa"/>
                  <w:shd w:val="clear" w:color="auto" w:fill="auto"/>
                </w:tcPr>
                <w:p w14:paraId="23762208" w14:textId="77777777" w:rsidR="00286509" w:rsidRPr="00074180" w:rsidRDefault="00286509" w:rsidP="00074180">
                  <w:pPr>
                    <w:spacing w:line="276" w:lineRule="auto"/>
                    <w:jc w:val="both"/>
                    <w:rPr>
                      <w:i/>
                      <w:lang w:val="en-US"/>
                    </w:rPr>
                  </w:pPr>
                  <w:r w:rsidRPr="00074180">
                    <w:rPr>
                      <w:i/>
                      <w:lang w:val="en-US"/>
                    </w:rPr>
                    <w:t>nombre</w:t>
                  </w:r>
                </w:p>
              </w:tc>
              <w:tc>
                <w:tcPr>
                  <w:tcW w:w="2030" w:type="dxa"/>
                  <w:shd w:val="clear" w:color="auto" w:fill="auto"/>
                </w:tcPr>
                <w:p w14:paraId="06043F7D" w14:textId="30B15DC9" w:rsidR="00286509" w:rsidRPr="00074180" w:rsidRDefault="00286509" w:rsidP="00074180">
                  <w:pPr>
                    <w:spacing w:line="276" w:lineRule="auto"/>
                    <w:jc w:val="both"/>
                    <w:rPr>
                      <w:i/>
                      <w:lang w:val="en-US"/>
                    </w:rPr>
                  </w:pPr>
                  <w:r w:rsidRPr="00074180">
                    <w:rPr>
                      <w:i/>
                      <w:lang w:val="en-US"/>
                    </w:rPr>
                    <w:t>Emely Armijos</w:t>
                  </w:r>
                </w:p>
              </w:tc>
            </w:tr>
            <w:tr w:rsidR="00074180" w:rsidRPr="00074180" w14:paraId="3CADAE9E" w14:textId="77777777" w:rsidTr="00074180">
              <w:tc>
                <w:tcPr>
                  <w:tcW w:w="1622" w:type="dxa"/>
                  <w:shd w:val="clear" w:color="auto" w:fill="auto"/>
                </w:tcPr>
                <w:p w14:paraId="7A847D21" w14:textId="77777777" w:rsidR="00286509" w:rsidRPr="00074180" w:rsidRDefault="00286509" w:rsidP="00074180">
                  <w:pPr>
                    <w:spacing w:line="276" w:lineRule="auto"/>
                    <w:jc w:val="both"/>
                    <w:rPr>
                      <w:i/>
                      <w:lang w:val="en-US"/>
                    </w:rPr>
                  </w:pPr>
                  <w:r w:rsidRPr="00074180">
                    <w:rPr>
                      <w:i/>
                      <w:lang w:val="en-US"/>
                    </w:rPr>
                    <w:t>String</w:t>
                  </w:r>
                </w:p>
              </w:tc>
              <w:tc>
                <w:tcPr>
                  <w:tcW w:w="1740" w:type="dxa"/>
                  <w:shd w:val="clear" w:color="auto" w:fill="auto"/>
                </w:tcPr>
                <w:p w14:paraId="47C14B28" w14:textId="77777777" w:rsidR="00286509" w:rsidRPr="00074180" w:rsidRDefault="00286509" w:rsidP="00074180">
                  <w:pPr>
                    <w:spacing w:line="276" w:lineRule="auto"/>
                    <w:jc w:val="both"/>
                    <w:rPr>
                      <w:i/>
                      <w:lang w:val="en-US"/>
                    </w:rPr>
                  </w:pPr>
                  <w:r w:rsidRPr="00074180">
                    <w:rPr>
                      <w:i/>
                      <w:lang w:val="en-US"/>
                    </w:rPr>
                    <w:t>sexo</w:t>
                  </w:r>
                </w:p>
              </w:tc>
              <w:tc>
                <w:tcPr>
                  <w:tcW w:w="2030" w:type="dxa"/>
                  <w:shd w:val="clear" w:color="auto" w:fill="auto"/>
                </w:tcPr>
                <w:p w14:paraId="5D6D1439" w14:textId="77777777" w:rsidR="00286509" w:rsidRPr="00074180" w:rsidRDefault="00286509" w:rsidP="00074180">
                  <w:pPr>
                    <w:spacing w:line="276" w:lineRule="auto"/>
                    <w:jc w:val="both"/>
                    <w:rPr>
                      <w:i/>
                      <w:lang w:val="en-US"/>
                    </w:rPr>
                  </w:pPr>
                  <w:r w:rsidRPr="00074180">
                    <w:rPr>
                      <w:i/>
                      <w:lang w:val="en-US"/>
                    </w:rPr>
                    <w:t>Femenino</w:t>
                  </w:r>
                </w:p>
              </w:tc>
            </w:tr>
            <w:tr w:rsidR="00074180" w:rsidRPr="00074180" w14:paraId="195521A1" w14:textId="77777777" w:rsidTr="00074180">
              <w:tc>
                <w:tcPr>
                  <w:tcW w:w="1622" w:type="dxa"/>
                  <w:shd w:val="clear" w:color="auto" w:fill="auto"/>
                </w:tcPr>
                <w:p w14:paraId="6E10AA0E" w14:textId="77777777" w:rsidR="00286509" w:rsidRPr="00074180" w:rsidRDefault="00286509" w:rsidP="00074180">
                  <w:pPr>
                    <w:spacing w:line="276" w:lineRule="auto"/>
                    <w:jc w:val="both"/>
                    <w:rPr>
                      <w:i/>
                      <w:lang w:val="en-US"/>
                    </w:rPr>
                  </w:pPr>
                  <w:r w:rsidRPr="00074180">
                    <w:rPr>
                      <w:i/>
                      <w:lang w:val="en-US"/>
                    </w:rPr>
                    <w:t>String</w:t>
                  </w:r>
                </w:p>
              </w:tc>
              <w:tc>
                <w:tcPr>
                  <w:tcW w:w="1740" w:type="dxa"/>
                  <w:shd w:val="clear" w:color="auto" w:fill="auto"/>
                </w:tcPr>
                <w:p w14:paraId="1058BFF1" w14:textId="77777777" w:rsidR="00286509" w:rsidRPr="00074180" w:rsidRDefault="00286509" w:rsidP="00074180">
                  <w:pPr>
                    <w:spacing w:line="276" w:lineRule="auto"/>
                    <w:jc w:val="both"/>
                    <w:rPr>
                      <w:i/>
                      <w:lang w:val="en-US"/>
                    </w:rPr>
                  </w:pPr>
                  <w:r w:rsidRPr="00074180">
                    <w:rPr>
                      <w:i/>
                      <w:lang w:val="en-US"/>
                    </w:rPr>
                    <w:t>teléfono</w:t>
                  </w:r>
                </w:p>
              </w:tc>
              <w:tc>
                <w:tcPr>
                  <w:tcW w:w="2030" w:type="dxa"/>
                  <w:shd w:val="clear" w:color="auto" w:fill="auto"/>
                </w:tcPr>
                <w:p w14:paraId="37C846E9" w14:textId="46C3A7FE" w:rsidR="00286509" w:rsidRPr="00074180" w:rsidRDefault="00286509" w:rsidP="00074180">
                  <w:pPr>
                    <w:spacing w:line="276" w:lineRule="auto"/>
                    <w:jc w:val="both"/>
                    <w:rPr>
                      <w:i/>
                      <w:lang w:val="en-US"/>
                    </w:rPr>
                  </w:pPr>
                  <w:r w:rsidRPr="00074180">
                    <w:rPr>
                      <w:i/>
                      <w:lang w:val="en-US"/>
                    </w:rPr>
                    <w:t>0987762772</w:t>
                  </w:r>
                </w:p>
              </w:tc>
            </w:tr>
            <w:tr w:rsidR="00074180" w:rsidRPr="00074180" w14:paraId="70551FE8" w14:textId="77777777" w:rsidTr="00074180">
              <w:tc>
                <w:tcPr>
                  <w:tcW w:w="1622" w:type="dxa"/>
                  <w:shd w:val="clear" w:color="auto" w:fill="auto"/>
                </w:tcPr>
                <w:p w14:paraId="71F7CDD0" w14:textId="77777777" w:rsidR="00286509" w:rsidRPr="00074180" w:rsidRDefault="00286509" w:rsidP="00074180">
                  <w:pPr>
                    <w:spacing w:line="276" w:lineRule="auto"/>
                    <w:jc w:val="both"/>
                    <w:rPr>
                      <w:i/>
                      <w:lang w:val="en-US"/>
                    </w:rPr>
                  </w:pPr>
                  <w:r w:rsidRPr="00074180">
                    <w:rPr>
                      <w:i/>
                      <w:lang w:val="en-US"/>
                    </w:rPr>
                    <w:t>String</w:t>
                  </w:r>
                </w:p>
              </w:tc>
              <w:tc>
                <w:tcPr>
                  <w:tcW w:w="1740" w:type="dxa"/>
                  <w:shd w:val="clear" w:color="auto" w:fill="auto"/>
                </w:tcPr>
                <w:p w14:paraId="4A9FAAD5" w14:textId="77777777" w:rsidR="00286509" w:rsidRPr="00074180" w:rsidRDefault="00286509" w:rsidP="00074180">
                  <w:pPr>
                    <w:spacing w:line="276" w:lineRule="auto"/>
                    <w:jc w:val="both"/>
                    <w:rPr>
                      <w:i/>
                      <w:lang w:val="en-US"/>
                    </w:rPr>
                  </w:pPr>
                  <w:r w:rsidRPr="00074180">
                    <w:rPr>
                      <w:i/>
                      <w:lang w:val="en-US"/>
                    </w:rPr>
                    <w:t>correo</w:t>
                  </w:r>
                </w:p>
              </w:tc>
              <w:tc>
                <w:tcPr>
                  <w:tcW w:w="2030" w:type="dxa"/>
                  <w:shd w:val="clear" w:color="auto" w:fill="auto"/>
                </w:tcPr>
                <w:p w14:paraId="6A699A66" w14:textId="53084DAB" w:rsidR="00286509" w:rsidRPr="00074180" w:rsidRDefault="00286509" w:rsidP="00074180">
                  <w:pPr>
                    <w:spacing w:line="276" w:lineRule="auto"/>
                    <w:jc w:val="both"/>
                    <w:rPr>
                      <w:i/>
                      <w:lang w:val="en-US"/>
                    </w:rPr>
                  </w:pPr>
                  <w:hyperlink r:id="rId10" w:history="1">
                    <w:r w:rsidRPr="00074180">
                      <w:rPr>
                        <w:rStyle w:val="Hipervnculo"/>
                        <w:i/>
                        <w:color w:val="auto"/>
                        <w:lang w:val="en-US"/>
                      </w:rPr>
                      <w:t>e</w:t>
                    </w:r>
                    <w:r w:rsidRPr="00074180">
                      <w:rPr>
                        <w:rStyle w:val="Hipervnculo"/>
                        <w:color w:val="auto"/>
                        <w:lang w:val="en-US"/>
                      </w:rPr>
                      <w:t>mely</w:t>
                    </w:r>
                    <w:r w:rsidRPr="00074180">
                      <w:rPr>
                        <w:rStyle w:val="Hipervnculo"/>
                        <w:i/>
                        <w:color w:val="auto"/>
                        <w:lang w:val="en-US"/>
                      </w:rPr>
                      <w:t>@gmail.com</w:t>
                    </w:r>
                  </w:hyperlink>
                </w:p>
              </w:tc>
            </w:tr>
            <w:tr w:rsidR="00074180" w:rsidRPr="00074180" w14:paraId="54F495C9" w14:textId="77777777" w:rsidTr="00074180">
              <w:tc>
                <w:tcPr>
                  <w:tcW w:w="1622" w:type="dxa"/>
                  <w:shd w:val="clear" w:color="auto" w:fill="auto"/>
                </w:tcPr>
                <w:p w14:paraId="0CB5F3DB" w14:textId="77777777" w:rsidR="00286509" w:rsidRPr="00074180" w:rsidRDefault="00286509" w:rsidP="00074180">
                  <w:pPr>
                    <w:spacing w:line="276" w:lineRule="auto"/>
                    <w:jc w:val="both"/>
                    <w:rPr>
                      <w:i/>
                      <w:lang w:val="en-US"/>
                    </w:rPr>
                  </w:pPr>
                  <w:r w:rsidRPr="00074180">
                    <w:rPr>
                      <w:i/>
                      <w:lang w:val="en-US"/>
                    </w:rPr>
                    <w:t>String</w:t>
                  </w:r>
                </w:p>
              </w:tc>
              <w:tc>
                <w:tcPr>
                  <w:tcW w:w="1740" w:type="dxa"/>
                  <w:shd w:val="clear" w:color="auto" w:fill="auto"/>
                </w:tcPr>
                <w:p w14:paraId="3B58D3AD" w14:textId="77777777" w:rsidR="00286509" w:rsidRPr="00074180" w:rsidRDefault="00286509" w:rsidP="00074180">
                  <w:pPr>
                    <w:spacing w:line="276" w:lineRule="auto"/>
                    <w:jc w:val="both"/>
                    <w:rPr>
                      <w:i/>
                      <w:lang w:val="en-US"/>
                    </w:rPr>
                  </w:pPr>
                  <w:r w:rsidRPr="00074180">
                    <w:rPr>
                      <w:i/>
                      <w:lang w:val="en-US"/>
                    </w:rPr>
                    <w:t>ciudad</w:t>
                  </w:r>
                </w:p>
              </w:tc>
              <w:tc>
                <w:tcPr>
                  <w:tcW w:w="2030" w:type="dxa"/>
                  <w:shd w:val="clear" w:color="auto" w:fill="auto"/>
                </w:tcPr>
                <w:p w14:paraId="59BD79C0" w14:textId="77777777" w:rsidR="00286509" w:rsidRPr="00074180" w:rsidRDefault="00286509" w:rsidP="00074180">
                  <w:pPr>
                    <w:spacing w:line="276" w:lineRule="auto"/>
                    <w:jc w:val="both"/>
                    <w:rPr>
                      <w:i/>
                      <w:lang w:val="en-US"/>
                    </w:rPr>
                  </w:pPr>
                  <w:r w:rsidRPr="00074180">
                    <w:rPr>
                      <w:i/>
                      <w:lang w:val="en-US"/>
                    </w:rPr>
                    <w:t>Guayaquil</w:t>
                  </w:r>
                </w:p>
              </w:tc>
            </w:tr>
            <w:tr w:rsidR="00074180" w:rsidRPr="00074180" w14:paraId="5437D4E1" w14:textId="77777777" w:rsidTr="00074180">
              <w:tc>
                <w:tcPr>
                  <w:tcW w:w="1622" w:type="dxa"/>
                  <w:shd w:val="clear" w:color="auto" w:fill="auto"/>
                </w:tcPr>
                <w:p w14:paraId="46233475" w14:textId="77777777" w:rsidR="00286509" w:rsidRPr="00074180" w:rsidRDefault="00286509" w:rsidP="00074180">
                  <w:pPr>
                    <w:spacing w:line="276" w:lineRule="auto"/>
                    <w:jc w:val="both"/>
                    <w:rPr>
                      <w:i/>
                      <w:lang w:val="en-US"/>
                    </w:rPr>
                  </w:pPr>
                  <w:r w:rsidRPr="00074180">
                    <w:rPr>
                      <w:i/>
                      <w:lang w:val="en-US"/>
                    </w:rPr>
                    <w:t>String</w:t>
                  </w:r>
                </w:p>
              </w:tc>
              <w:tc>
                <w:tcPr>
                  <w:tcW w:w="1740" w:type="dxa"/>
                  <w:shd w:val="clear" w:color="auto" w:fill="auto"/>
                </w:tcPr>
                <w:p w14:paraId="4FA050AF" w14:textId="77777777" w:rsidR="00286509" w:rsidRPr="00074180" w:rsidRDefault="00286509" w:rsidP="00074180">
                  <w:pPr>
                    <w:spacing w:line="276" w:lineRule="auto"/>
                    <w:jc w:val="both"/>
                    <w:rPr>
                      <w:i/>
                      <w:lang w:val="en-US"/>
                    </w:rPr>
                  </w:pPr>
                  <w:r w:rsidRPr="00074180">
                    <w:rPr>
                      <w:i/>
                    </w:rPr>
                    <w:t>codigoAcceso</w:t>
                  </w:r>
                </w:p>
              </w:tc>
              <w:tc>
                <w:tcPr>
                  <w:tcW w:w="2030" w:type="dxa"/>
                  <w:shd w:val="clear" w:color="auto" w:fill="auto"/>
                </w:tcPr>
                <w:p w14:paraId="54441DCB" w14:textId="77777777" w:rsidR="00286509" w:rsidRPr="00074180" w:rsidRDefault="00286509" w:rsidP="00074180">
                  <w:pPr>
                    <w:spacing w:line="276" w:lineRule="auto"/>
                    <w:jc w:val="both"/>
                    <w:rPr>
                      <w:i/>
                      <w:lang w:val="en-US"/>
                    </w:rPr>
                  </w:pPr>
                  <w:r w:rsidRPr="00074180">
                    <w:rPr>
                      <w:i/>
                      <w:lang w:val="en-US"/>
                    </w:rPr>
                    <w:t>1234</w:t>
                  </w:r>
                </w:p>
              </w:tc>
            </w:tr>
            <w:tr w:rsidR="00074180" w:rsidRPr="00074180" w14:paraId="308BDC07" w14:textId="77777777" w:rsidTr="00074180">
              <w:tc>
                <w:tcPr>
                  <w:tcW w:w="1622" w:type="dxa"/>
                  <w:shd w:val="clear" w:color="auto" w:fill="auto"/>
                </w:tcPr>
                <w:p w14:paraId="7CEE974C" w14:textId="77777777" w:rsidR="00286509" w:rsidRPr="00074180" w:rsidRDefault="00286509" w:rsidP="00074180">
                  <w:pPr>
                    <w:spacing w:line="276" w:lineRule="auto"/>
                    <w:jc w:val="both"/>
                    <w:rPr>
                      <w:i/>
                      <w:lang w:val="en-US"/>
                    </w:rPr>
                  </w:pPr>
                  <w:r w:rsidRPr="00074180">
                    <w:rPr>
                      <w:i/>
                    </w:rPr>
                    <w:t>String</w:t>
                  </w:r>
                </w:p>
              </w:tc>
              <w:tc>
                <w:tcPr>
                  <w:tcW w:w="1740" w:type="dxa"/>
                  <w:shd w:val="clear" w:color="auto" w:fill="auto"/>
                </w:tcPr>
                <w:p w14:paraId="682F3D76" w14:textId="77777777" w:rsidR="00286509" w:rsidRPr="00074180" w:rsidRDefault="00286509" w:rsidP="00074180">
                  <w:pPr>
                    <w:spacing w:line="276" w:lineRule="auto"/>
                    <w:jc w:val="both"/>
                    <w:rPr>
                      <w:i/>
                    </w:rPr>
                  </w:pPr>
                  <w:r w:rsidRPr="00074180">
                    <w:rPr>
                      <w:i/>
                    </w:rPr>
                    <w:t>usuario</w:t>
                  </w:r>
                </w:p>
              </w:tc>
              <w:tc>
                <w:tcPr>
                  <w:tcW w:w="2030" w:type="dxa"/>
                  <w:shd w:val="clear" w:color="auto" w:fill="auto"/>
                </w:tcPr>
                <w:p w14:paraId="7755C5A2" w14:textId="53C57E2D" w:rsidR="00286509" w:rsidRPr="00074180" w:rsidRDefault="00286509" w:rsidP="00074180">
                  <w:pPr>
                    <w:spacing w:line="276" w:lineRule="auto"/>
                    <w:jc w:val="both"/>
                    <w:rPr>
                      <w:i/>
                      <w:lang w:val="en-US"/>
                    </w:rPr>
                  </w:pPr>
                  <w:r w:rsidRPr="00074180">
                    <w:rPr>
                      <w:i/>
                    </w:rPr>
                    <w:t>e</w:t>
                  </w:r>
                  <w:r w:rsidRPr="00074180">
                    <w:rPr>
                      <w:i/>
                    </w:rPr>
                    <w:t>v</w:t>
                  </w:r>
                  <w:r w:rsidRPr="00074180">
                    <w:rPr>
                      <w:i/>
                    </w:rPr>
                    <w:t>armijos</w:t>
                  </w:r>
                </w:p>
              </w:tc>
            </w:tr>
            <w:tr w:rsidR="00074180" w:rsidRPr="00074180" w14:paraId="3E79F64C" w14:textId="77777777" w:rsidTr="00074180">
              <w:tc>
                <w:tcPr>
                  <w:tcW w:w="1622" w:type="dxa"/>
                  <w:shd w:val="clear" w:color="auto" w:fill="auto"/>
                </w:tcPr>
                <w:p w14:paraId="0084BBE8" w14:textId="77777777" w:rsidR="00286509" w:rsidRPr="00074180" w:rsidRDefault="00286509" w:rsidP="00074180">
                  <w:pPr>
                    <w:spacing w:line="276" w:lineRule="auto"/>
                    <w:jc w:val="both"/>
                    <w:rPr>
                      <w:i/>
                    </w:rPr>
                  </w:pPr>
                  <w:r w:rsidRPr="00074180">
                    <w:rPr>
                      <w:i/>
                    </w:rPr>
                    <w:t>String</w:t>
                  </w:r>
                </w:p>
              </w:tc>
              <w:tc>
                <w:tcPr>
                  <w:tcW w:w="1740" w:type="dxa"/>
                  <w:shd w:val="clear" w:color="auto" w:fill="auto"/>
                </w:tcPr>
                <w:p w14:paraId="7F297211" w14:textId="77777777" w:rsidR="00286509" w:rsidRPr="00074180" w:rsidRDefault="00286509" w:rsidP="00074180">
                  <w:pPr>
                    <w:spacing w:line="276" w:lineRule="auto"/>
                    <w:jc w:val="both"/>
                    <w:rPr>
                      <w:i/>
                    </w:rPr>
                  </w:pPr>
                  <w:r w:rsidRPr="00074180">
                    <w:rPr>
                      <w:i/>
                    </w:rPr>
                    <w:t>contraseña</w:t>
                  </w:r>
                </w:p>
              </w:tc>
              <w:tc>
                <w:tcPr>
                  <w:tcW w:w="2030" w:type="dxa"/>
                  <w:shd w:val="clear" w:color="auto" w:fill="auto"/>
                </w:tcPr>
                <w:p w14:paraId="7409FE9E" w14:textId="1BB52BFA" w:rsidR="00286509" w:rsidRPr="00074180" w:rsidRDefault="00286509" w:rsidP="00074180">
                  <w:pPr>
                    <w:spacing w:line="276" w:lineRule="auto"/>
                    <w:jc w:val="both"/>
                    <w:rPr>
                      <w:i/>
                    </w:rPr>
                  </w:pPr>
                  <w:r w:rsidRPr="00074180">
                    <w:rPr>
                      <w:i/>
                    </w:rPr>
                    <w:t>armijos123</w:t>
                  </w:r>
                </w:p>
              </w:tc>
            </w:tr>
          </w:tbl>
          <w:p w14:paraId="4BCE90EA" w14:textId="77777777" w:rsidR="00286509" w:rsidRPr="00527456" w:rsidRDefault="00286509" w:rsidP="00286509">
            <w:pPr>
              <w:spacing w:line="276" w:lineRule="auto"/>
              <w:ind w:left="709"/>
              <w:jc w:val="both"/>
              <w:rPr>
                <w:i/>
              </w:rPr>
            </w:pPr>
          </w:p>
          <w:p w14:paraId="54BCBE01" w14:textId="77777777" w:rsidR="0075542B" w:rsidRPr="00527456" w:rsidRDefault="0075542B" w:rsidP="005A4007">
            <w:pPr>
              <w:numPr>
                <w:ilvl w:val="0"/>
                <w:numId w:val="6"/>
              </w:numPr>
              <w:spacing w:line="276" w:lineRule="auto"/>
              <w:ind w:left="709"/>
              <w:jc w:val="both"/>
              <w:rPr>
                <w:i/>
              </w:rPr>
            </w:pPr>
            <w:r w:rsidRPr="00527456">
              <w:rPr>
                <w:i/>
              </w:rPr>
              <w:t>Hacer clic en el botón Registrar.</w:t>
            </w:r>
          </w:p>
        </w:tc>
      </w:tr>
      <w:tr w:rsidR="0075542B" w:rsidRPr="00C329B0" w14:paraId="569CC79D" w14:textId="77777777" w:rsidTr="005A4007">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00DFD813" w14:textId="77777777" w:rsidR="0075542B" w:rsidRPr="00C329B0" w:rsidRDefault="0075542B" w:rsidP="005A4007">
            <w:pPr>
              <w:spacing w:line="276" w:lineRule="auto"/>
              <w:jc w:val="both"/>
              <w:rPr>
                <w:i/>
              </w:rPr>
            </w:pPr>
            <w:r w:rsidRPr="00C329B0">
              <w:rPr>
                <w:b/>
                <w:bCs/>
                <w:i/>
              </w:rPr>
              <w:t>Requisito previo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2670F612" w14:textId="1F484107" w:rsidR="0075542B" w:rsidRPr="00527456" w:rsidRDefault="00C02651" w:rsidP="005A4007">
            <w:pPr>
              <w:spacing w:line="276" w:lineRule="auto"/>
              <w:jc w:val="both"/>
              <w:rPr>
                <w:i/>
              </w:rPr>
            </w:pPr>
            <w:r>
              <w:rPr>
                <w:i/>
              </w:rPr>
              <w:t>Completar todos campos</w:t>
            </w:r>
            <w:r w:rsidR="007F342B">
              <w:rPr>
                <w:i/>
              </w:rPr>
              <w:t xml:space="preserve"> solicitados</w:t>
            </w:r>
            <w:r w:rsidR="0075542B" w:rsidRPr="00527456">
              <w:rPr>
                <w:i/>
              </w:rPr>
              <w:t>.</w:t>
            </w:r>
          </w:p>
        </w:tc>
      </w:tr>
      <w:tr w:rsidR="0075542B" w:rsidRPr="00C329B0" w14:paraId="7D3247B0" w14:textId="77777777" w:rsidTr="005A4007">
        <w:trPr>
          <w:trHeight w:val="340"/>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57A2A46B" w14:textId="77777777" w:rsidR="0075542B" w:rsidRPr="00C329B0" w:rsidRDefault="0075542B" w:rsidP="005A4007">
            <w:pPr>
              <w:spacing w:line="276" w:lineRule="auto"/>
              <w:jc w:val="both"/>
              <w:rPr>
                <w:i/>
              </w:rPr>
            </w:pPr>
            <w:r w:rsidRPr="00C329B0">
              <w:rPr>
                <w:b/>
                <w:bCs/>
                <w:i/>
              </w:rPr>
              <w:t>Resultado esperado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158A7EE1" w14:textId="77777777" w:rsidR="0075542B" w:rsidRPr="00527456" w:rsidRDefault="0075542B" w:rsidP="005A4007">
            <w:pPr>
              <w:spacing w:line="276" w:lineRule="auto"/>
              <w:jc w:val="both"/>
              <w:rPr>
                <w:i/>
              </w:rPr>
            </w:pPr>
            <w:r w:rsidRPr="00527456">
              <w:rPr>
                <w:i/>
              </w:rPr>
              <w:t xml:space="preserve">El </w:t>
            </w:r>
            <w:r w:rsidR="00C710AE" w:rsidRPr="00527456">
              <w:rPr>
                <w:i/>
              </w:rPr>
              <w:t>cliente</w:t>
            </w:r>
            <w:r w:rsidRPr="00527456">
              <w:rPr>
                <w:i/>
              </w:rPr>
              <w:t xml:space="preserve"> será registrado en la aplicación. </w:t>
            </w:r>
          </w:p>
        </w:tc>
      </w:tr>
      <w:tr w:rsidR="0075542B" w:rsidRPr="00C329B0" w14:paraId="0063E640" w14:textId="77777777" w:rsidTr="005A4007">
        <w:trPr>
          <w:trHeight w:val="38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0CF535DC" w14:textId="77777777" w:rsidR="0075542B" w:rsidRPr="00C329B0" w:rsidRDefault="0075542B" w:rsidP="005A4007">
            <w:pPr>
              <w:spacing w:line="276" w:lineRule="auto"/>
              <w:jc w:val="both"/>
              <w:rPr>
                <w:i/>
              </w:rPr>
            </w:pPr>
            <w:r w:rsidRPr="00C329B0">
              <w:rPr>
                <w:b/>
                <w:bCs/>
                <w:i/>
              </w:rPr>
              <w:t>Resultado obtenido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361FE368" w14:textId="77777777" w:rsidR="0075542B" w:rsidRPr="00527456" w:rsidRDefault="0075542B" w:rsidP="005A4007">
            <w:pPr>
              <w:spacing w:line="276" w:lineRule="auto"/>
              <w:jc w:val="both"/>
              <w:rPr>
                <w:i/>
              </w:rPr>
            </w:pPr>
            <w:r w:rsidRPr="00527456">
              <w:rPr>
                <w:i/>
              </w:rPr>
              <w:t>Se ha ingresado correctamente el cliente.</w:t>
            </w:r>
          </w:p>
        </w:tc>
      </w:tr>
      <w:tr w:rsidR="0075542B" w:rsidRPr="00C329B0" w14:paraId="5CDC720F" w14:textId="77777777" w:rsidTr="005A4007">
        <w:trPr>
          <w:trHeight w:val="393"/>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1384D415" w14:textId="77777777" w:rsidR="0075542B" w:rsidRPr="00C329B0" w:rsidRDefault="0075542B" w:rsidP="005A4007">
            <w:pPr>
              <w:spacing w:line="276" w:lineRule="auto"/>
              <w:jc w:val="both"/>
              <w:rPr>
                <w:i/>
              </w:rPr>
            </w:pPr>
            <w:r w:rsidRPr="00C329B0">
              <w:rPr>
                <w:b/>
                <w:bCs/>
                <w:i/>
              </w:rPr>
              <w:t>Estado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69C8F142" w14:textId="77777777" w:rsidR="0075542B" w:rsidRPr="00527456" w:rsidRDefault="0075542B" w:rsidP="005A4007">
            <w:pPr>
              <w:spacing w:line="276" w:lineRule="auto"/>
              <w:jc w:val="both"/>
              <w:rPr>
                <w:i/>
              </w:rPr>
            </w:pPr>
            <w:r w:rsidRPr="00527456">
              <w:rPr>
                <w:i/>
              </w:rPr>
              <w:t>Exitoso</w:t>
            </w:r>
          </w:p>
        </w:tc>
      </w:tr>
      <w:tr w:rsidR="0075542B" w:rsidRPr="00C329B0" w14:paraId="7223AA5A" w14:textId="77777777" w:rsidTr="005A4007">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101089E3" w14:textId="77777777" w:rsidR="0075542B" w:rsidRPr="00C329B0" w:rsidRDefault="0075542B" w:rsidP="005A4007">
            <w:pPr>
              <w:spacing w:line="276" w:lineRule="auto"/>
              <w:jc w:val="both"/>
              <w:rPr>
                <w:i/>
              </w:rPr>
            </w:pPr>
            <w:r w:rsidRPr="00C329B0">
              <w:rPr>
                <w:b/>
                <w:bCs/>
                <w:i/>
              </w:rPr>
              <w:t>Observaciones</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6586742C" w14:textId="7DF7B685" w:rsidR="0075542B" w:rsidRPr="00527456" w:rsidRDefault="0075542B" w:rsidP="005A4007">
            <w:pPr>
              <w:spacing w:line="276" w:lineRule="auto"/>
              <w:jc w:val="both"/>
              <w:rPr>
                <w:i/>
              </w:rPr>
            </w:pPr>
            <w:r w:rsidRPr="00527456">
              <w:rPr>
                <w:i/>
              </w:rPr>
              <w:t xml:space="preserve"> </w:t>
            </w:r>
            <w:r w:rsidR="007F342B">
              <w:rPr>
                <w:i/>
              </w:rPr>
              <w:t>Ninguna</w:t>
            </w:r>
            <w:r w:rsidRPr="00527456">
              <w:rPr>
                <w:i/>
              </w:rPr>
              <w:t>.</w:t>
            </w:r>
          </w:p>
        </w:tc>
      </w:tr>
    </w:tbl>
    <w:p w14:paraId="5D4B2DE3" w14:textId="77777777" w:rsidR="0075542B" w:rsidRDefault="0075542B" w:rsidP="00A15912">
      <w:pPr>
        <w:spacing w:line="276" w:lineRule="auto"/>
        <w:ind w:left="709"/>
        <w:jc w:val="both"/>
        <w:rPr>
          <w:i/>
          <w:color w:val="0000FF"/>
        </w:rPr>
      </w:pPr>
    </w:p>
    <w:tbl>
      <w:tblPr>
        <w:tblW w:w="8928" w:type="dxa"/>
        <w:tblInd w:w="712" w:type="dxa"/>
        <w:tblCellMar>
          <w:left w:w="0" w:type="dxa"/>
          <w:right w:w="0" w:type="dxa"/>
        </w:tblCellMar>
        <w:tblLook w:val="04A0" w:firstRow="1" w:lastRow="0" w:firstColumn="1" w:lastColumn="0" w:noHBand="0" w:noVBand="1"/>
      </w:tblPr>
      <w:tblGrid>
        <w:gridCol w:w="2825"/>
        <w:gridCol w:w="6103"/>
      </w:tblGrid>
      <w:tr w:rsidR="0075542B" w:rsidRPr="00C329B0" w14:paraId="24B00811" w14:textId="77777777" w:rsidTr="005A4007">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282C4C96" w14:textId="77777777" w:rsidR="0075542B" w:rsidRPr="00C329B0" w:rsidRDefault="0075542B" w:rsidP="005A4007">
            <w:pPr>
              <w:spacing w:line="276" w:lineRule="auto"/>
              <w:jc w:val="both"/>
              <w:rPr>
                <w:i/>
              </w:rPr>
            </w:pPr>
            <w:r w:rsidRPr="00C329B0">
              <w:rPr>
                <w:b/>
                <w:bCs/>
                <w:i/>
              </w:rPr>
              <w:t>Código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4682D847" w14:textId="77777777" w:rsidR="0075542B" w:rsidRPr="00527456" w:rsidRDefault="0075542B" w:rsidP="005A4007">
            <w:pPr>
              <w:spacing w:line="276" w:lineRule="auto"/>
              <w:jc w:val="both"/>
              <w:rPr>
                <w:i/>
              </w:rPr>
            </w:pPr>
            <w:r w:rsidRPr="00527456">
              <w:rPr>
                <w:i/>
              </w:rPr>
              <w:t>CP-005</w:t>
            </w:r>
          </w:p>
        </w:tc>
      </w:tr>
      <w:tr w:rsidR="0075542B" w:rsidRPr="00C329B0" w14:paraId="3D5EA9A5" w14:textId="77777777" w:rsidTr="005A4007">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103239B6" w14:textId="77777777" w:rsidR="0075542B" w:rsidRPr="00C329B0" w:rsidRDefault="0075542B" w:rsidP="005A4007">
            <w:pPr>
              <w:spacing w:line="276" w:lineRule="auto"/>
              <w:jc w:val="both"/>
              <w:rPr>
                <w:i/>
              </w:rPr>
            </w:pPr>
            <w:r w:rsidRPr="00C329B0">
              <w:rPr>
                <w:b/>
                <w:bCs/>
                <w:i/>
              </w:rPr>
              <w:lastRenderedPageBreak/>
              <w:t>Caso de prueba</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71DCC42B" w14:textId="77777777" w:rsidR="0075542B" w:rsidRPr="00527456" w:rsidRDefault="0075542B" w:rsidP="005A4007">
            <w:pPr>
              <w:spacing w:line="276" w:lineRule="auto"/>
              <w:jc w:val="both"/>
              <w:rPr>
                <w:i/>
              </w:rPr>
            </w:pPr>
            <w:r w:rsidRPr="00527456">
              <w:rPr>
                <w:i/>
              </w:rPr>
              <w:t xml:space="preserve">Registro de Cooperativa </w:t>
            </w:r>
          </w:p>
        </w:tc>
      </w:tr>
      <w:tr w:rsidR="0075542B" w:rsidRPr="00C329B0" w14:paraId="103D1EFF" w14:textId="77777777" w:rsidTr="005A4007">
        <w:trPr>
          <w:trHeight w:val="447"/>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739EFAE0" w14:textId="77777777" w:rsidR="0075542B" w:rsidRPr="00C329B0" w:rsidRDefault="0075542B" w:rsidP="005A4007">
            <w:pPr>
              <w:spacing w:line="276" w:lineRule="auto"/>
              <w:jc w:val="both"/>
              <w:rPr>
                <w:i/>
              </w:rPr>
            </w:pPr>
            <w:r w:rsidRPr="00C329B0">
              <w:rPr>
                <w:b/>
                <w:bCs/>
                <w:i/>
              </w:rPr>
              <w:t>Responsable</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350B5EB5" w14:textId="77777777" w:rsidR="0075542B" w:rsidRPr="00527456" w:rsidRDefault="0075542B" w:rsidP="005A4007">
            <w:pPr>
              <w:spacing w:line="276" w:lineRule="auto"/>
              <w:jc w:val="both"/>
              <w:rPr>
                <w:i/>
              </w:rPr>
            </w:pPr>
            <w:r w:rsidRPr="00527456">
              <w:rPr>
                <w:i/>
              </w:rPr>
              <w:t>Desarrolladores</w:t>
            </w:r>
          </w:p>
        </w:tc>
      </w:tr>
      <w:tr w:rsidR="0075542B" w:rsidRPr="00C329B0" w14:paraId="03BE030B" w14:textId="77777777" w:rsidTr="00B50345">
        <w:trPr>
          <w:trHeight w:val="49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13DADCEE" w14:textId="77777777" w:rsidR="0075542B" w:rsidRPr="00C329B0" w:rsidRDefault="0075542B" w:rsidP="005A4007">
            <w:pPr>
              <w:spacing w:line="276" w:lineRule="auto"/>
              <w:jc w:val="both"/>
              <w:rPr>
                <w:i/>
              </w:rPr>
            </w:pPr>
            <w:r w:rsidRPr="00C329B0">
              <w:rPr>
                <w:b/>
                <w:bCs/>
                <w:i/>
              </w:rPr>
              <w:t>Descripción de la prueba</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4E5A4417" w14:textId="504944A0" w:rsidR="0075542B" w:rsidRDefault="0075542B" w:rsidP="005A4007">
            <w:pPr>
              <w:numPr>
                <w:ilvl w:val="0"/>
                <w:numId w:val="5"/>
              </w:numPr>
              <w:tabs>
                <w:tab w:val="clear" w:pos="720"/>
                <w:tab w:val="num" w:pos="372"/>
              </w:tabs>
              <w:spacing w:line="276" w:lineRule="auto"/>
              <w:ind w:left="709"/>
              <w:jc w:val="both"/>
              <w:rPr>
                <w:i/>
              </w:rPr>
            </w:pPr>
            <w:r w:rsidRPr="00527456">
              <w:rPr>
                <w:i/>
              </w:rPr>
              <w:t>Se ingresan los siguientes parámetros:</w:t>
            </w:r>
          </w:p>
          <w:tbl>
            <w:tblPr>
              <w:tblW w:w="0" w:type="auto"/>
              <w:tblInd w:w="2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3"/>
              <w:gridCol w:w="2070"/>
              <w:gridCol w:w="2030"/>
            </w:tblGrid>
            <w:tr w:rsidR="00074180" w:rsidRPr="00074180" w14:paraId="527942AC" w14:textId="77777777" w:rsidTr="00074180">
              <w:tc>
                <w:tcPr>
                  <w:tcW w:w="1433" w:type="dxa"/>
                  <w:shd w:val="clear" w:color="auto" w:fill="auto"/>
                </w:tcPr>
                <w:p w14:paraId="4BB8BF3D" w14:textId="77777777" w:rsidR="007F342B" w:rsidRPr="00074180" w:rsidRDefault="007F342B" w:rsidP="00074180">
                  <w:pPr>
                    <w:spacing w:line="276" w:lineRule="auto"/>
                    <w:jc w:val="both"/>
                    <w:rPr>
                      <w:i/>
                    </w:rPr>
                  </w:pPr>
                  <w:r w:rsidRPr="00074180">
                    <w:rPr>
                      <w:i/>
                    </w:rPr>
                    <w:t>Tipo de Dato</w:t>
                  </w:r>
                </w:p>
              </w:tc>
              <w:tc>
                <w:tcPr>
                  <w:tcW w:w="2070" w:type="dxa"/>
                  <w:shd w:val="clear" w:color="auto" w:fill="auto"/>
                </w:tcPr>
                <w:p w14:paraId="098D61D4" w14:textId="77777777" w:rsidR="007F342B" w:rsidRPr="00074180" w:rsidRDefault="007F342B" w:rsidP="00074180">
                  <w:pPr>
                    <w:spacing w:line="276" w:lineRule="auto"/>
                    <w:jc w:val="both"/>
                    <w:rPr>
                      <w:i/>
                    </w:rPr>
                  </w:pPr>
                  <w:r w:rsidRPr="00074180">
                    <w:rPr>
                      <w:i/>
                    </w:rPr>
                    <w:t>Nombre de parametro</w:t>
                  </w:r>
                </w:p>
              </w:tc>
              <w:tc>
                <w:tcPr>
                  <w:tcW w:w="2030" w:type="dxa"/>
                  <w:shd w:val="clear" w:color="auto" w:fill="auto"/>
                </w:tcPr>
                <w:p w14:paraId="0FEEAD41" w14:textId="77777777" w:rsidR="007F342B" w:rsidRPr="00074180" w:rsidRDefault="007F342B" w:rsidP="00074180">
                  <w:pPr>
                    <w:spacing w:line="276" w:lineRule="auto"/>
                    <w:jc w:val="both"/>
                    <w:rPr>
                      <w:i/>
                    </w:rPr>
                  </w:pPr>
                  <w:r w:rsidRPr="00074180">
                    <w:rPr>
                      <w:i/>
                    </w:rPr>
                    <w:t>Valor parametro</w:t>
                  </w:r>
                </w:p>
              </w:tc>
            </w:tr>
            <w:tr w:rsidR="00074180" w:rsidRPr="00074180" w14:paraId="2855C2F2" w14:textId="77777777" w:rsidTr="00074180">
              <w:tc>
                <w:tcPr>
                  <w:tcW w:w="1433" w:type="dxa"/>
                  <w:shd w:val="clear" w:color="auto" w:fill="auto"/>
                </w:tcPr>
                <w:p w14:paraId="10FF92D5" w14:textId="77777777" w:rsidR="007F342B" w:rsidRPr="00074180" w:rsidRDefault="007F342B" w:rsidP="00074180">
                  <w:pPr>
                    <w:spacing w:line="276" w:lineRule="auto"/>
                    <w:jc w:val="both"/>
                    <w:rPr>
                      <w:i/>
                    </w:rPr>
                  </w:pPr>
                  <w:r w:rsidRPr="00074180">
                    <w:rPr>
                      <w:i/>
                    </w:rPr>
                    <w:t>String</w:t>
                  </w:r>
                </w:p>
              </w:tc>
              <w:tc>
                <w:tcPr>
                  <w:tcW w:w="2070" w:type="dxa"/>
                  <w:shd w:val="clear" w:color="auto" w:fill="auto"/>
                </w:tcPr>
                <w:p w14:paraId="37B0C0C2" w14:textId="54819F47" w:rsidR="007F342B" w:rsidRPr="00074180" w:rsidRDefault="007F342B" w:rsidP="00074180">
                  <w:pPr>
                    <w:spacing w:line="276" w:lineRule="auto"/>
                    <w:jc w:val="both"/>
                    <w:rPr>
                      <w:i/>
                    </w:rPr>
                  </w:pPr>
                  <w:r w:rsidRPr="00074180">
                    <w:rPr>
                      <w:i/>
                    </w:rPr>
                    <w:t>nombreCoop</w:t>
                  </w:r>
                </w:p>
              </w:tc>
              <w:tc>
                <w:tcPr>
                  <w:tcW w:w="2030" w:type="dxa"/>
                  <w:shd w:val="clear" w:color="auto" w:fill="auto"/>
                </w:tcPr>
                <w:p w14:paraId="12DFA1FB" w14:textId="1CDC2984" w:rsidR="007F342B" w:rsidRPr="00074180" w:rsidRDefault="007F342B" w:rsidP="00074180">
                  <w:pPr>
                    <w:spacing w:line="276" w:lineRule="auto"/>
                    <w:jc w:val="both"/>
                    <w:rPr>
                      <w:i/>
                    </w:rPr>
                  </w:pPr>
                  <w:r w:rsidRPr="00074180">
                    <w:rPr>
                      <w:i/>
                    </w:rPr>
                    <w:t>Rutas Orenses</w:t>
                  </w:r>
                </w:p>
              </w:tc>
            </w:tr>
            <w:tr w:rsidR="00074180" w:rsidRPr="00074180" w14:paraId="41EDA6B8" w14:textId="77777777" w:rsidTr="00074180">
              <w:tc>
                <w:tcPr>
                  <w:tcW w:w="1433" w:type="dxa"/>
                  <w:shd w:val="clear" w:color="auto" w:fill="auto"/>
                </w:tcPr>
                <w:p w14:paraId="7D24908E" w14:textId="77777777" w:rsidR="007F342B" w:rsidRPr="00074180" w:rsidRDefault="007F342B" w:rsidP="00074180">
                  <w:pPr>
                    <w:spacing w:line="276" w:lineRule="auto"/>
                    <w:jc w:val="both"/>
                    <w:rPr>
                      <w:i/>
                    </w:rPr>
                  </w:pPr>
                  <w:r w:rsidRPr="00074180">
                    <w:rPr>
                      <w:i/>
                    </w:rPr>
                    <w:t>String</w:t>
                  </w:r>
                </w:p>
              </w:tc>
              <w:tc>
                <w:tcPr>
                  <w:tcW w:w="2070" w:type="dxa"/>
                  <w:shd w:val="clear" w:color="auto" w:fill="auto"/>
                </w:tcPr>
                <w:p w14:paraId="7ECAA532" w14:textId="4C6C9D3F" w:rsidR="007F342B" w:rsidRPr="00074180" w:rsidRDefault="007F342B" w:rsidP="00074180">
                  <w:pPr>
                    <w:spacing w:line="276" w:lineRule="auto"/>
                    <w:jc w:val="both"/>
                    <w:rPr>
                      <w:i/>
                    </w:rPr>
                  </w:pPr>
                  <w:r w:rsidRPr="00074180">
                    <w:rPr>
                      <w:i/>
                      <w:lang w:val="en-US"/>
                    </w:rPr>
                    <w:t>nombrePropietario</w:t>
                  </w:r>
                </w:p>
              </w:tc>
              <w:tc>
                <w:tcPr>
                  <w:tcW w:w="2030" w:type="dxa"/>
                  <w:shd w:val="clear" w:color="auto" w:fill="auto"/>
                </w:tcPr>
                <w:p w14:paraId="3F307B0E" w14:textId="56D07708" w:rsidR="007F342B" w:rsidRPr="00074180" w:rsidRDefault="007F342B" w:rsidP="00074180">
                  <w:pPr>
                    <w:spacing w:line="276" w:lineRule="auto"/>
                    <w:jc w:val="both"/>
                    <w:rPr>
                      <w:i/>
                    </w:rPr>
                  </w:pPr>
                  <w:r w:rsidRPr="00074180">
                    <w:rPr>
                      <w:i/>
                      <w:lang w:val="en-US"/>
                    </w:rPr>
                    <w:t>Jose Beltran</w:t>
                  </w:r>
                </w:p>
              </w:tc>
            </w:tr>
            <w:tr w:rsidR="00074180" w:rsidRPr="00074180" w14:paraId="23D1B3CE" w14:textId="77777777" w:rsidTr="00074180">
              <w:tc>
                <w:tcPr>
                  <w:tcW w:w="1433" w:type="dxa"/>
                  <w:shd w:val="clear" w:color="auto" w:fill="auto"/>
                </w:tcPr>
                <w:p w14:paraId="5521CA7E" w14:textId="77777777" w:rsidR="007F342B" w:rsidRPr="00074180" w:rsidRDefault="007F342B" w:rsidP="00074180">
                  <w:pPr>
                    <w:spacing w:line="276" w:lineRule="auto"/>
                    <w:jc w:val="both"/>
                    <w:rPr>
                      <w:i/>
                    </w:rPr>
                  </w:pPr>
                  <w:r w:rsidRPr="00074180">
                    <w:rPr>
                      <w:i/>
                    </w:rPr>
                    <w:t>String</w:t>
                  </w:r>
                </w:p>
              </w:tc>
              <w:tc>
                <w:tcPr>
                  <w:tcW w:w="2070" w:type="dxa"/>
                  <w:shd w:val="clear" w:color="auto" w:fill="auto"/>
                </w:tcPr>
                <w:p w14:paraId="0C6221F6" w14:textId="3730DF6F" w:rsidR="007F342B" w:rsidRPr="00074180" w:rsidRDefault="007F342B" w:rsidP="00074180">
                  <w:pPr>
                    <w:spacing w:line="276" w:lineRule="auto"/>
                    <w:jc w:val="both"/>
                    <w:rPr>
                      <w:i/>
                    </w:rPr>
                  </w:pPr>
                  <w:r w:rsidRPr="00074180">
                    <w:rPr>
                      <w:i/>
                      <w:lang w:val="en-US"/>
                    </w:rPr>
                    <w:t>ruc</w:t>
                  </w:r>
                </w:p>
              </w:tc>
              <w:tc>
                <w:tcPr>
                  <w:tcW w:w="2030" w:type="dxa"/>
                  <w:shd w:val="clear" w:color="auto" w:fill="auto"/>
                </w:tcPr>
                <w:p w14:paraId="2BBD9A35" w14:textId="0AF5C431" w:rsidR="007F342B" w:rsidRPr="00074180" w:rsidRDefault="007F342B" w:rsidP="00074180">
                  <w:pPr>
                    <w:spacing w:line="276" w:lineRule="auto"/>
                    <w:jc w:val="both"/>
                    <w:rPr>
                      <w:i/>
                    </w:rPr>
                  </w:pPr>
                  <w:r w:rsidRPr="00074180">
                    <w:rPr>
                      <w:i/>
                      <w:lang w:val="en-US"/>
                    </w:rPr>
                    <w:t>123hh445</w:t>
                  </w:r>
                </w:p>
              </w:tc>
            </w:tr>
            <w:tr w:rsidR="00074180" w:rsidRPr="00074180" w14:paraId="2164755F" w14:textId="77777777" w:rsidTr="00074180">
              <w:tc>
                <w:tcPr>
                  <w:tcW w:w="1433" w:type="dxa"/>
                  <w:shd w:val="clear" w:color="auto" w:fill="auto"/>
                </w:tcPr>
                <w:p w14:paraId="1A2D3BD4" w14:textId="77777777" w:rsidR="007F342B" w:rsidRPr="00074180" w:rsidRDefault="007F342B" w:rsidP="00074180">
                  <w:pPr>
                    <w:spacing w:line="276" w:lineRule="auto"/>
                    <w:jc w:val="both"/>
                    <w:rPr>
                      <w:i/>
                    </w:rPr>
                  </w:pPr>
                  <w:r w:rsidRPr="00074180">
                    <w:rPr>
                      <w:i/>
                    </w:rPr>
                    <w:t>String</w:t>
                  </w:r>
                </w:p>
              </w:tc>
              <w:tc>
                <w:tcPr>
                  <w:tcW w:w="2070" w:type="dxa"/>
                  <w:shd w:val="clear" w:color="auto" w:fill="auto"/>
                </w:tcPr>
                <w:p w14:paraId="545CEC96" w14:textId="77777777" w:rsidR="007F342B" w:rsidRPr="00074180" w:rsidRDefault="007F342B" w:rsidP="00074180">
                  <w:pPr>
                    <w:spacing w:line="276" w:lineRule="auto"/>
                    <w:jc w:val="both"/>
                    <w:rPr>
                      <w:i/>
                    </w:rPr>
                  </w:pPr>
                  <w:r w:rsidRPr="00074180">
                    <w:rPr>
                      <w:i/>
                    </w:rPr>
                    <w:t>correo</w:t>
                  </w:r>
                </w:p>
              </w:tc>
              <w:tc>
                <w:tcPr>
                  <w:tcW w:w="2030" w:type="dxa"/>
                  <w:shd w:val="clear" w:color="auto" w:fill="auto"/>
                </w:tcPr>
                <w:p w14:paraId="0BED15A8" w14:textId="77777777" w:rsidR="007F342B" w:rsidRPr="00074180" w:rsidRDefault="007F342B" w:rsidP="00074180">
                  <w:pPr>
                    <w:spacing w:line="276" w:lineRule="auto"/>
                    <w:jc w:val="both"/>
                    <w:rPr>
                      <w:i/>
                    </w:rPr>
                  </w:pPr>
                  <w:hyperlink r:id="rId11" w:history="1">
                    <w:r w:rsidRPr="00074180">
                      <w:rPr>
                        <w:rStyle w:val="Hipervnculo"/>
                        <w:i/>
                        <w:color w:val="auto"/>
                      </w:rPr>
                      <w:t>e</w:t>
                    </w:r>
                    <w:r w:rsidRPr="00074180">
                      <w:rPr>
                        <w:rStyle w:val="Hipervnculo"/>
                        <w:color w:val="auto"/>
                      </w:rPr>
                      <w:t>mely</w:t>
                    </w:r>
                    <w:r w:rsidRPr="00074180">
                      <w:rPr>
                        <w:rStyle w:val="Hipervnculo"/>
                        <w:i/>
                        <w:color w:val="auto"/>
                      </w:rPr>
                      <w:t>@gmail.com</w:t>
                    </w:r>
                  </w:hyperlink>
                </w:p>
              </w:tc>
            </w:tr>
            <w:tr w:rsidR="00074180" w:rsidRPr="00074180" w14:paraId="5C9922C3" w14:textId="77777777" w:rsidTr="00074180">
              <w:tc>
                <w:tcPr>
                  <w:tcW w:w="1433" w:type="dxa"/>
                  <w:shd w:val="clear" w:color="auto" w:fill="auto"/>
                </w:tcPr>
                <w:p w14:paraId="1C155C23" w14:textId="77777777" w:rsidR="007F342B" w:rsidRPr="00074180" w:rsidRDefault="007F342B" w:rsidP="00074180">
                  <w:pPr>
                    <w:spacing w:line="276" w:lineRule="auto"/>
                    <w:jc w:val="both"/>
                    <w:rPr>
                      <w:i/>
                    </w:rPr>
                  </w:pPr>
                  <w:r w:rsidRPr="00074180">
                    <w:rPr>
                      <w:i/>
                    </w:rPr>
                    <w:t>String</w:t>
                  </w:r>
                </w:p>
              </w:tc>
              <w:tc>
                <w:tcPr>
                  <w:tcW w:w="2070" w:type="dxa"/>
                  <w:shd w:val="clear" w:color="auto" w:fill="auto"/>
                </w:tcPr>
                <w:p w14:paraId="7A7C7C29" w14:textId="77777777" w:rsidR="007F342B" w:rsidRPr="00074180" w:rsidRDefault="007F342B" w:rsidP="00074180">
                  <w:pPr>
                    <w:spacing w:line="276" w:lineRule="auto"/>
                    <w:jc w:val="both"/>
                    <w:rPr>
                      <w:i/>
                    </w:rPr>
                  </w:pPr>
                  <w:r w:rsidRPr="00074180">
                    <w:rPr>
                      <w:i/>
                    </w:rPr>
                    <w:t>usuario</w:t>
                  </w:r>
                </w:p>
              </w:tc>
              <w:tc>
                <w:tcPr>
                  <w:tcW w:w="2030" w:type="dxa"/>
                  <w:shd w:val="clear" w:color="auto" w:fill="auto"/>
                </w:tcPr>
                <w:p w14:paraId="14B41BBF" w14:textId="7F4A8906" w:rsidR="007F342B" w:rsidRPr="00074180" w:rsidRDefault="008B3216" w:rsidP="00074180">
                  <w:pPr>
                    <w:spacing w:line="276" w:lineRule="auto"/>
                    <w:jc w:val="both"/>
                    <w:rPr>
                      <w:i/>
                    </w:rPr>
                  </w:pPr>
                  <w:r w:rsidRPr="00074180">
                    <w:rPr>
                      <w:i/>
                    </w:rPr>
                    <w:t>jbeltran</w:t>
                  </w:r>
                </w:p>
              </w:tc>
            </w:tr>
            <w:tr w:rsidR="00074180" w:rsidRPr="00074180" w14:paraId="07A5D76D" w14:textId="77777777" w:rsidTr="00074180">
              <w:tc>
                <w:tcPr>
                  <w:tcW w:w="1433" w:type="dxa"/>
                  <w:shd w:val="clear" w:color="auto" w:fill="auto"/>
                </w:tcPr>
                <w:p w14:paraId="79D76B67" w14:textId="77777777" w:rsidR="007F342B" w:rsidRPr="00074180" w:rsidRDefault="007F342B" w:rsidP="00074180">
                  <w:pPr>
                    <w:spacing w:line="276" w:lineRule="auto"/>
                    <w:jc w:val="both"/>
                    <w:rPr>
                      <w:i/>
                    </w:rPr>
                  </w:pPr>
                  <w:r w:rsidRPr="00074180">
                    <w:rPr>
                      <w:i/>
                    </w:rPr>
                    <w:t>String</w:t>
                  </w:r>
                </w:p>
              </w:tc>
              <w:tc>
                <w:tcPr>
                  <w:tcW w:w="2070" w:type="dxa"/>
                  <w:shd w:val="clear" w:color="auto" w:fill="auto"/>
                </w:tcPr>
                <w:p w14:paraId="58404315" w14:textId="77777777" w:rsidR="007F342B" w:rsidRPr="00074180" w:rsidRDefault="007F342B" w:rsidP="00074180">
                  <w:pPr>
                    <w:spacing w:line="276" w:lineRule="auto"/>
                    <w:jc w:val="both"/>
                    <w:rPr>
                      <w:i/>
                    </w:rPr>
                  </w:pPr>
                  <w:r w:rsidRPr="00074180">
                    <w:rPr>
                      <w:i/>
                    </w:rPr>
                    <w:t>contraseña</w:t>
                  </w:r>
                </w:p>
              </w:tc>
              <w:tc>
                <w:tcPr>
                  <w:tcW w:w="2030" w:type="dxa"/>
                  <w:shd w:val="clear" w:color="auto" w:fill="auto"/>
                </w:tcPr>
                <w:p w14:paraId="345A4F6D" w14:textId="7A0E4C97" w:rsidR="007F342B" w:rsidRPr="00074180" w:rsidRDefault="008B3216" w:rsidP="00074180">
                  <w:pPr>
                    <w:spacing w:line="276" w:lineRule="auto"/>
                    <w:jc w:val="both"/>
                    <w:rPr>
                      <w:i/>
                    </w:rPr>
                  </w:pPr>
                  <w:r w:rsidRPr="00074180">
                    <w:rPr>
                      <w:i/>
                      <w:lang w:val="en-US"/>
                    </w:rPr>
                    <w:t>beltran123</w:t>
                  </w:r>
                </w:p>
              </w:tc>
            </w:tr>
          </w:tbl>
          <w:p w14:paraId="5B6104D6" w14:textId="58253B3B" w:rsidR="0075542B" w:rsidRPr="007F342B" w:rsidRDefault="0075542B" w:rsidP="005A4007">
            <w:pPr>
              <w:spacing w:line="276" w:lineRule="auto"/>
              <w:jc w:val="both"/>
              <w:rPr>
                <w:i/>
                <w:lang w:val="en-US"/>
              </w:rPr>
            </w:pPr>
            <w:r w:rsidRPr="007F342B">
              <w:rPr>
                <w:i/>
                <w:lang w:val="en-US"/>
              </w:rPr>
              <w:t xml:space="preserve"> </w:t>
            </w:r>
          </w:p>
          <w:p w14:paraId="34037576" w14:textId="77777777" w:rsidR="0075542B" w:rsidRPr="00527456" w:rsidRDefault="0075542B" w:rsidP="005A4007">
            <w:pPr>
              <w:numPr>
                <w:ilvl w:val="0"/>
                <w:numId w:val="6"/>
              </w:numPr>
              <w:spacing w:line="276" w:lineRule="auto"/>
              <w:ind w:left="709"/>
              <w:jc w:val="both"/>
              <w:rPr>
                <w:i/>
              </w:rPr>
            </w:pPr>
            <w:r w:rsidRPr="00527456">
              <w:rPr>
                <w:i/>
              </w:rPr>
              <w:t>Hacer clic en el botón Registrar.</w:t>
            </w:r>
          </w:p>
        </w:tc>
      </w:tr>
      <w:tr w:rsidR="0075542B" w:rsidRPr="00C329B0" w14:paraId="371FF217" w14:textId="77777777" w:rsidTr="005A4007">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2B8761F0" w14:textId="77777777" w:rsidR="0075542B" w:rsidRPr="00C329B0" w:rsidRDefault="0075542B" w:rsidP="005A4007">
            <w:pPr>
              <w:spacing w:line="276" w:lineRule="auto"/>
              <w:jc w:val="both"/>
              <w:rPr>
                <w:i/>
              </w:rPr>
            </w:pPr>
            <w:r w:rsidRPr="00C329B0">
              <w:rPr>
                <w:b/>
                <w:bCs/>
                <w:i/>
              </w:rPr>
              <w:t>Requisito previo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03C4FCB9" w14:textId="61ED320D" w:rsidR="0075542B" w:rsidRPr="00527456" w:rsidRDefault="008B3216" w:rsidP="005A4007">
            <w:pPr>
              <w:spacing w:line="276" w:lineRule="auto"/>
              <w:jc w:val="both"/>
              <w:rPr>
                <w:i/>
              </w:rPr>
            </w:pPr>
            <w:r w:rsidRPr="00527456">
              <w:rPr>
                <w:i/>
              </w:rPr>
              <w:t xml:space="preserve">Haber </w:t>
            </w:r>
            <w:r>
              <w:rPr>
                <w:i/>
              </w:rPr>
              <w:t xml:space="preserve">presentado todos los requisitos solicitados por el administrador para luego ser </w:t>
            </w:r>
            <w:r w:rsidRPr="00527456">
              <w:rPr>
                <w:i/>
              </w:rPr>
              <w:t>ingresado al sistema.</w:t>
            </w:r>
          </w:p>
        </w:tc>
      </w:tr>
      <w:tr w:rsidR="0075542B" w:rsidRPr="00C329B0" w14:paraId="6E173D2C" w14:textId="77777777" w:rsidTr="005A4007">
        <w:trPr>
          <w:trHeight w:val="340"/>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5F972EA0" w14:textId="77777777" w:rsidR="0075542B" w:rsidRPr="00C329B0" w:rsidRDefault="0075542B" w:rsidP="005A4007">
            <w:pPr>
              <w:spacing w:line="276" w:lineRule="auto"/>
              <w:jc w:val="both"/>
              <w:rPr>
                <w:i/>
              </w:rPr>
            </w:pPr>
            <w:r w:rsidRPr="00C329B0">
              <w:rPr>
                <w:b/>
                <w:bCs/>
                <w:i/>
              </w:rPr>
              <w:t>Resultado esperado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45E49AE6" w14:textId="77777777" w:rsidR="0075542B" w:rsidRPr="00527456" w:rsidRDefault="00C14841" w:rsidP="005A4007">
            <w:pPr>
              <w:spacing w:line="276" w:lineRule="auto"/>
              <w:jc w:val="both"/>
              <w:rPr>
                <w:i/>
              </w:rPr>
            </w:pPr>
            <w:r w:rsidRPr="00527456">
              <w:rPr>
                <w:i/>
              </w:rPr>
              <w:t xml:space="preserve">La cooperativa </w:t>
            </w:r>
            <w:r w:rsidR="0075542B" w:rsidRPr="00527456">
              <w:rPr>
                <w:i/>
              </w:rPr>
              <w:t>será registrad</w:t>
            </w:r>
            <w:r w:rsidR="00C710AE" w:rsidRPr="00527456">
              <w:rPr>
                <w:i/>
              </w:rPr>
              <w:t>a</w:t>
            </w:r>
            <w:r w:rsidR="0075542B" w:rsidRPr="00527456">
              <w:rPr>
                <w:i/>
              </w:rPr>
              <w:t xml:space="preserve"> en la aplicación. </w:t>
            </w:r>
          </w:p>
        </w:tc>
      </w:tr>
      <w:tr w:rsidR="0075542B" w:rsidRPr="00C329B0" w14:paraId="5FCC539D" w14:textId="77777777" w:rsidTr="005A4007">
        <w:trPr>
          <w:trHeight w:val="38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0C92B61A" w14:textId="77777777" w:rsidR="0075542B" w:rsidRPr="00C329B0" w:rsidRDefault="0075542B" w:rsidP="005A4007">
            <w:pPr>
              <w:spacing w:line="276" w:lineRule="auto"/>
              <w:jc w:val="both"/>
              <w:rPr>
                <w:i/>
              </w:rPr>
            </w:pPr>
            <w:r w:rsidRPr="00C329B0">
              <w:rPr>
                <w:b/>
                <w:bCs/>
                <w:i/>
              </w:rPr>
              <w:t>Resultado obtenido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7360B352" w14:textId="77777777" w:rsidR="0075542B" w:rsidRPr="00527456" w:rsidRDefault="0075542B" w:rsidP="005A4007">
            <w:pPr>
              <w:spacing w:line="276" w:lineRule="auto"/>
              <w:jc w:val="both"/>
              <w:rPr>
                <w:i/>
              </w:rPr>
            </w:pPr>
            <w:r w:rsidRPr="00527456">
              <w:rPr>
                <w:i/>
              </w:rPr>
              <w:t xml:space="preserve">Se ha ingresado correctamente </w:t>
            </w:r>
            <w:r w:rsidR="00B50345" w:rsidRPr="00527456">
              <w:rPr>
                <w:i/>
              </w:rPr>
              <w:t>la cooperativa</w:t>
            </w:r>
            <w:r w:rsidRPr="00527456">
              <w:rPr>
                <w:i/>
              </w:rPr>
              <w:t>.</w:t>
            </w:r>
          </w:p>
        </w:tc>
      </w:tr>
      <w:tr w:rsidR="0075542B" w:rsidRPr="00C329B0" w14:paraId="4DC70B70" w14:textId="77777777" w:rsidTr="005A4007">
        <w:trPr>
          <w:trHeight w:val="393"/>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3CB08D92" w14:textId="77777777" w:rsidR="0075542B" w:rsidRPr="00C329B0" w:rsidRDefault="0075542B" w:rsidP="005A4007">
            <w:pPr>
              <w:spacing w:line="276" w:lineRule="auto"/>
              <w:jc w:val="both"/>
              <w:rPr>
                <w:i/>
              </w:rPr>
            </w:pPr>
            <w:r w:rsidRPr="00C329B0">
              <w:rPr>
                <w:b/>
                <w:bCs/>
                <w:i/>
              </w:rPr>
              <w:t>Estado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5C33E437" w14:textId="77777777" w:rsidR="0075542B" w:rsidRPr="00527456" w:rsidRDefault="0075542B" w:rsidP="005A4007">
            <w:pPr>
              <w:spacing w:line="276" w:lineRule="auto"/>
              <w:jc w:val="both"/>
              <w:rPr>
                <w:i/>
              </w:rPr>
            </w:pPr>
            <w:r w:rsidRPr="00527456">
              <w:rPr>
                <w:i/>
              </w:rPr>
              <w:t>Exitoso</w:t>
            </w:r>
          </w:p>
        </w:tc>
      </w:tr>
      <w:tr w:rsidR="0075542B" w:rsidRPr="00C329B0" w14:paraId="692E1C44" w14:textId="77777777" w:rsidTr="005A4007">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680EB262" w14:textId="77777777" w:rsidR="0075542B" w:rsidRPr="00C329B0" w:rsidRDefault="0075542B" w:rsidP="005A4007">
            <w:pPr>
              <w:spacing w:line="276" w:lineRule="auto"/>
              <w:jc w:val="both"/>
              <w:rPr>
                <w:i/>
              </w:rPr>
            </w:pPr>
            <w:r w:rsidRPr="00C329B0">
              <w:rPr>
                <w:b/>
                <w:bCs/>
                <w:i/>
              </w:rPr>
              <w:t>Observaciones</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16DE4C9F" w14:textId="713B1BC7" w:rsidR="0075542B" w:rsidRPr="00527456" w:rsidRDefault="0075542B" w:rsidP="005A4007">
            <w:pPr>
              <w:spacing w:line="276" w:lineRule="auto"/>
              <w:jc w:val="both"/>
              <w:rPr>
                <w:i/>
              </w:rPr>
            </w:pPr>
            <w:r w:rsidRPr="00527456">
              <w:rPr>
                <w:i/>
              </w:rPr>
              <w:t xml:space="preserve"> </w:t>
            </w:r>
            <w:r w:rsidR="008B3216">
              <w:rPr>
                <w:i/>
              </w:rPr>
              <w:t xml:space="preserve">El administrador es el encargado de registrar </w:t>
            </w:r>
            <w:r w:rsidR="008B3216">
              <w:rPr>
                <w:i/>
              </w:rPr>
              <w:t>a la cooperativa</w:t>
            </w:r>
            <w:r w:rsidR="008B3216" w:rsidRPr="00527456">
              <w:rPr>
                <w:i/>
              </w:rPr>
              <w:t>.</w:t>
            </w:r>
          </w:p>
        </w:tc>
      </w:tr>
    </w:tbl>
    <w:p w14:paraId="28FF58DC" w14:textId="77777777" w:rsidR="0075542B" w:rsidRDefault="0075542B" w:rsidP="00A15912">
      <w:pPr>
        <w:spacing w:line="276" w:lineRule="auto"/>
        <w:ind w:left="709"/>
        <w:jc w:val="both"/>
        <w:rPr>
          <w:i/>
          <w:color w:val="0000FF"/>
        </w:rPr>
      </w:pPr>
    </w:p>
    <w:p w14:paraId="6700C8EF" w14:textId="1DC1BDFA" w:rsidR="00B50345" w:rsidRPr="00AA7862" w:rsidRDefault="00B50345" w:rsidP="00A15912">
      <w:pPr>
        <w:spacing w:line="276" w:lineRule="auto"/>
        <w:ind w:left="709"/>
        <w:jc w:val="both"/>
        <w:rPr>
          <w:b/>
          <w:bCs/>
          <w:i/>
        </w:rPr>
      </w:pPr>
      <w:r w:rsidRPr="00AA7862">
        <w:rPr>
          <w:b/>
          <w:bCs/>
          <w:i/>
        </w:rPr>
        <w:t>Modulo C</w:t>
      </w:r>
      <w:r w:rsidR="00AD3EC9">
        <w:rPr>
          <w:b/>
          <w:bCs/>
          <w:i/>
        </w:rPr>
        <w:t>ompra</w:t>
      </w:r>
    </w:p>
    <w:p w14:paraId="242970F0" w14:textId="77777777" w:rsidR="00C14841" w:rsidRDefault="00C14841" w:rsidP="00A15912">
      <w:pPr>
        <w:spacing w:line="276" w:lineRule="auto"/>
        <w:ind w:left="709"/>
        <w:jc w:val="both"/>
        <w:rPr>
          <w:i/>
          <w:color w:val="0000FF"/>
        </w:rPr>
      </w:pPr>
    </w:p>
    <w:tbl>
      <w:tblPr>
        <w:tblW w:w="8928" w:type="dxa"/>
        <w:tblInd w:w="712" w:type="dxa"/>
        <w:tblCellMar>
          <w:left w:w="0" w:type="dxa"/>
          <w:right w:w="0" w:type="dxa"/>
        </w:tblCellMar>
        <w:tblLook w:val="04A0" w:firstRow="1" w:lastRow="0" w:firstColumn="1" w:lastColumn="0" w:noHBand="0" w:noVBand="1"/>
      </w:tblPr>
      <w:tblGrid>
        <w:gridCol w:w="2825"/>
        <w:gridCol w:w="6103"/>
      </w:tblGrid>
      <w:tr w:rsidR="00D90172" w:rsidRPr="00C329B0" w14:paraId="221D3AD7" w14:textId="77777777" w:rsidTr="005A4007">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64DE612E" w14:textId="77777777" w:rsidR="00D90172" w:rsidRPr="00C329B0" w:rsidRDefault="00D90172" w:rsidP="005A4007">
            <w:pPr>
              <w:spacing w:line="276" w:lineRule="auto"/>
              <w:jc w:val="both"/>
              <w:rPr>
                <w:i/>
              </w:rPr>
            </w:pPr>
            <w:r w:rsidRPr="00C329B0">
              <w:rPr>
                <w:b/>
                <w:bCs/>
                <w:i/>
              </w:rPr>
              <w:t>Código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4243122E" w14:textId="77777777" w:rsidR="00D90172" w:rsidRPr="00527456" w:rsidRDefault="00D90172" w:rsidP="005A4007">
            <w:pPr>
              <w:spacing w:line="276" w:lineRule="auto"/>
              <w:jc w:val="both"/>
              <w:rPr>
                <w:i/>
              </w:rPr>
            </w:pPr>
            <w:r w:rsidRPr="00527456">
              <w:rPr>
                <w:i/>
              </w:rPr>
              <w:t>CP-006</w:t>
            </w:r>
          </w:p>
        </w:tc>
      </w:tr>
      <w:tr w:rsidR="00D90172" w:rsidRPr="00C329B0" w14:paraId="6E17793F" w14:textId="77777777" w:rsidTr="005A4007">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5667128F" w14:textId="77777777" w:rsidR="00D90172" w:rsidRPr="00C329B0" w:rsidRDefault="00D90172" w:rsidP="005A4007">
            <w:pPr>
              <w:spacing w:line="276" w:lineRule="auto"/>
              <w:jc w:val="both"/>
              <w:rPr>
                <w:i/>
              </w:rPr>
            </w:pPr>
            <w:r w:rsidRPr="00C329B0">
              <w:rPr>
                <w:b/>
                <w:bCs/>
                <w:i/>
              </w:rPr>
              <w:t>Caso de prueba</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4B3FEA97" w14:textId="77777777" w:rsidR="00D90172" w:rsidRPr="00527456" w:rsidRDefault="00D90172" w:rsidP="005A4007">
            <w:pPr>
              <w:spacing w:line="276" w:lineRule="auto"/>
              <w:jc w:val="both"/>
              <w:rPr>
                <w:i/>
              </w:rPr>
            </w:pPr>
            <w:r w:rsidRPr="00527456">
              <w:rPr>
                <w:i/>
              </w:rPr>
              <w:t>Realizar compra de boleto</w:t>
            </w:r>
          </w:p>
        </w:tc>
      </w:tr>
      <w:tr w:rsidR="00D90172" w:rsidRPr="00C329B0" w14:paraId="5D0D51BF" w14:textId="77777777" w:rsidTr="005A4007">
        <w:trPr>
          <w:trHeight w:val="447"/>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1593504A" w14:textId="77777777" w:rsidR="00D90172" w:rsidRPr="00C329B0" w:rsidRDefault="00D90172" w:rsidP="005A4007">
            <w:pPr>
              <w:spacing w:line="276" w:lineRule="auto"/>
              <w:jc w:val="both"/>
              <w:rPr>
                <w:i/>
              </w:rPr>
            </w:pPr>
            <w:r w:rsidRPr="00C329B0">
              <w:rPr>
                <w:b/>
                <w:bCs/>
                <w:i/>
              </w:rPr>
              <w:t>Responsable</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4F7BD7A9" w14:textId="77777777" w:rsidR="00D90172" w:rsidRPr="00527456" w:rsidRDefault="00D90172" w:rsidP="005A4007">
            <w:pPr>
              <w:spacing w:line="276" w:lineRule="auto"/>
              <w:jc w:val="both"/>
              <w:rPr>
                <w:i/>
              </w:rPr>
            </w:pPr>
            <w:r w:rsidRPr="00527456">
              <w:rPr>
                <w:i/>
              </w:rPr>
              <w:t>Desarrolladores</w:t>
            </w:r>
          </w:p>
        </w:tc>
      </w:tr>
      <w:tr w:rsidR="00D90172" w:rsidRPr="00C329B0" w14:paraId="76CFC850" w14:textId="77777777" w:rsidTr="005A4007">
        <w:trPr>
          <w:trHeight w:val="1436"/>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6306070B" w14:textId="77777777" w:rsidR="00D90172" w:rsidRPr="00C329B0" w:rsidRDefault="00D90172" w:rsidP="005A4007">
            <w:pPr>
              <w:spacing w:line="276" w:lineRule="auto"/>
              <w:jc w:val="both"/>
              <w:rPr>
                <w:i/>
              </w:rPr>
            </w:pPr>
            <w:r w:rsidRPr="00C329B0">
              <w:rPr>
                <w:b/>
                <w:bCs/>
                <w:i/>
              </w:rPr>
              <w:t>Descripción de la prueba</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79491818" w14:textId="4DD89724" w:rsidR="00D90172" w:rsidRDefault="00D90172" w:rsidP="005A4007">
            <w:pPr>
              <w:numPr>
                <w:ilvl w:val="0"/>
                <w:numId w:val="5"/>
              </w:numPr>
              <w:tabs>
                <w:tab w:val="clear" w:pos="720"/>
                <w:tab w:val="num" w:pos="372"/>
              </w:tabs>
              <w:spacing w:line="276" w:lineRule="auto"/>
              <w:ind w:left="709"/>
              <w:jc w:val="both"/>
              <w:rPr>
                <w:i/>
              </w:rPr>
            </w:pPr>
            <w:r w:rsidRPr="00527456">
              <w:rPr>
                <w:i/>
              </w:rPr>
              <w:t>Se ingresan los siguientes parámetros:</w:t>
            </w:r>
          </w:p>
          <w:tbl>
            <w:tblPr>
              <w:tblW w:w="0" w:type="auto"/>
              <w:tblInd w:w="4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2"/>
              <w:gridCol w:w="2070"/>
              <w:gridCol w:w="2030"/>
            </w:tblGrid>
            <w:tr w:rsidR="00074180" w:rsidRPr="00074180" w14:paraId="610C8250" w14:textId="77777777" w:rsidTr="00074180">
              <w:tc>
                <w:tcPr>
                  <w:tcW w:w="1292" w:type="dxa"/>
                  <w:shd w:val="clear" w:color="auto" w:fill="auto"/>
                </w:tcPr>
                <w:p w14:paraId="4DC20002" w14:textId="77777777" w:rsidR="00712179" w:rsidRPr="00074180" w:rsidRDefault="00712179" w:rsidP="00074180">
                  <w:pPr>
                    <w:spacing w:line="276" w:lineRule="auto"/>
                    <w:jc w:val="both"/>
                    <w:rPr>
                      <w:i/>
                    </w:rPr>
                  </w:pPr>
                  <w:r w:rsidRPr="00074180">
                    <w:rPr>
                      <w:i/>
                    </w:rPr>
                    <w:t>Tipo de Dato</w:t>
                  </w:r>
                </w:p>
              </w:tc>
              <w:tc>
                <w:tcPr>
                  <w:tcW w:w="2070" w:type="dxa"/>
                  <w:shd w:val="clear" w:color="auto" w:fill="auto"/>
                </w:tcPr>
                <w:p w14:paraId="2687236C" w14:textId="77777777" w:rsidR="00712179" w:rsidRPr="00074180" w:rsidRDefault="00712179" w:rsidP="00074180">
                  <w:pPr>
                    <w:spacing w:line="276" w:lineRule="auto"/>
                    <w:jc w:val="both"/>
                    <w:rPr>
                      <w:i/>
                    </w:rPr>
                  </w:pPr>
                  <w:r w:rsidRPr="00074180">
                    <w:rPr>
                      <w:i/>
                    </w:rPr>
                    <w:t>Nombre de parametro</w:t>
                  </w:r>
                </w:p>
              </w:tc>
              <w:tc>
                <w:tcPr>
                  <w:tcW w:w="2030" w:type="dxa"/>
                  <w:shd w:val="clear" w:color="auto" w:fill="auto"/>
                </w:tcPr>
                <w:p w14:paraId="29669FC8" w14:textId="77777777" w:rsidR="00712179" w:rsidRPr="00074180" w:rsidRDefault="00712179" w:rsidP="00074180">
                  <w:pPr>
                    <w:spacing w:line="276" w:lineRule="auto"/>
                    <w:jc w:val="both"/>
                    <w:rPr>
                      <w:i/>
                    </w:rPr>
                  </w:pPr>
                  <w:r w:rsidRPr="00074180">
                    <w:rPr>
                      <w:i/>
                    </w:rPr>
                    <w:t>Valor parametro</w:t>
                  </w:r>
                </w:p>
              </w:tc>
            </w:tr>
            <w:tr w:rsidR="00074180" w:rsidRPr="00074180" w14:paraId="224915EC" w14:textId="77777777" w:rsidTr="00074180">
              <w:tc>
                <w:tcPr>
                  <w:tcW w:w="1292" w:type="dxa"/>
                  <w:shd w:val="clear" w:color="auto" w:fill="auto"/>
                </w:tcPr>
                <w:p w14:paraId="37F01BEB" w14:textId="77777777" w:rsidR="00712179" w:rsidRPr="00074180" w:rsidRDefault="00712179" w:rsidP="00074180">
                  <w:pPr>
                    <w:spacing w:line="276" w:lineRule="auto"/>
                    <w:jc w:val="both"/>
                    <w:rPr>
                      <w:i/>
                    </w:rPr>
                  </w:pPr>
                  <w:r w:rsidRPr="00074180">
                    <w:rPr>
                      <w:i/>
                    </w:rPr>
                    <w:t>String</w:t>
                  </w:r>
                </w:p>
              </w:tc>
              <w:tc>
                <w:tcPr>
                  <w:tcW w:w="2070" w:type="dxa"/>
                  <w:shd w:val="clear" w:color="auto" w:fill="auto"/>
                </w:tcPr>
                <w:p w14:paraId="116BCC95" w14:textId="7837C7D9" w:rsidR="00712179" w:rsidRPr="00074180" w:rsidRDefault="00712179" w:rsidP="00074180">
                  <w:pPr>
                    <w:spacing w:line="276" w:lineRule="auto"/>
                    <w:jc w:val="both"/>
                    <w:rPr>
                      <w:i/>
                    </w:rPr>
                  </w:pPr>
                  <w:r w:rsidRPr="00074180">
                    <w:rPr>
                      <w:i/>
                    </w:rPr>
                    <w:t>cedula</w:t>
                  </w:r>
                </w:p>
              </w:tc>
              <w:tc>
                <w:tcPr>
                  <w:tcW w:w="2030" w:type="dxa"/>
                  <w:shd w:val="clear" w:color="auto" w:fill="auto"/>
                </w:tcPr>
                <w:p w14:paraId="6F942B2B" w14:textId="1BD334E2" w:rsidR="00712179" w:rsidRPr="00074180" w:rsidRDefault="00712179" w:rsidP="00074180">
                  <w:pPr>
                    <w:spacing w:line="276" w:lineRule="auto"/>
                    <w:jc w:val="both"/>
                    <w:rPr>
                      <w:i/>
                    </w:rPr>
                  </w:pPr>
                  <w:r w:rsidRPr="00074180">
                    <w:rPr>
                      <w:i/>
                    </w:rPr>
                    <w:t>1234567822</w:t>
                  </w:r>
                </w:p>
              </w:tc>
            </w:tr>
            <w:tr w:rsidR="00074180" w:rsidRPr="00074180" w14:paraId="15A57542" w14:textId="77777777" w:rsidTr="00074180">
              <w:tc>
                <w:tcPr>
                  <w:tcW w:w="1292" w:type="dxa"/>
                  <w:shd w:val="clear" w:color="auto" w:fill="auto"/>
                </w:tcPr>
                <w:p w14:paraId="68DAB79A" w14:textId="77777777" w:rsidR="00712179" w:rsidRPr="00074180" w:rsidRDefault="00712179" w:rsidP="00074180">
                  <w:pPr>
                    <w:spacing w:line="276" w:lineRule="auto"/>
                    <w:jc w:val="both"/>
                    <w:rPr>
                      <w:i/>
                    </w:rPr>
                  </w:pPr>
                  <w:r w:rsidRPr="00074180">
                    <w:rPr>
                      <w:i/>
                    </w:rPr>
                    <w:t>String</w:t>
                  </w:r>
                </w:p>
              </w:tc>
              <w:tc>
                <w:tcPr>
                  <w:tcW w:w="2070" w:type="dxa"/>
                  <w:shd w:val="clear" w:color="auto" w:fill="auto"/>
                </w:tcPr>
                <w:p w14:paraId="29C289FB" w14:textId="33072CF7" w:rsidR="00712179" w:rsidRPr="00074180" w:rsidRDefault="00712179" w:rsidP="00074180">
                  <w:pPr>
                    <w:spacing w:line="276" w:lineRule="auto"/>
                    <w:jc w:val="both"/>
                    <w:rPr>
                      <w:i/>
                    </w:rPr>
                  </w:pPr>
                  <w:r w:rsidRPr="00074180">
                    <w:rPr>
                      <w:i/>
                    </w:rPr>
                    <w:t>nombre</w:t>
                  </w:r>
                </w:p>
              </w:tc>
              <w:tc>
                <w:tcPr>
                  <w:tcW w:w="2030" w:type="dxa"/>
                  <w:shd w:val="clear" w:color="auto" w:fill="auto"/>
                </w:tcPr>
                <w:p w14:paraId="27341F67" w14:textId="48DBB76D" w:rsidR="00712179" w:rsidRPr="00074180" w:rsidRDefault="00712179" w:rsidP="00074180">
                  <w:pPr>
                    <w:spacing w:line="276" w:lineRule="auto"/>
                    <w:jc w:val="both"/>
                    <w:rPr>
                      <w:i/>
                    </w:rPr>
                  </w:pPr>
                  <w:r w:rsidRPr="00074180">
                    <w:rPr>
                      <w:i/>
                    </w:rPr>
                    <w:t>Verónica Cedeño</w:t>
                  </w:r>
                </w:p>
              </w:tc>
            </w:tr>
            <w:tr w:rsidR="00074180" w:rsidRPr="00074180" w14:paraId="4E48184C" w14:textId="77777777" w:rsidTr="00074180">
              <w:tc>
                <w:tcPr>
                  <w:tcW w:w="1292" w:type="dxa"/>
                  <w:shd w:val="clear" w:color="auto" w:fill="auto"/>
                </w:tcPr>
                <w:p w14:paraId="0790195B" w14:textId="77777777" w:rsidR="00712179" w:rsidRPr="00074180" w:rsidRDefault="00712179" w:rsidP="00074180">
                  <w:pPr>
                    <w:spacing w:line="276" w:lineRule="auto"/>
                    <w:jc w:val="both"/>
                    <w:rPr>
                      <w:i/>
                    </w:rPr>
                  </w:pPr>
                  <w:r w:rsidRPr="00074180">
                    <w:rPr>
                      <w:i/>
                    </w:rPr>
                    <w:t>String</w:t>
                  </w:r>
                </w:p>
              </w:tc>
              <w:tc>
                <w:tcPr>
                  <w:tcW w:w="2070" w:type="dxa"/>
                  <w:shd w:val="clear" w:color="auto" w:fill="auto"/>
                </w:tcPr>
                <w:p w14:paraId="3E296A43" w14:textId="6BDDC9F1" w:rsidR="00712179" w:rsidRPr="00074180" w:rsidRDefault="00712179" w:rsidP="00074180">
                  <w:pPr>
                    <w:spacing w:line="276" w:lineRule="auto"/>
                    <w:jc w:val="both"/>
                    <w:rPr>
                      <w:i/>
                    </w:rPr>
                  </w:pPr>
                  <w:r w:rsidRPr="00074180">
                    <w:rPr>
                      <w:i/>
                    </w:rPr>
                    <w:t xml:space="preserve">lugar de origen   </w:t>
                  </w:r>
                </w:p>
              </w:tc>
              <w:tc>
                <w:tcPr>
                  <w:tcW w:w="2030" w:type="dxa"/>
                  <w:shd w:val="clear" w:color="auto" w:fill="auto"/>
                </w:tcPr>
                <w:p w14:paraId="55DE5AA4" w14:textId="0D72ED35" w:rsidR="00712179" w:rsidRPr="00074180" w:rsidRDefault="00712179" w:rsidP="00074180">
                  <w:pPr>
                    <w:spacing w:line="276" w:lineRule="auto"/>
                    <w:jc w:val="both"/>
                    <w:rPr>
                      <w:i/>
                    </w:rPr>
                  </w:pPr>
                  <w:r w:rsidRPr="00074180">
                    <w:rPr>
                      <w:i/>
                    </w:rPr>
                    <w:t>Machala</w:t>
                  </w:r>
                </w:p>
              </w:tc>
            </w:tr>
            <w:tr w:rsidR="00074180" w:rsidRPr="00074180" w14:paraId="430A1600" w14:textId="77777777" w:rsidTr="00074180">
              <w:tc>
                <w:tcPr>
                  <w:tcW w:w="1292" w:type="dxa"/>
                  <w:shd w:val="clear" w:color="auto" w:fill="auto"/>
                </w:tcPr>
                <w:p w14:paraId="3ED909D4" w14:textId="77777777" w:rsidR="00712179" w:rsidRPr="00074180" w:rsidRDefault="00712179" w:rsidP="00074180">
                  <w:pPr>
                    <w:spacing w:line="276" w:lineRule="auto"/>
                    <w:jc w:val="both"/>
                    <w:rPr>
                      <w:i/>
                    </w:rPr>
                  </w:pPr>
                  <w:r w:rsidRPr="00074180">
                    <w:rPr>
                      <w:i/>
                    </w:rPr>
                    <w:t>String</w:t>
                  </w:r>
                </w:p>
              </w:tc>
              <w:tc>
                <w:tcPr>
                  <w:tcW w:w="2070" w:type="dxa"/>
                  <w:shd w:val="clear" w:color="auto" w:fill="auto"/>
                </w:tcPr>
                <w:p w14:paraId="275AEB46" w14:textId="7346354F" w:rsidR="00712179" w:rsidRPr="00074180" w:rsidRDefault="00712179" w:rsidP="00074180">
                  <w:pPr>
                    <w:spacing w:line="276" w:lineRule="auto"/>
                    <w:jc w:val="both"/>
                    <w:rPr>
                      <w:i/>
                    </w:rPr>
                  </w:pPr>
                  <w:r w:rsidRPr="00074180">
                    <w:rPr>
                      <w:i/>
                    </w:rPr>
                    <w:t xml:space="preserve">lugar de destino   </w:t>
                  </w:r>
                </w:p>
              </w:tc>
              <w:tc>
                <w:tcPr>
                  <w:tcW w:w="2030" w:type="dxa"/>
                  <w:shd w:val="clear" w:color="auto" w:fill="auto"/>
                </w:tcPr>
                <w:p w14:paraId="6600AD6D" w14:textId="1357DFAA" w:rsidR="00712179" w:rsidRPr="00074180" w:rsidRDefault="00712179" w:rsidP="00074180">
                  <w:pPr>
                    <w:spacing w:line="276" w:lineRule="auto"/>
                    <w:jc w:val="both"/>
                    <w:rPr>
                      <w:i/>
                    </w:rPr>
                  </w:pPr>
                  <w:r w:rsidRPr="00074180">
                    <w:rPr>
                      <w:i/>
                    </w:rPr>
                    <w:t>Cuenca</w:t>
                  </w:r>
                </w:p>
              </w:tc>
            </w:tr>
            <w:tr w:rsidR="00074180" w:rsidRPr="00074180" w14:paraId="5AA847AA" w14:textId="77777777" w:rsidTr="00074180">
              <w:tc>
                <w:tcPr>
                  <w:tcW w:w="1292" w:type="dxa"/>
                  <w:shd w:val="clear" w:color="auto" w:fill="auto"/>
                </w:tcPr>
                <w:p w14:paraId="74FACAF3" w14:textId="012E1711" w:rsidR="00712179" w:rsidRPr="00074180" w:rsidRDefault="00B04BEF" w:rsidP="00074180">
                  <w:pPr>
                    <w:spacing w:line="276" w:lineRule="auto"/>
                    <w:jc w:val="both"/>
                    <w:rPr>
                      <w:i/>
                    </w:rPr>
                  </w:pPr>
                  <w:r w:rsidRPr="00074180">
                    <w:rPr>
                      <w:i/>
                    </w:rPr>
                    <w:t>DateTime</w:t>
                  </w:r>
                </w:p>
              </w:tc>
              <w:tc>
                <w:tcPr>
                  <w:tcW w:w="2070" w:type="dxa"/>
                  <w:shd w:val="clear" w:color="auto" w:fill="auto"/>
                </w:tcPr>
                <w:p w14:paraId="5448BB05" w14:textId="4197C232" w:rsidR="00712179" w:rsidRPr="00074180" w:rsidRDefault="00B04BEF" w:rsidP="00074180">
                  <w:pPr>
                    <w:spacing w:line="276" w:lineRule="auto"/>
                    <w:jc w:val="both"/>
                    <w:rPr>
                      <w:i/>
                    </w:rPr>
                  </w:pPr>
                  <w:r w:rsidRPr="00074180">
                    <w:rPr>
                      <w:i/>
                    </w:rPr>
                    <w:t>fecha de salida</w:t>
                  </w:r>
                </w:p>
              </w:tc>
              <w:tc>
                <w:tcPr>
                  <w:tcW w:w="2030" w:type="dxa"/>
                  <w:shd w:val="clear" w:color="auto" w:fill="auto"/>
                </w:tcPr>
                <w:p w14:paraId="053B9AA4" w14:textId="733299D2" w:rsidR="00712179" w:rsidRPr="00074180" w:rsidRDefault="00B04BEF" w:rsidP="00074180">
                  <w:pPr>
                    <w:spacing w:line="276" w:lineRule="auto"/>
                    <w:jc w:val="both"/>
                    <w:rPr>
                      <w:i/>
                    </w:rPr>
                  </w:pPr>
                  <w:r w:rsidRPr="00074180">
                    <w:rPr>
                      <w:i/>
                    </w:rPr>
                    <w:t>19/01/2022</w:t>
                  </w:r>
                </w:p>
              </w:tc>
            </w:tr>
            <w:tr w:rsidR="00074180" w:rsidRPr="00074180" w14:paraId="57E39215" w14:textId="77777777" w:rsidTr="00074180">
              <w:tc>
                <w:tcPr>
                  <w:tcW w:w="1292" w:type="dxa"/>
                  <w:shd w:val="clear" w:color="auto" w:fill="auto"/>
                </w:tcPr>
                <w:p w14:paraId="04D2268B" w14:textId="77777777" w:rsidR="00712179" w:rsidRPr="00074180" w:rsidRDefault="00712179" w:rsidP="00074180">
                  <w:pPr>
                    <w:spacing w:line="276" w:lineRule="auto"/>
                    <w:jc w:val="both"/>
                    <w:rPr>
                      <w:i/>
                    </w:rPr>
                  </w:pPr>
                  <w:r w:rsidRPr="00074180">
                    <w:rPr>
                      <w:i/>
                    </w:rPr>
                    <w:t>String</w:t>
                  </w:r>
                </w:p>
              </w:tc>
              <w:tc>
                <w:tcPr>
                  <w:tcW w:w="2070" w:type="dxa"/>
                  <w:shd w:val="clear" w:color="auto" w:fill="auto"/>
                </w:tcPr>
                <w:p w14:paraId="0D1D578C" w14:textId="08DEE230" w:rsidR="00712179" w:rsidRPr="00074180" w:rsidRDefault="00B04BEF" w:rsidP="00074180">
                  <w:pPr>
                    <w:spacing w:line="276" w:lineRule="auto"/>
                    <w:jc w:val="both"/>
                    <w:rPr>
                      <w:i/>
                    </w:rPr>
                  </w:pPr>
                  <w:r w:rsidRPr="00074180">
                    <w:rPr>
                      <w:i/>
                    </w:rPr>
                    <w:t>hora de salida</w:t>
                  </w:r>
                </w:p>
              </w:tc>
              <w:tc>
                <w:tcPr>
                  <w:tcW w:w="2030" w:type="dxa"/>
                  <w:shd w:val="clear" w:color="auto" w:fill="auto"/>
                </w:tcPr>
                <w:p w14:paraId="39B4606A" w14:textId="58908207" w:rsidR="00712179" w:rsidRPr="00074180" w:rsidRDefault="00B04BEF" w:rsidP="00074180">
                  <w:pPr>
                    <w:spacing w:line="276" w:lineRule="auto"/>
                    <w:jc w:val="both"/>
                    <w:rPr>
                      <w:i/>
                    </w:rPr>
                  </w:pPr>
                  <w:r w:rsidRPr="00074180">
                    <w:rPr>
                      <w:i/>
                    </w:rPr>
                    <w:t>22:00</w:t>
                  </w:r>
                </w:p>
              </w:tc>
            </w:tr>
            <w:tr w:rsidR="00B04BEF" w:rsidRPr="00074180" w14:paraId="25E4EBB5" w14:textId="77777777" w:rsidTr="00074180">
              <w:tc>
                <w:tcPr>
                  <w:tcW w:w="1292" w:type="dxa"/>
                  <w:shd w:val="clear" w:color="auto" w:fill="auto"/>
                </w:tcPr>
                <w:p w14:paraId="44138C8C" w14:textId="5A3354EC" w:rsidR="00B04BEF" w:rsidRPr="00074180" w:rsidRDefault="00B04BEF" w:rsidP="00074180">
                  <w:pPr>
                    <w:spacing w:line="276" w:lineRule="auto"/>
                    <w:jc w:val="both"/>
                    <w:rPr>
                      <w:i/>
                    </w:rPr>
                  </w:pPr>
                  <w:r w:rsidRPr="00074180">
                    <w:rPr>
                      <w:i/>
                    </w:rPr>
                    <w:t>DateTime</w:t>
                  </w:r>
                </w:p>
              </w:tc>
              <w:tc>
                <w:tcPr>
                  <w:tcW w:w="2070" w:type="dxa"/>
                  <w:shd w:val="clear" w:color="auto" w:fill="auto"/>
                </w:tcPr>
                <w:p w14:paraId="3D03C1A2" w14:textId="471B91B6" w:rsidR="00B04BEF" w:rsidRPr="00074180" w:rsidRDefault="00B04BEF" w:rsidP="00074180">
                  <w:pPr>
                    <w:spacing w:line="276" w:lineRule="auto"/>
                    <w:jc w:val="both"/>
                    <w:rPr>
                      <w:i/>
                    </w:rPr>
                  </w:pPr>
                  <w:r w:rsidRPr="00074180">
                    <w:rPr>
                      <w:i/>
                    </w:rPr>
                    <w:t>fecha de emisión</w:t>
                  </w:r>
                </w:p>
              </w:tc>
              <w:tc>
                <w:tcPr>
                  <w:tcW w:w="2030" w:type="dxa"/>
                  <w:shd w:val="clear" w:color="auto" w:fill="auto"/>
                </w:tcPr>
                <w:p w14:paraId="54283778" w14:textId="0625BFEE" w:rsidR="00B04BEF" w:rsidRPr="00074180" w:rsidRDefault="00B04BEF" w:rsidP="00074180">
                  <w:pPr>
                    <w:spacing w:line="276" w:lineRule="auto"/>
                    <w:jc w:val="both"/>
                    <w:rPr>
                      <w:i/>
                    </w:rPr>
                  </w:pPr>
                  <w:r w:rsidRPr="00074180">
                    <w:rPr>
                      <w:i/>
                    </w:rPr>
                    <w:t>10/01/2022</w:t>
                  </w:r>
                </w:p>
              </w:tc>
            </w:tr>
            <w:tr w:rsidR="00B04BEF" w:rsidRPr="00074180" w14:paraId="6719E64B" w14:textId="77777777" w:rsidTr="00074180">
              <w:tc>
                <w:tcPr>
                  <w:tcW w:w="1292" w:type="dxa"/>
                  <w:shd w:val="clear" w:color="auto" w:fill="auto"/>
                </w:tcPr>
                <w:p w14:paraId="5504E007" w14:textId="270E7F56" w:rsidR="00B04BEF" w:rsidRPr="00074180" w:rsidRDefault="008F768B" w:rsidP="00074180">
                  <w:pPr>
                    <w:spacing w:line="276" w:lineRule="auto"/>
                    <w:jc w:val="both"/>
                    <w:rPr>
                      <w:i/>
                    </w:rPr>
                  </w:pPr>
                  <w:r w:rsidRPr="00074180">
                    <w:rPr>
                      <w:i/>
                    </w:rPr>
                    <w:t>String</w:t>
                  </w:r>
                </w:p>
              </w:tc>
              <w:tc>
                <w:tcPr>
                  <w:tcW w:w="2070" w:type="dxa"/>
                  <w:shd w:val="clear" w:color="auto" w:fill="auto"/>
                </w:tcPr>
                <w:p w14:paraId="37135106" w14:textId="66003514" w:rsidR="00B04BEF" w:rsidRPr="00074180" w:rsidRDefault="008F768B" w:rsidP="00074180">
                  <w:pPr>
                    <w:spacing w:line="276" w:lineRule="auto"/>
                    <w:jc w:val="both"/>
                    <w:rPr>
                      <w:i/>
                    </w:rPr>
                  </w:pPr>
                  <w:r w:rsidRPr="00074180">
                    <w:rPr>
                      <w:i/>
                    </w:rPr>
                    <w:t>cooperativa</w:t>
                  </w:r>
                </w:p>
              </w:tc>
              <w:tc>
                <w:tcPr>
                  <w:tcW w:w="2030" w:type="dxa"/>
                  <w:shd w:val="clear" w:color="auto" w:fill="auto"/>
                </w:tcPr>
                <w:p w14:paraId="7B181CE8" w14:textId="2B3679C7" w:rsidR="00B04BEF" w:rsidRPr="00074180" w:rsidRDefault="008F768B" w:rsidP="00074180">
                  <w:pPr>
                    <w:spacing w:line="276" w:lineRule="auto"/>
                    <w:jc w:val="both"/>
                    <w:rPr>
                      <w:i/>
                    </w:rPr>
                  </w:pPr>
                  <w:r w:rsidRPr="00074180">
                    <w:rPr>
                      <w:i/>
                    </w:rPr>
                    <w:t>Rutas Orenses</w:t>
                  </w:r>
                </w:p>
              </w:tc>
            </w:tr>
            <w:tr w:rsidR="008F768B" w:rsidRPr="00074180" w14:paraId="5E2B9CB0" w14:textId="77777777" w:rsidTr="00074180">
              <w:tc>
                <w:tcPr>
                  <w:tcW w:w="1292" w:type="dxa"/>
                  <w:shd w:val="clear" w:color="auto" w:fill="auto"/>
                </w:tcPr>
                <w:p w14:paraId="044D7E01" w14:textId="593118F0" w:rsidR="008F768B" w:rsidRPr="00074180" w:rsidRDefault="008F768B" w:rsidP="00074180">
                  <w:pPr>
                    <w:spacing w:line="276" w:lineRule="auto"/>
                    <w:jc w:val="both"/>
                    <w:rPr>
                      <w:i/>
                    </w:rPr>
                  </w:pPr>
                  <w:r w:rsidRPr="00074180">
                    <w:rPr>
                      <w:i/>
                    </w:rPr>
                    <w:t>Int</w:t>
                  </w:r>
                </w:p>
              </w:tc>
              <w:tc>
                <w:tcPr>
                  <w:tcW w:w="2070" w:type="dxa"/>
                  <w:shd w:val="clear" w:color="auto" w:fill="auto"/>
                </w:tcPr>
                <w:p w14:paraId="2BE78D55" w14:textId="77CD33F5" w:rsidR="008F768B" w:rsidRPr="00074180" w:rsidRDefault="007E1D55" w:rsidP="00074180">
                  <w:pPr>
                    <w:spacing w:line="276" w:lineRule="auto"/>
                    <w:jc w:val="both"/>
                    <w:rPr>
                      <w:i/>
                    </w:rPr>
                  </w:pPr>
                  <w:r w:rsidRPr="00074180">
                    <w:rPr>
                      <w:i/>
                    </w:rPr>
                    <w:t>numeroDisco</w:t>
                  </w:r>
                </w:p>
              </w:tc>
              <w:tc>
                <w:tcPr>
                  <w:tcW w:w="2030" w:type="dxa"/>
                  <w:shd w:val="clear" w:color="auto" w:fill="auto"/>
                </w:tcPr>
                <w:p w14:paraId="6D25CCB8" w14:textId="43507AA5" w:rsidR="008F768B" w:rsidRPr="00074180" w:rsidRDefault="001A680B" w:rsidP="00074180">
                  <w:pPr>
                    <w:spacing w:line="276" w:lineRule="auto"/>
                    <w:jc w:val="both"/>
                    <w:rPr>
                      <w:i/>
                    </w:rPr>
                  </w:pPr>
                  <w:r w:rsidRPr="00074180">
                    <w:rPr>
                      <w:i/>
                    </w:rPr>
                    <w:t>045</w:t>
                  </w:r>
                </w:p>
              </w:tc>
            </w:tr>
            <w:tr w:rsidR="0065123C" w:rsidRPr="00074180" w14:paraId="041B4C30" w14:textId="77777777" w:rsidTr="00074180">
              <w:tc>
                <w:tcPr>
                  <w:tcW w:w="1292" w:type="dxa"/>
                  <w:shd w:val="clear" w:color="auto" w:fill="auto"/>
                </w:tcPr>
                <w:p w14:paraId="1A178842" w14:textId="07DA9E03" w:rsidR="0065123C" w:rsidRPr="00074180" w:rsidRDefault="008C0C00" w:rsidP="00074180">
                  <w:pPr>
                    <w:spacing w:line="276" w:lineRule="auto"/>
                    <w:jc w:val="both"/>
                    <w:rPr>
                      <w:i/>
                    </w:rPr>
                  </w:pPr>
                  <w:r w:rsidRPr="00074180">
                    <w:rPr>
                      <w:i/>
                    </w:rPr>
                    <w:t>Int</w:t>
                  </w:r>
                </w:p>
              </w:tc>
              <w:tc>
                <w:tcPr>
                  <w:tcW w:w="2070" w:type="dxa"/>
                  <w:shd w:val="clear" w:color="auto" w:fill="auto"/>
                </w:tcPr>
                <w:p w14:paraId="13D31748" w14:textId="105011EA" w:rsidR="0065123C" w:rsidRPr="00074180" w:rsidRDefault="008C0C00" w:rsidP="00074180">
                  <w:pPr>
                    <w:spacing w:line="276" w:lineRule="auto"/>
                    <w:jc w:val="both"/>
                    <w:rPr>
                      <w:i/>
                    </w:rPr>
                  </w:pPr>
                  <w:r w:rsidRPr="00074180">
                    <w:rPr>
                      <w:i/>
                    </w:rPr>
                    <w:t>numeroAsiento</w:t>
                  </w:r>
                </w:p>
              </w:tc>
              <w:tc>
                <w:tcPr>
                  <w:tcW w:w="2030" w:type="dxa"/>
                  <w:shd w:val="clear" w:color="auto" w:fill="auto"/>
                </w:tcPr>
                <w:p w14:paraId="2430EDB0" w14:textId="2BA91324" w:rsidR="0065123C" w:rsidRPr="00074180" w:rsidRDefault="008C0C00" w:rsidP="00074180">
                  <w:pPr>
                    <w:spacing w:line="276" w:lineRule="auto"/>
                    <w:jc w:val="both"/>
                    <w:rPr>
                      <w:i/>
                    </w:rPr>
                  </w:pPr>
                  <w:r w:rsidRPr="00074180">
                    <w:rPr>
                      <w:i/>
                    </w:rPr>
                    <w:t>03</w:t>
                  </w:r>
                </w:p>
              </w:tc>
            </w:tr>
            <w:tr w:rsidR="00060180" w:rsidRPr="00074180" w14:paraId="66EC41BA" w14:textId="77777777" w:rsidTr="00074180">
              <w:tc>
                <w:tcPr>
                  <w:tcW w:w="1292" w:type="dxa"/>
                  <w:shd w:val="clear" w:color="auto" w:fill="auto"/>
                </w:tcPr>
                <w:p w14:paraId="4BD668E4" w14:textId="6DD306ED" w:rsidR="00060180" w:rsidRPr="00074180" w:rsidRDefault="00060180" w:rsidP="00074180">
                  <w:pPr>
                    <w:spacing w:line="276" w:lineRule="auto"/>
                    <w:jc w:val="both"/>
                    <w:rPr>
                      <w:i/>
                    </w:rPr>
                  </w:pPr>
                  <w:r w:rsidRPr="00074180">
                    <w:rPr>
                      <w:i/>
                    </w:rPr>
                    <w:t>Double</w:t>
                  </w:r>
                </w:p>
              </w:tc>
              <w:tc>
                <w:tcPr>
                  <w:tcW w:w="2070" w:type="dxa"/>
                  <w:shd w:val="clear" w:color="auto" w:fill="auto"/>
                </w:tcPr>
                <w:p w14:paraId="7B82DAC0" w14:textId="65855F32" w:rsidR="00060180" w:rsidRPr="00074180" w:rsidRDefault="00060180" w:rsidP="00074180">
                  <w:pPr>
                    <w:spacing w:line="276" w:lineRule="auto"/>
                    <w:jc w:val="both"/>
                    <w:rPr>
                      <w:i/>
                    </w:rPr>
                  </w:pPr>
                  <w:r w:rsidRPr="00074180">
                    <w:rPr>
                      <w:i/>
                    </w:rPr>
                    <w:t>precio</w:t>
                  </w:r>
                </w:p>
              </w:tc>
              <w:tc>
                <w:tcPr>
                  <w:tcW w:w="2030" w:type="dxa"/>
                  <w:shd w:val="clear" w:color="auto" w:fill="auto"/>
                </w:tcPr>
                <w:p w14:paraId="660EF57A" w14:textId="261DAF32" w:rsidR="00060180" w:rsidRPr="00074180" w:rsidRDefault="00060180" w:rsidP="00074180">
                  <w:pPr>
                    <w:spacing w:line="276" w:lineRule="auto"/>
                    <w:jc w:val="both"/>
                    <w:rPr>
                      <w:i/>
                    </w:rPr>
                  </w:pPr>
                  <w:r w:rsidRPr="00074180">
                    <w:rPr>
                      <w:i/>
                    </w:rPr>
                    <w:t>8.50</w:t>
                  </w:r>
                </w:p>
              </w:tc>
            </w:tr>
          </w:tbl>
          <w:p w14:paraId="7F0588D7" w14:textId="77777777" w:rsidR="00D90172" w:rsidRPr="00527456" w:rsidRDefault="00D90172" w:rsidP="005A4007">
            <w:pPr>
              <w:spacing w:line="276" w:lineRule="auto"/>
              <w:jc w:val="both"/>
              <w:rPr>
                <w:i/>
              </w:rPr>
            </w:pPr>
          </w:p>
          <w:p w14:paraId="125F8DCE" w14:textId="77777777" w:rsidR="00D90172" w:rsidRPr="00527456" w:rsidRDefault="00D90172" w:rsidP="005A4007">
            <w:pPr>
              <w:numPr>
                <w:ilvl w:val="0"/>
                <w:numId w:val="6"/>
              </w:numPr>
              <w:spacing w:line="276" w:lineRule="auto"/>
              <w:ind w:left="709"/>
              <w:jc w:val="both"/>
              <w:rPr>
                <w:i/>
              </w:rPr>
            </w:pPr>
            <w:r w:rsidRPr="00527456">
              <w:rPr>
                <w:i/>
              </w:rPr>
              <w:t xml:space="preserve">Hacer clic en el botón </w:t>
            </w:r>
            <w:r w:rsidR="00554D9D" w:rsidRPr="00527456">
              <w:rPr>
                <w:i/>
              </w:rPr>
              <w:t xml:space="preserve">Agregar y luego en </w:t>
            </w:r>
            <w:r w:rsidR="00237CFF" w:rsidRPr="00527456">
              <w:rPr>
                <w:i/>
              </w:rPr>
              <w:t>Pagar</w:t>
            </w:r>
            <w:r w:rsidRPr="00527456">
              <w:rPr>
                <w:i/>
              </w:rPr>
              <w:t>.</w:t>
            </w:r>
          </w:p>
        </w:tc>
      </w:tr>
      <w:tr w:rsidR="00D90172" w:rsidRPr="00C329B0" w14:paraId="4E1BEBCB" w14:textId="77777777" w:rsidTr="005A4007">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1C4492E9" w14:textId="77777777" w:rsidR="00D90172" w:rsidRPr="00C329B0" w:rsidRDefault="00D90172" w:rsidP="005A4007">
            <w:pPr>
              <w:spacing w:line="276" w:lineRule="auto"/>
              <w:jc w:val="both"/>
              <w:rPr>
                <w:i/>
              </w:rPr>
            </w:pPr>
            <w:r w:rsidRPr="00C329B0">
              <w:rPr>
                <w:b/>
                <w:bCs/>
                <w:i/>
              </w:rPr>
              <w:lastRenderedPageBreak/>
              <w:t>Requisito previo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0DC4B337" w14:textId="6DCC506C" w:rsidR="00D90172" w:rsidRPr="00527456" w:rsidRDefault="00D90172" w:rsidP="005A4007">
            <w:pPr>
              <w:spacing w:line="276" w:lineRule="auto"/>
              <w:jc w:val="both"/>
              <w:rPr>
                <w:i/>
              </w:rPr>
            </w:pPr>
            <w:r w:rsidRPr="00527456">
              <w:rPr>
                <w:i/>
              </w:rPr>
              <w:t>Haber ingresado</w:t>
            </w:r>
            <w:r w:rsidR="00F41BD5">
              <w:rPr>
                <w:i/>
              </w:rPr>
              <w:t xml:space="preserve"> correctamente los datos </w:t>
            </w:r>
            <w:r w:rsidR="00466A5D">
              <w:rPr>
                <w:i/>
              </w:rPr>
              <w:t>solicitados.</w:t>
            </w:r>
          </w:p>
        </w:tc>
      </w:tr>
      <w:tr w:rsidR="00D90172" w:rsidRPr="00C329B0" w14:paraId="4DE28B9E" w14:textId="77777777" w:rsidTr="005A4007">
        <w:trPr>
          <w:trHeight w:val="340"/>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2031A809" w14:textId="77777777" w:rsidR="00D90172" w:rsidRPr="00C329B0" w:rsidRDefault="00D90172" w:rsidP="005A4007">
            <w:pPr>
              <w:spacing w:line="276" w:lineRule="auto"/>
              <w:jc w:val="both"/>
              <w:rPr>
                <w:i/>
              </w:rPr>
            </w:pPr>
            <w:r w:rsidRPr="00C329B0">
              <w:rPr>
                <w:b/>
                <w:bCs/>
                <w:i/>
              </w:rPr>
              <w:t>Resultado esperado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2C081A37" w14:textId="77777777" w:rsidR="00D90172" w:rsidRPr="00527456" w:rsidRDefault="00554D9D" w:rsidP="005A4007">
            <w:pPr>
              <w:spacing w:line="276" w:lineRule="auto"/>
              <w:jc w:val="both"/>
              <w:rPr>
                <w:i/>
              </w:rPr>
            </w:pPr>
            <w:r w:rsidRPr="00527456">
              <w:rPr>
                <w:i/>
              </w:rPr>
              <w:t>La compra</w:t>
            </w:r>
            <w:r w:rsidR="00D90172" w:rsidRPr="00527456">
              <w:rPr>
                <w:i/>
              </w:rPr>
              <w:t xml:space="preserve"> será registrad</w:t>
            </w:r>
            <w:r w:rsidRPr="00527456">
              <w:rPr>
                <w:i/>
              </w:rPr>
              <w:t>a</w:t>
            </w:r>
            <w:r w:rsidR="00D90172" w:rsidRPr="00527456">
              <w:rPr>
                <w:i/>
              </w:rPr>
              <w:t xml:space="preserve"> en la aplicación. </w:t>
            </w:r>
          </w:p>
        </w:tc>
      </w:tr>
      <w:tr w:rsidR="00D90172" w:rsidRPr="00C329B0" w14:paraId="16838192" w14:textId="77777777" w:rsidTr="005A4007">
        <w:trPr>
          <w:trHeight w:val="38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07130BDC" w14:textId="77777777" w:rsidR="00D90172" w:rsidRPr="00C329B0" w:rsidRDefault="00D90172" w:rsidP="005A4007">
            <w:pPr>
              <w:spacing w:line="276" w:lineRule="auto"/>
              <w:jc w:val="both"/>
              <w:rPr>
                <w:i/>
              </w:rPr>
            </w:pPr>
            <w:r w:rsidRPr="00C329B0">
              <w:rPr>
                <w:b/>
                <w:bCs/>
                <w:i/>
              </w:rPr>
              <w:t>Resultado obtenido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00BABA23" w14:textId="77777777" w:rsidR="00D90172" w:rsidRPr="00527456" w:rsidRDefault="00554D9D" w:rsidP="005A4007">
            <w:pPr>
              <w:spacing w:line="276" w:lineRule="auto"/>
              <w:jc w:val="both"/>
              <w:rPr>
                <w:i/>
              </w:rPr>
            </w:pPr>
            <w:r w:rsidRPr="00527456">
              <w:rPr>
                <w:i/>
              </w:rPr>
              <w:t>Compra realizada con éxito</w:t>
            </w:r>
            <w:r w:rsidR="00D90172" w:rsidRPr="00527456">
              <w:rPr>
                <w:i/>
              </w:rPr>
              <w:t>.</w:t>
            </w:r>
          </w:p>
        </w:tc>
      </w:tr>
      <w:tr w:rsidR="00D90172" w:rsidRPr="00C329B0" w14:paraId="54B25D92" w14:textId="77777777" w:rsidTr="005A4007">
        <w:trPr>
          <w:trHeight w:val="393"/>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4E0E8200" w14:textId="77777777" w:rsidR="00D90172" w:rsidRPr="00C329B0" w:rsidRDefault="00D90172" w:rsidP="005A4007">
            <w:pPr>
              <w:spacing w:line="276" w:lineRule="auto"/>
              <w:jc w:val="both"/>
              <w:rPr>
                <w:i/>
              </w:rPr>
            </w:pPr>
            <w:r w:rsidRPr="00C329B0">
              <w:rPr>
                <w:b/>
                <w:bCs/>
                <w:i/>
              </w:rPr>
              <w:t>Estado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1D9E15AD" w14:textId="77777777" w:rsidR="00D90172" w:rsidRPr="00527456" w:rsidRDefault="00D90172" w:rsidP="005A4007">
            <w:pPr>
              <w:spacing w:line="276" w:lineRule="auto"/>
              <w:jc w:val="both"/>
              <w:rPr>
                <w:i/>
              </w:rPr>
            </w:pPr>
            <w:r w:rsidRPr="00527456">
              <w:rPr>
                <w:i/>
              </w:rPr>
              <w:t>Exitoso</w:t>
            </w:r>
          </w:p>
        </w:tc>
      </w:tr>
      <w:tr w:rsidR="00D90172" w:rsidRPr="00C329B0" w14:paraId="577C76AA" w14:textId="77777777" w:rsidTr="005A4007">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59BC8E11" w14:textId="77777777" w:rsidR="00D90172" w:rsidRPr="00C329B0" w:rsidRDefault="00D90172" w:rsidP="005A4007">
            <w:pPr>
              <w:spacing w:line="276" w:lineRule="auto"/>
              <w:jc w:val="both"/>
              <w:rPr>
                <w:i/>
              </w:rPr>
            </w:pPr>
            <w:r w:rsidRPr="00C329B0">
              <w:rPr>
                <w:b/>
                <w:bCs/>
                <w:i/>
              </w:rPr>
              <w:t>Observaciones</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31A30ED3" w14:textId="3C1DEB76" w:rsidR="00D90172" w:rsidRPr="00C329B0" w:rsidRDefault="00D90172" w:rsidP="005A4007">
            <w:pPr>
              <w:spacing w:line="276" w:lineRule="auto"/>
              <w:jc w:val="both"/>
              <w:rPr>
                <w:i/>
                <w:color w:val="0000FF"/>
              </w:rPr>
            </w:pPr>
            <w:r w:rsidRPr="00527456">
              <w:rPr>
                <w:i/>
              </w:rPr>
              <w:t xml:space="preserve"> </w:t>
            </w:r>
            <w:r w:rsidR="00554D9D" w:rsidRPr="00527456">
              <w:rPr>
                <w:i/>
              </w:rPr>
              <w:t xml:space="preserve">Se tendrá una opción de agregar la cual permite ingresar varios boletos en el que cada boleto </w:t>
            </w:r>
            <w:r w:rsidR="000C547D" w:rsidRPr="00527456">
              <w:rPr>
                <w:i/>
              </w:rPr>
              <w:t>debe tener</w:t>
            </w:r>
            <w:r w:rsidR="00554D9D" w:rsidRPr="00527456">
              <w:rPr>
                <w:i/>
              </w:rPr>
              <w:t xml:space="preserve"> un numero de cedula diferente, por cada boleto que agregue </w:t>
            </w:r>
            <w:r w:rsidR="00527456" w:rsidRPr="00527456">
              <w:rPr>
                <w:i/>
              </w:rPr>
              <w:t>aumentará</w:t>
            </w:r>
            <w:r w:rsidR="00554D9D" w:rsidRPr="00527456">
              <w:rPr>
                <w:i/>
              </w:rPr>
              <w:t xml:space="preserve"> el total pagar una vez </w:t>
            </w:r>
            <w:r w:rsidR="00CF3C6D" w:rsidRPr="00527456">
              <w:rPr>
                <w:i/>
              </w:rPr>
              <w:t>agregados</w:t>
            </w:r>
            <w:r w:rsidR="000C547D">
              <w:rPr>
                <w:i/>
              </w:rPr>
              <w:t xml:space="preserve"> </w:t>
            </w:r>
            <w:r w:rsidR="00CF3C6D" w:rsidRPr="00527456">
              <w:rPr>
                <w:i/>
              </w:rPr>
              <w:t>s</w:t>
            </w:r>
            <w:r w:rsidR="000C547D">
              <w:rPr>
                <w:i/>
              </w:rPr>
              <w:t>e</w:t>
            </w:r>
            <w:r w:rsidR="00CF3C6D" w:rsidRPr="00527456">
              <w:rPr>
                <w:i/>
              </w:rPr>
              <w:t xml:space="preserve"> procede</w:t>
            </w:r>
            <w:r w:rsidR="00CF3C6D">
              <w:rPr>
                <w:i/>
                <w:color w:val="0000FF"/>
              </w:rPr>
              <w:t xml:space="preserve"> </w:t>
            </w:r>
            <w:r w:rsidR="00CF3C6D" w:rsidRPr="00527456">
              <w:rPr>
                <w:i/>
              </w:rPr>
              <w:t>a realizar el pago con la opción pagar posterior a ello saldrá una ventana emergente para imprimir boleto o guardarlo en un archivo.</w:t>
            </w:r>
            <w:r w:rsidR="00CF3C6D">
              <w:rPr>
                <w:i/>
                <w:color w:val="0000FF"/>
              </w:rPr>
              <w:t xml:space="preserve"> </w:t>
            </w:r>
          </w:p>
        </w:tc>
      </w:tr>
    </w:tbl>
    <w:p w14:paraId="5CE13292" w14:textId="431EE2AF" w:rsidR="00B50345" w:rsidRDefault="00B50345" w:rsidP="00A15912">
      <w:pPr>
        <w:spacing w:line="276" w:lineRule="auto"/>
        <w:ind w:left="709"/>
        <w:jc w:val="both"/>
        <w:rPr>
          <w:i/>
          <w:color w:val="0000FF"/>
        </w:rPr>
      </w:pPr>
    </w:p>
    <w:p w14:paraId="12EB1B0F" w14:textId="6079CCDD" w:rsidR="00AD3EC9" w:rsidRDefault="00AD3EC9" w:rsidP="00A15912">
      <w:pPr>
        <w:spacing w:line="276" w:lineRule="auto"/>
        <w:ind w:left="709"/>
        <w:jc w:val="both"/>
        <w:rPr>
          <w:i/>
          <w:color w:val="0000FF"/>
        </w:rPr>
      </w:pPr>
    </w:p>
    <w:p w14:paraId="3BB51FE3" w14:textId="493465AC" w:rsidR="00AD3EC9" w:rsidRPr="00AD3EC9" w:rsidRDefault="00AD3EC9" w:rsidP="00A15912">
      <w:pPr>
        <w:spacing w:line="276" w:lineRule="auto"/>
        <w:ind w:left="709"/>
        <w:jc w:val="both"/>
        <w:rPr>
          <w:b/>
          <w:bCs/>
          <w:i/>
        </w:rPr>
      </w:pPr>
      <w:r w:rsidRPr="00AD3EC9">
        <w:rPr>
          <w:b/>
          <w:bCs/>
          <w:i/>
        </w:rPr>
        <w:t>Modulo Venta.</w:t>
      </w:r>
    </w:p>
    <w:p w14:paraId="7A2D584A" w14:textId="38A102CC" w:rsidR="00AD3EC9" w:rsidRDefault="00AD3EC9" w:rsidP="00A15912">
      <w:pPr>
        <w:spacing w:line="276" w:lineRule="auto"/>
        <w:ind w:left="709"/>
        <w:jc w:val="both"/>
        <w:rPr>
          <w:i/>
          <w:color w:val="0000FF"/>
        </w:rPr>
      </w:pPr>
    </w:p>
    <w:tbl>
      <w:tblPr>
        <w:tblW w:w="8928" w:type="dxa"/>
        <w:tblInd w:w="712" w:type="dxa"/>
        <w:tblCellMar>
          <w:left w:w="0" w:type="dxa"/>
          <w:right w:w="0" w:type="dxa"/>
        </w:tblCellMar>
        <w:tblLook w:val="04A0" w:firstRow="1" w:lastRow="0" w:firstColumn="1" w:lastColumn="0" w:noHBand="0" w:noVBand="1"/>
      </w:tblPr>
      <w:tblGrid>
        <w:gridCol w:w="2825"/>
        <w:gridCol w:w="6103"/>
      </w:tblGrid>
      <w:tr w:rsidR="00AD3EC9" w:rsidRPr="00C329B0" w14:paraId="5D588B0B" w14:textId="77777777" w:rsidTr="005C4086">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6AE5D158" w14:textId="77777777" w:rsidR="00AD3EC9" w:rsidRPr="00C329B0" w:rsidRDefault="00AD3EC9" w:rsidP="005C4086">
            <w:pPr>
              <w:spacing w:line="276" w:lineRule="auto"/>
              <w:jc w:val="both"/>
              <w:rPr>
                <w:i/>
              </w:rPr>
            </w:pPr>
            <w:r w:rsidRPr="00C329B0">
              <w:rPr>
                <w:b/>
                <w:bCs/>
                <w:i/>
              </w:rPr>
              <w:t>Código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0D9D0F17" w14:textId="7DBDDE53" w:rsidR="00AD3EC9" w:rsidRPr="00527456" w:rsidRDefault="00AD3EC9" w:rsidP="005C4086">
            <w:pPr>
              <w:spacing w:line="276" w:lineRule="auto"/>
              <w:jc w:val="both"/>
              <w:rPr>
                <w:i/>
              </w:rPr>
            </w:pPr>
            <w:r w:rsidRPr="00527456">
              <w:rPr>
                <w:i/>
              </w:rPr>
              <w:t>CP-00</w:t>
            </w:r>
            <w:r>
              <w:rPr>
                <w:i/>
              </w:rPr>
              <w:t>7</w:t>
            </w:r>
          </w:p>
        </w:tc>
      </w:tr>
      <w:tr w:rsidR="00AD3EC9" w:rsidRPr="00C329B0" w14:paraId="7503FA73" w14:textId="77777777" w:rsidTr="005C4086">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28DB0CD9" w14:textId="77777777" w:rsidR="00AD3EC9" w:rsidRPr="00C329B0" w:rsidRDefault="00AD3EC9" w:rsidP="005C4086">
            <w:pPr>
              <w:spacing w:line="276" w:lineRule="auto"/>
              <w:jc w:val="both"/>
              <w:rPr>
                <w:i/>
              </w:rPr>
            </w:pPr>
            <w:r w:rsidRPr="00C329B0">
              <w:rPr>
                <w:b/>
                <w:bCs/>
                <w:i/>
              </w:rPr>
              <w:t>Caso de prueba</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7688B13A" w14:textId="0432BC40" w:rsidR="00AD3EC9" w:rsidRPr="00527456" w:rsidRDefault="00AD3EC9" w:rsidP="005C4086">
            <w:pPr>
              <w:spacing w:line="276" w:lineRule="auto"/>
              <w:jc w:val="both"/>
              <w:rPr>
                <w:i/>
              </w:rPr>
            </w:pPr>
            <w:r w:rsidRPr="00527456">
              <w:rPr>
                <w:i/>
              </w:rPr>
              <w:t xml:space="preserve">Realizar </w:t>
            </w:r>
            <w:r>
              <w:rPr>
                <w:i/>
              </w:rPr>
              <w:t>venta</w:t>
            </w:r>
            <w:r w:rsidRPr="00527456">
              <w:rPr>
                <w:i/>
              </w:rPr>
              <w:t xml:space="preserve"> de boleto</w:t>
            </w:r>
          </w:p>
        </w:tc>
      </w:tr>
      <w:tr w:rsidR="00AD3EC9" w:rsidRPr="00C329B0" w14:paraId="7168C87F" w14:textId="77777777" w:rsidTr="005C4086">
        <w:trPr>
          <w:trHeight w:val="447"/>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34ABFBB3" w14:textId="77777777" w:rsidR="00AD3EC9" w:rsidRPr="00C329B0" w:rsidRDefault="00AD3EC9" w:rsidP="005C4086">
            <w:pPr>
              <w:spacing w:line="276" w:lineRule="auto"/>
              <w:jc w:val="both"/>
              <w:rPr>
                <w:i/>
              </w:rPr>
            </w:pPr>
            <w:r w:rsidRPr="00C329B0">
              <w:rPr>
                <w:b/>
                <w:bCs/>
                <w:i/>
              </w:rPr>
              <w:t>Responsable</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44E3C77C" w14:textId="77777777" w:rsidR="00AD3EC9" w:rsidRPr="00527456" w:rsidRDefault="00AD3EC9" w:rsidP="005C4086">
            <w:pPr>
              <w:spacing w:line="276" w:lineRule="auto"/>
              <w:jc w:val="both"/>
              <w:rPr>
                <w:i/>
              </w:rPr>
            </w:pPr>
            <w:r w:rsidRPr="00527456">
              <w:rPr>
                <w:i/>
              </w:rPr>
              <w:t>Desarrolladores</w:t>
            </w:r>
          </w:p>
        </w:tc>
      </w:tr>
      <w:tr w:rsidR="00AD3EC9" w:rsidRPr="00C329B0" w14:paraId="7957CACD" w14:textId="77777777" w:rsidTr="005C4086">
        <w:trPr>
          <w:trHeight w:val="1436"/>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5BE091EB" w14:textId="77777777" w:rsidR="00AD3EC9" w:rsidRPr="00C329B0" w:rsidRDefault="00AD3EC9" w:rsidP="005C4086">
            <w:pPr>
              <w:spacing w:line="276" w:lineRule="auto"/>
              <w:jc w:val="both"/>
              <w:rPr>
                <w:i/>
              </w:rPr>
            </w:pPr>
            <w:r w:rsidRPr="00C329B0">
              <w:rPr>
                <w:b/>
                <w:bCs/>
                <w:i/>
              </w:rPr>
              <w:t>Descripción de la prueba</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514ABFDC" w14:textId="77777777" w:rsidR="00AD3EC9" w:rsidRDefault="00AD3EC9" w:rsidP="005C4086">
            <w:pPr>
              <w:numPr>
                <w:ilvl w:val="0"/>
                <w:numId w:val="5"/>
              </w:numPr>
              <w:tabs>
                <w:tab w:val="clear" w:pos="720"/>
                <w:tab w:val="num" w:pos="372"/>
              </w:tabs>
              <w:spacing w:line="276" w:lineRule="auto"/>
              <w:ind w:left="709"/>
              <w:jc w:val="both"/>
              <w:rPr>
                <w:i/>
              </w:rPr>
            </w:pPr>
            <w:r w:rsidRPr="00527456">
              <w:rPr>
                <w:i/>
              </w:rPr>
              <w:t>Se ingresan los siguientes parámetros:</w:t>
            </w:r>
          </w:p>
          <w:tbl>
            <w:tblPr>
              <w:tblW w:w="0" w:type="auto"/>
              <w:tblInd w:w="4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2"/>
              <w:gridCol w:w="2070"/>
              <w:gridCol w:w="2030"/>
            </w:tblGrid>
            <w:tr w:rsidR="00074180" w:rsidRPr="00074180" w14:paraId="1473D4E8" w14:textId="77777777" w:rsidTr="00074180">
              <w:tc>
                <w:tcPr>
                  <w:tcW w:w="1292" w:type="dxa"/>
                  <w:shd w:val="clear" w:color="auto" w:fill="auto"/>
                </w:tcPr>
                <w:p w14:paraId="3BAF2C72" w14:textId="77777777" w:rsidR="00AD3EC9" w:rsidRPr="00074180" w:rsidRDefault="00AD3EC9" w:rsidP="00074180">
                  <w:pPr>
                    <w:spacing w:line="276" w:lineRule="auto"/>
                    <w:jc w:val="both"/>
                    <w:rPr>
                      <w:i/>
                    </w:rPr>
                  </w:pPr>
                  <w:r w:rsidRPr="00074180">
                    <w:rPr>
                      <w:i/>
                    </w:rPr>
                    <w:t>Tipo de Dato</w:t>
                  </w:r>
                </w:p>
              </w:tc>
              <w:tc>
                <w:tcPr>
                  <w:tcW w:w="2070" w:type="dxa"/>
                  <w:shd w:val="clear" w:color="auto" w:fill="auto"/>
                </w:tcPr>
                <w:p w14:paraId="4A48DCDE" w14:textId="77777777" w:rsidR="00AD3EC9" w:rsidRPr="00074180" w:rsidRDefault="00AD3EC9" w:rsidP="00074180">
                  <w:pPr>
                    <w:spacing w:line="276" w:lineRule="auto"/>
                    <w:jc w:val="both"/>
                    <w:rPr>
                      <w:i/>
                    </w:rPr>
                  </w:pPr>
                  <w:r w:rsidRPr="00074180">
                    <w:rPr>
                      <w:i/>
                    </w:rPr>
                    <w:t>Nombre de parametro</w:t>
                  </w:r>
                </w:p>
              </w:tc>
              <w:tc>
                <w:tcPr>
                  <w:tcW w:w="2030" w:type="dxa"/>
                  <w:shd w:val="clear" w:color="auto" w:fill="auto"/>
                </w:tcPr>
                <w:p w14:paraId="684E071D" w14:textId="77777777" w:rsidR="00AD3EC9" w:rsidRPr="00074180" w:rsidRDefault="00AD3EC9" w:rsidP="00074180">
                  <w:pPr>
                    <w:spacing w:line="276" w:lineRule="auto"/>
                    <w:jc w:val="both"/>
                    <w:rPr>
                      <w:i/>
                    </w:rPr>
                  </w:pPr>
                  <w:r w:rsidRPr="00074180">
                    <w:rPr>
                      <w:i/>
                    </w:rPr>
                    <w:t>Valor parametro</w:t>
                  </w:r>
                </w:p>
              </w:tc>
            </w:tr>
            <w:tr w:rsidR="00074180" w:rsidRPr="00074180" w14:paraId="614BB3F0" w14:textId="77777777" w:rsidTr="00074180">
              <w:tc>
                <w:tcPr>
                  <w:tcW w:w="1292" w:type="dxa"/>
                  <w:shd w:val="clear" w:color="auto" w:fill="auto"/>
                </w:tcPr>
                <w:p w14:paraId="3ABB74F0" w14:textId="77777777" w:rsidR="00AD3EC9" w:rsidRPr="00074180" w:rsidRDefault="00AD3EC9" w:rsidP="00074180">
                  <w:pPr>
                    <w:spacing w:line="276" w:lineRule="auto"/>
                    <w:jc w:val="both"/>
                    <w:rPr>
                      <w:i/>
                    </w:rPr>
                  </w:pPr>
                  <w:r w:rsidRPr="00074180">
                    <w:rPr>
                      <w:i/>
                    </w:rPr>
                    <w:t>String</w:t>
                  </w:r>
                </w:p>
              </w:tc>
              <w:tc>
                <w:tcPr>
                  <w:tcW w:w="2070" w:type="dxa"/>
                  <w:shd w:val="clear" w:color="auto" w:fill="auto"/>
                </w:tcPr>
                <w:p w14:paraId="4481FEEB" w14:textId="77777777" w:rsidR="00AD3EC9" w:rsidRPr="00074180" w:rsidRDefault="00AD3EC9" w:rsidP="00074180">
                  <w:pPr>
                    <w:spacing w:line="276" w:lineRule="auto"/>
                    <w:jc w:val="both"/>
                    <w:rPr>
                      <w:i/>
                    </w:rPr>
                  </w:pPr>
                  <w:r w:rsidRPr="00074180">
                    <w:rPr>
                      <w:i/>
                    </w:rPr>
                    <w:t>cedula</w:t>
                  </w:r>
                </w:p>
              </w:tc>
              <w:tc>
                <w:tcPr>
                  <w:tcW w:w="2030" w:type="dxa"/>
                  <w:shd w:val="clear" w:color="auto" w:fill="auto"/>
                </w:tcPr>
                <w:p w14:paraId="4A1D4E25" w14:textId="77777777" w:rsidR="00AD3EC9" w:rsidRPr="00074180" w:rsidRDefault="00AD3EC9" w:rsidP="00074180">
                  <w:pPr>
                    <w:spacing w:line="276" w:lineRule="auto"/>
                    <w:jc w:val="both"/>
                    <w:rPr>
                      <w:i/>
                    </w:rPr>
                  </w:pPr>
                  <w:r w:rsidRPr="00074180">
                    <w:rPr>
                      <w:i/>
                    </w:rPr>
                    <w:t>1234567822</w:t>
                  </w:r>
                </w:p>
              </w:tc>
            </w:tr>
            <w:tr w:rsidR="00074180" w:rsidRPr="00074180" w14:paraId="4AEFBA51" w14:textId="77777777" w:rsidTr="00074180">
              <w:tc>
                <w:tcPr>
                  <w:tcW w:w="1292" w:type="dxa"/>
                  <w:shd w:val="clear" w:color="auto" w:fill="auto"/>
                </w:tcPr>
                <w:p w14:paraId="3042D781" w14:textId="77777777" w:rsidR="00AD3EC9" w:rsidRPr="00074180" w:rsidRDefault="00AD3EC9" w:rsidP="00074180">
                  <w:pPr>
                    <w:spacing w:line="276" w:lineRule="auto"/>
                    <w:jc w:val="both"/>
                    <w:rPr>
                      <w:i/>
                    </w:rPr>
                  </w:pPr>
                  <w:r w:rsidRPr="00074180">
                    <w:rPr>
                      <w:i/>
                    </w:rPr>
                    <w:t>String</w:t>
                  </w:r>
                </w:p>
              </w:tc>
              <w:tc>
                <w:tcPr>
                  <w:tcW w:w="2070" w:type="dxa"/>
                  <w:shd w:val="clear" w:color="auto" w:fill="auto"/>
                </w:tcPr>
                <w:p w14:paraId="0F523720" w14:textId="77777777" w:rsidR="00AD3EC9" w:rsidRPr="00074180" w:rsidRDefault="00AD3EC9" w:rsidP="00074180">
                  <w:pPr>
                    <w:spacing w:line="276" w:lineRule="auto"/>
                    <w:jc w:val="both"/>
                    <w:rPr>
                      <w:i/>
                    </w:rPr>
                  </w:pPr>
                  <w:r w:rsidRPr="00074180">
                    <w:rPr>
                      <w:i/>
                    </w:rPr>
                    <w:t>nombre</w:t>
                  </w:r>
                </w:p>
              </w:tc>
              <w:tc>
                <w:tcPr>
                  <w:tcW w:w="2030" w:type="dxa"/>
                  <w:shd w:val="clear" w:color="auto" w:fill="auto"/>
                </w:tcPr>
                <w:p w14:paraId="60197022" w14:textId="77777777" w:rsidR="00AD3EC9" w:rsidRPr="00074180" w:rsidRDefault="00AD3EC9" w:rsidP="00074180">
                  <w:pPr>
                    <w:spacing w:line="276" w:lineRule="auto"/>
                    <w:jc w:val="both"/>
                    <w:rPr>
                      <w:i/>
                    </w:rPr>
                  </w:pPr>
                  <w:r w:rsidRPr="00074180">
                    <w:rPr>
                      <w:i/>
                    </w:rPr>
                    <w:t>Verónica Cedeño</w:t>
                  </w:r>
                </w:p>
              </w:tc>
            </w:tr>
            <w:tr w:rsidR="00074180" w:rsidRPr="00074180" w14:paraId="05285486" w14:textId="77777777" w:rsidTr="00074180">
              <w:tc>
                <w:tcPr>
                  <w:tcW w:w="1292" w:type="dxa"/>
                  <w:shd w:val="clear" w:color="auto" w:fill="auto"/>
                </w:tcPr>
                <w:p w14:paraId="69CB99D4" w14:textId="77777777" w:rsidR="00AD3EC9" w:rsidRPr="00074180" w:rsidRDefault="00AD3EC9" w:rsidP="00074180">
                  <w:pPr>
                    <w:spacing w:line="276" w:lineRule="auto"/>
                    <w:jc w:val="both"/>
                    <w:rPr>
                      <w:i/>
                    </w:rPr>
                  </w:pPr>
                  <w:r w:rsidRPr="00074180">
                    <w:rPr>
                      <w:i/>
                    </w:rPr>
                    <w:t>String</w:t>
                  </w:r>
                </w:p>
              </w:tc>
              <w:tc>
                <w:tcPr>
                  <w:tcW w:w="2070" w:type="dxa"/>
                  <w:shd w:val="clear" w:color="auto" w:fill="auto"/>
                </w:tcPr>
                <w:p w14:paraId="42D94324" w14:textId="77777777" w:rsidR="00AD3EC9" w:rsidRPr="00074180" w:rsidRDefault="00AD3EC9" w:rsidP="00074180">
                  <w:pPr>
                    <w:spacing w:line="276" w:lineRule="auto"/>
                    <w:jc w:val="both"/>
                    <w:rPr>
                      <w:i/>
                    </w:rPr>
                  </w:pPr>
                  <w:r w:rsidRPr="00074180">
                    <w:rPr>
                      <w:i/>
                    </w:rPr>
                    <w:t xml:space="preserve">lugar de origen   </w:t>
                  </w:r>
                </w:p>
              </w:tc>
              <w:tc>
                <w:tcPr>
                  <w:tcW w:w="2030" w:type="dxa"/>
                  <w:shd w:val="clear" w:color="auto" w:fill="auto"/>
                </w:tcPr>
                <w:p w14:paraId="23F18FDA" w14:textId="77777777" w:rsidR="00AD3EC9" w:rsidRPr="00074180" w:rsidRDefault="00AD3EC9" w:rsidP="00074180">
                  <w:pPr>
                    <w:spacing w:line="276" w:lineRule="auto"/>
                    <w:jc w:val="both"/>
                    <w:rPr>
                      <w:i/>
                    </w:rPr>
                  </w:pPr>
                  <w:r w:rsidRPr="00074180">
                    <w:rPr>
                      <w:i/>
                    </w:rPr>
                    <w:t>Machala</w:t>
                  </w:r>
                </w:p>
              </w:tc>
            </w:tr>
            <w:tr w:rsidR="00074180" w:rsidRPr="00074180" w14:paraId="367E0803" w14:textId="77777777" w:rsidTr="00074180">
              <w:tc>
                <w:tcPr>
                  <w:tcW w:w="1292" w:type="dxa"/>
                  <w:shd w:val="clear" w:color="auto" w:fill="auto"/>
                </w:tcPr>
                <w:p w14:paraId="773F403D" w14:textId="77777777" w:rsidR="00AD3EC9" w:rsidRPr="00074180" w:rsidRDefault="00AD3EC9" w:rsidP="00074180">
                  <w:pPr>
                    <w:spacing w:line="276" w:lineRule="auto"/>
                    <w:jc w:val="both"/>
                    <w:rPr>
                      <w:i/>
                    </w:rPr>
                  </w:pPr>
                  <w:r w:rsidRPr="00074180">
                    <w:rPr>
                      <w:i/>
                    </w:rPr>
                    <w:t>String</w:t>
                  </w:r>
                </w:p>
              </w:tc>
              <w:tc>
                <w:tcPr>
                  <w:tcW w:w="2070" w:type="dxa"/>
                  <w:shd w:val="clear" w:color="auto" w:fill="auto"/>
                </w:tcPr>
                <w:p w14:paraId="509060C4" w14:textId="77777777" w:rsidR="00AD3EC9" w:rsidRPr="00074180" w:rsidRDefault="00AD3EC9" w:rsidP="00074180">
                  <w:pPr>
                    <w:spacing w:line="276" w:lineRule="auto"/>
                    <w:jc w:val="both"/>
                    <w:rPr>
                      <w:i/>
                    </w:rPr>
                  </w:pPr>
                  <w:r w:rsidRPr="00074180">
                    <w:rPr>
                      <w:i/>
                    </w:rPr>
                    <w:t xml:space="preserve">lugar de destino   </w:t>
                  </w:r>
                </w:p>
              </w:tc>
              <w:tc>
                <w:tcPr>
                  <w:tcW w:w="2030" w:type="dxa"/>
                  <w:shd w:val="clear" w:color="auto" w:fill="auto"/>
                </w:tcPr>
                <w:p w14:paraId="4DDD1BBD" w14:textId="77777777" w:rsidR="00AD3EC9" w:rsidRPr="00074180" w:rsidRDefault="00AD3EC9" w:rsidP="00074180">
                  <w:pPr>
                    <w:spacing w:line="276" w:lineRule="auto"/>
                    <w:jc w:val="both"/>
                    <w:rPr>
                      <w:i/>
                    </w:rPr>
                  </w:pPr>
                  <w:r w:rsidRPr="00074180">
                    <w:rPr>
                      <w:i/>
                    </w:rPr>
                    <w:t>Cuenca</w:t>
                  </w:r>
                </w:p>
              </w:tc>
            </w:tr>
            <w:tr w:rsidR="00074180" w:rsidRPr="00074180" w14:paraId="504BA0D2" w14:textId="77777777" w:rsidTr="00074180">
              <w:tc>
                <w:tcPr>
                  <w:tcW w:w="1292" w:type="dxa"/>
                  <w:shd w:val="clear" w:color="auto" w:fill="auto"/>
                </w:tcPr>
                <w:p w14:paraId="1C063994" w14:textId="77777777" w:rsidR="00AD3EC9" w:rsidRPr="00074180" w:rsidRDefault="00AD3EC9" w:rsidP="00074180">
                  <w:pPr>
                    <w:spacing w:line="276" w:lineRule="auto"/>
                    <w:jc w:val="both"/>
                    <w:rPr>
                      <w:i/>
                    </w:rPr>
                  </w:pPr>
                  <w:r w:rsidRPr="00074180">
                    <w:rPr>
                      <w:i/>
                    </w:rPr>
                    <w:t>DateTime</w:t>
                  </w:r>
                </w:p>
              </w:tc>
              <w:tc>
                <w:tcPr>
                  <w:tcW w:w="2070" w:type="dxa"/>
                  <w:shd w:val="clear" w:color="auto" w:fill="auto"/>
                </w:tcPr>
                <w:p w14:paraId="35DB981E" w14:textId="77777777" w:rsidR="00AD3EC9" w:rsidRPr="00074180" w:rsidRDefault="00AD3EC9" w:rsidP="00074180">
                  <w:pPr>
                    <w:spacing w:line="276" w:lineRule="auto"/>
                    <w:jc w:val="both"/>
                    <w:rPr>
                      <w:i/>
                    </w:rPr>
                  </w:pPr>
                  <w:r w:rsidRPr="00074180">
                    <w:rPr>
                      <w:i/>
                    </w:rPr>
                    <w:t>fecha de salida</w:t>
                  </w:r>
                </w:p>
              </w:tc>
              <w:tc>
                <w:tcPr>
                  <w:tcW w:w="2030" w:type="dxa"/>
                  <w:shd w:val="clear" w:color="auto" w:fill="auto"/>
                </w:tcPr>
                <w:p w14:paraId="446776F6" w14:textId="77777777" w:rsidR="00AD3EC9" w:rsidRPr="00074180" w:rsidRDefault="00AD3EC9" w:rsidP="00074180">
                  <w:pPr>
                    <w:spacing w:line="276" w:lineRule="auto"/>
                    <w:jc w:val="both"/>
                    <w:rPr>
                      <w:i/>
                    </w:rPr>
                  </w:pPr>
                  <w:r w:rsidRPr="00074180">
                    <w:rPr>
                      <w:i/>
                    </w:rPr>
                    <w:t>19/01/2022</w:t>
                  </w:r>
                </w:p>
              </w:tc>
            </w:tr>
            <w:tr w:rsidR="00074180" w:rsidRPr="00074180" w14:paraId="5393E68C" w14:textId="77777777" w:rsidTr="00074180">
              <w:tc>
                <w:tcPr>
                  <w:tcW w:w="1292" w:type="dxa"/>
                  <w:shd w:val="clear" w:color="auto" w:fill="auto"/>
                </w:tcPr>
                <w:p w14:paraId="00656FE2" w14:textId="77777777" w:rsidR="00AD3EC9" w:rsidRPr="00074180" w:rsidRDefault="00AD3EC9" w:rsidP="00074180">
                  <w:pPr>
                    <w:spacing w:line="276" w:lineRule="auto"/>
                    <w:jc w:val="both"/>
                    <w:rPr>
                      <w:i/>
                    </w:rPr>
                  </w:pPr>
                  <w:r w:rsidRPr="00074180">
                    <w:rPr>
                      <w:i/>
                    </w:rPr>
                    <w:t>String</w:t>
                  </w:r>
                </w:p>
              </w:tc>
              <w:tc>
                <w:tcPr>
                  <w:tcW w:w="2070" w:type="dxa"/>
                  <w:shd w:val="clear" w:color="auto" w:fill="auto"/>
                </w:tcPr>
                <w:p w14:paraId="4E81F18A" w14:textId="77777777" w:rsidR="00AD3EC9" w:rsidRPr="00074180" w:rsidRDefault="00AD3EC9" w:rsidP="00074180">
                  <w:pPr>
                    <w:spacing w:line="276" w:lineRule="auto"/>
                    <w:jc w:val="both"/>
                    <w:rPr>
                      <w:i/>
                    </w:rPr>
                  </w:pPr>
                  <w:r w:rsidRPr="00074180">
                    <w:rPr>
                      <w:i/>
                    </w:rPr>
                    <w:t>hora de salida</w:t>
                  </w:r>
                </w:p>
              </w:tc>
              <w:tc>
                <w:tcPr>
                  <w:tcW w:w="2030" w:type="dxa"/>
                  <w:shd w:val="clear" w:color="auto" w:fill="auto"/>
                </w:tcPr>
                <w:p w14:paraId="6A1C1D10" w14:textId="77777777" w:rsidR="00AD3EC9" w:rsidRPr="00074180" w:rsidRDefault="00AD3EC9" w:rsidP="00074180">
                  <w:pPr>
                    <w:spacing w:line="276" w:lineRule="auto"/>
                    <w:jc w:val="both"/>
                    <w:rPr>
                      <w:i/>
                    </w:rPr>
                  </w:pPr>
                  <w:r w:rsidRPr="00074180">
                    <w:rPr>
                      <w:i/>
                    </w:rPr>
                    <w:t>22:00</w:t>
                  </w:r>
                </w:p>
              </w:tc>
            </w:tr>
            <w:tr w:rsidR="00074180" w:rsidRPr="00074180" w14:paraId="36C5FC45" w14:textId="77777777" w:rsidTr="00074180">
              <w:tc>
                <w:tcPr>
                  <w:tcW w:w="1292" w:type="dxa"/>
                  <w:shd w:val="clear" w:color="auto" w:fill="auto"/>
                </w:tcPr>
                <w:p w14:paraId="6C006CBD" w14:textId="77777777" w:rsidR="00AD3EC9" w:rsidRPr="00074180" w:rsidRDefault="00AD3EC9" w:rsidP="00074180">
                  <w:pPr>
                    <w:spacing w:line="276" w:lineRule="auto"/>
                    <w:jc w:val="both"/>
                    <w:rPr>
                      <w:i/>
                    </w:rPr>
                  </w:pPr>
                  <w:r w:rsidRPr="00074180">
                    <w:rPr>
                      <w:i/>
                    </w:rPr>
                    <w:t>DateTime</w:t>
                  </w:r>
                </w:p>
              </w:tc>
              <w:tc>
                <w:tcPr>
                  <w:tcW w:w="2070" w:type="dxa"/>
                  <w:shd w:val="clear" w:color="auto" w:fill="auto"/>
                </w:tcPr>
                <w:p w14:paraId="67586D5E" w14:textId="77777777" w:rsidR="00AD3EC9" w:rsidRPr="00074180" w:rsidRDefault="00AD3EC9" w:rsidP="00074180">
                  <w:pPr>
                    <w:spacing w:line="276" w:lineRule="auto"/>
                    <w:jc w:val="both"/>
                    <w:rPr>
                      <w:i/>
                    </w:rPr>
                  </w:pPr>
                  <w:r w:rsidRPr="00074180">
                    <w:rPr>
                      <w:i/>
                    </w:rPr>
                    <w:t>fecha de emisión</w:t>
                  </w:r>
                </w:p>
              </w:tc>
              <w:tc>
                <w:tcPr>
                  <w:tcW w:w="2030" w:type="dxa"/>
                  <w:shd w:val="clear" w:color="auto" w:fill="auto"/>
                </w:tcPr>
                <w:p w14:paraId="46689FC4" w14:textId="77777777" w:rsidR="00AD3EC9" w:rsidRPr="00074180" w:rsidRDefault="00AD3EC9" w:rsidP="00074180">
                  <w:pPr>
                    <w:spacing w:line="276" w:lineRule="auto"/>
                    <w:jc w:val="both"/>
                    <w:rPr>
                      <w:i/>
                    </w:rPr>
                  </w:pPr>
                  <w:r w:rsidRPr="00074180">
                    <w:rPr>
                      <w:i/>
                    </w:rPr>
                    <w:t>10/01/2022</w:t>
                  </w:r>
                </w:p>
              </w:tc>
            </w:tr>
            <w:tr w:rsidR="00074180" w:rsidRPr="00074180" w14:paraId="232206CA" w14:textId="77777777" w:rsidTr="00074180">
              <w:tc>
                <w:tcPr>
                  <w:tcW w:w="1292" w:type="dxa"/>
                  <w:shd w:val="clear" w:color="auto" w:fill="auto"/>
                </w:tcPr>
                <w:p w14:paraId="646BA347" w14:textId="77777777" w:rsidR="00AD3EC9" w:rsidRPr="00074180" w:rsidRDefault="00AD3EC9" w:rsidP="00074180">
                  <w:pPr>
                    <w:spacing w:line="276" w:lineRule="auto"/>
                    <w:jc w:val="both"/>
                    <w:rPr>
                      <w:i/>
                    </w:rPr>
                  </w:pPr>
                  <w:r w:rsidRPr="00074180">
                    <w:rPr>
                      <w:i/>
                    </w:rPr>
                    <w:t>String</w:t>
                  </w:r>
                </w:p>
              </w:tc>
              <w:tc>
                <w:tcPr>
                  <w:tcW w:w="2070" w:type="dxa"/>
                  <w:shd w:val="clear" w:color="auto" w:fill="auto"/>
                </w:tcPr>
                <w:p w14:paraId="1063CE30" w14:textId="77777777" w:rsidR="00AD3EC9" w:rsidRPr="00074180" w:rsidRDefault="00AD3EC9" w:rsidP="00074180">
                  <w:pPr>
                    <w:spacing w:line="276" w:lineRule="auto"/>
                    <w:jc w:val="both"/>
                    <w:rPr>
                      <w:i/>
                    </w:rPr>
                  </w:pPr>
                  <w:r w:rsidRPr="00074180">
                    <w:rPr>
                      <w:i/>
                    </w:rPr>
                    <w:t>cooperativa</w:t>
                  </w:r>
                </w:p>
              </w:tc>
              <w:tc>
                <w:tcPr>
                  <w:tcW w:w="2030" w:type="dxa"/>
                  <w:shd w:val="clear" w:color="auto" w:fill="auto"/>
                </w:tcPr>
                <w:p w14:paraId="5FE9B06C" w14:textId="77777777" w:rsidR="00AD3EC9" w:rsidRPr="00074180" w:rsidRDefault="00AD3EC9" w:rsidP="00074180">
                  <w:pPr>
                    <w:spacing w:line="276" w:lineRule="auto"/>
                    <w:jc w:val="both"/>
                    <w:rPr>
                      <w:i/>
                    </w:rPr>
                  </w:pPr>
                  <w:r w:rsidRPr="00074180">
                    <w:rPr>
                      <w:i/>
                    </w:rPr>
                    <w:t>Rutas Orenses</w:t>
                  </w:r>
                </w:p>
              </w:tc>
            </w:tr>
            <w:tr w:rsidR="00074180" w:rsidRPr="00074180" w14:paraId="2B2140BD" w14:textId="77777777" w:rsidTr="00074180">
              <w:tc>
                <w:tcPr>
                  <w:tcW w:w="1292" w:type="dxa"/>
                  <w:shd w:val="clear" w:color="auto" w:fill="auto"/>
                </w:tcPr>
                <w:p w14:paraId="6B6B27E8" w14:textId="77777777" w:rsidR="00AD3EC9" w:rsidRPr="00074180" w:rsidRDefault="00AD3EC9" w:rsidP="00074180">
                  <w:pPr>
                    <w:spacing w:line="276" w:lineRule="auto"/>
                    <w:jc w:val="both"/>
                    <w:rPr>
                      <w:i/>
                    </w:rPr>
                  </w:pPr>
                  <w:r w:rsidRPr="00074180">
                    <w:rPr>
                      <w:i/>
                    </w:rPr>
                    <w:t>Int</w:t>
                  </w:r>
                </w:p>
              </w:tc>
              <w:tc>
                <w:tcPr>
                  <w:tcW w:w="2070" w:type="dxa"/>
                  <w:shd w:val="clear" w:color="auto" w:fill="auto"/>
                </w:tcPr>
                <w:p w14:paraId="08E6D5C9" w14:textId="77777777" w:rsidR="00AD3EC9" w:rsidRPr="00074180" w:rsidRDefault="00AD3EC9" w:rsidP="00074180">
                  <w:pPr>
                    <w:spacing w:line="276" w:lineRule="auto"/>
                    <w:jc w:val="both"/>
                    <w:rPr>
                      <w:i/>
                    </w:rPr>
                  </w:pPr>
                  <w:r w:rsidRPr="00074180">
                    <w:rPr>
                      <w:i/>
                    </w:rPr>
                    <w:t>numeroDisco</w:t>
                  </w:r>
                </w:p>
              </w:tc>
              <w:tc>
                <w:tcPr>
                  <w:tcW w:w="2030" w:type="dxa"/>
                  <w:shd w:val="clear" w:color="auto" w:fill="auto"/>
                </w:tcPr>
                <w:p w14:paraId="1AA44615" w14:textId="77777777" w:rsidR="00AD3EC9" w:rsidRPr="00074180" w:rsidRDefault="00AD3EC9" w:rsidP="00074180">
                  <w:pPr>
                    <w:spacing w:line="276" w:lineRule="auto"/>
                    <w:jc w:val="both"/>
                    <w:rPr>
                      <w:i/>
                    </w:rPr>
                  </w:pPr>
                  <w:r w:rsidRPr="00074180">
                    <w:rPr>
                      <w:i/>
                    </w:rPr>
                    <w:t>045</w:t>
                  </w:r>
                </w:p>
              </w:tc>
            </w:tr>
            <w:tr w:rsidR="00074180" w:rsidRPr="00074180" w14:paraId="7F93B65F" w14:textId="77777777" w:rsidTr="00074180">
              <w:tc>
                <w:tcPr>
                  <w:tcW w:w="1292" w:type="dxa"/>
                  <w:shd w:val="clear" w:color="auto" w:fill="auto"/>
                </w:tcPr>
                <w:p w14:paraId="35BD5379" w14:textId="77777777" w:rsidR="00AD3EC9" w:rsidRPr="00074180" w:rsidRDefault="00AD3EC9" w:rsidP="00074180">
                  <w:pPr>
                    <w:spacing w:line="276" w:lineRule="auto"/>
                    <w:jc w:val="both"/>
                    <w:rPr>
                      <w:i/>
                    </w:rPr>
                  </w:pPr>
                  <w:r w:rsidRPr="00074180">
                    <w:rPr>
                      <w:i/>
                    </w:rPr>
                    <w:t>Int</w:t>
                  </w:r>
                </w:p>
              </w:tc>
              <w:tc>
                <w:tcPr>
                  <w:tcW w:w="2070" w:type="dxa"/>
                  <w:shd w:val="clear" w:color="auto" w:fill="auto"/>
                </w:tcPr>
                <w:p w14:paraId="3B38275E" w14:textId="77777777" w:rsidR="00AD3EC9" w:rsidRPr="00074180" w:rsidRDefault="00AD3EC9" w:rsidP="00074180">
                  <w:pPr>
                    <w:spacing w:line="276" w:lineRule="auto"/>
                    <w:jc w:val="both"/>
                    <w:rPr>
                      <w:i/>
                    </w:rPr>
                  </w:pPr>
                  <w:r w:rsidRPr="00074180">
                    <w:rPr>
                      <w:i/>
                    </w:rPr>
                    <w:t>numeroAsiento</w:t>
                  </w:r>
                </w:p>
              </w:tc>
              <w:tc>
                <w:tcPr>
                  <w:tcW w:w="2030" w:type="dxa"/>
                  <w:shd w:val="clear" w:color="auto" w:fill="auto"/>
                </w:tcPr>
                <w:p w14:paraId="744B15E4" w14:textId="77777777" w:rsidR="00AD3EC9" w:rsidRPr="00074180" w:rsidRDefault="00AD3EC9" w:rsidP="00074180">
                  <w:pPr>
                    <w:spacing w:line="276" w:lineRule="auto"/>
                    <w:jc w:val="both"/>
                    <w:rPr>
                      <w:i/>
                    </w:rPr>
                  </w:pPr>
                  <w:r w:rsidRPr="00074180">
                    <w:rPr>
                      <w:i/>
                    </w:rPr>
                    <w:t>03</w:t>
                  </w:r>
                </w:p>
              </w:tc>
            </w:tr>
            <w:tr w:rsidR="00074180" w:rsidRPr="00074180" w14:paraId="7D6101E2" w14:textId="77777777" w:rsidTr="00074180">
              <w:tc>
                <w:tcPr>
                  <w:tcW w:w="1292" w:type="dxa"/>
                  <w:shd w:val="clear" w:color="auto" w:fill="auto"/>
                </w:tcPr>
                <w:p w14:paraId="60C8661A" w14:textId="77777777" w:rsidR="00AD3EC9" w:rsidRPr="00074180" w:rsidRDefault="00AD3EC9" w:rsidP="00074180">
                  <w:pPr>
                    <w:spacing w:line="276" w:lineRule="auto"/>
                    <w:jc w:val="both"/>
                    <w:rPr>
                      <w:i/>
                    </w:rPr>
                  </w:pPr>
                  <w:r w:rsidRPr="00074180">
                    <w:rPr>
                      <w:i/>
                    </w:rPr>
                    <w:t>Double</w:t>
                  </w:r>
                </w:p>
              </w:tc>
              <w:tc>
                <w:tcPr>
                  <w:tcW w:w="2070" w:type="dxa"/>
                  <w:shd w:val="clear" w:color="auto" w:fill="auto"/>
                </w:tcPr>
                <w:p w14:paraId="0301DC93" w14:textId="77777777" w:rsidR="00AD3EC9" w:rsidRPr="00074180" w:rsidRDefault="00AD3EC9" w:rsidP="00074180">
                  <w:pPr>
                    <w:spacing w:line="276" w:lineRule="auto"/>
                    <w:jc w:val="both"/>
                    <w:rPr>
                      <w:i/>
                    </w:rPr>
                  </w:pPr>
                  <w:r w:rsidRPr="00074180">
                    <w:rPr>
                      <w:i/>
                    </w:rPr>
                    <w:t>precio</w:t>
                  </w:r>
                </w:p>
              </w:tc>
              <w:tc>
                <w:tcPr>
                  <w:tcW w:w="2030" w:type="dxa"/>
                  <w:shd w:val="clear" w:color="auto" w:fill="auto"/>
                </w:tcPr>
                <w:p w14:paraId="7977A0CE" w14:textId="77777777" w:rsidR="00AD3EC9" w:rsidRPr="00074180" w:rsidRDefault="00AD3EC9" w:rsidP="00074180">
                  <w:pPr>
                    <w:spacing w:line="276" w:lineRule="auto"/>
                    <w:jc w:val="both"/>
                    <w:rPr>
                      <w:i/>
                    </w:rPr>
                  </w:pPr>
                  <w:r w:rsidRPr="00074180">
                    <w:rPr>
                      <w:i/>
                    </w:rPr>
                    <w:t>8.50</w:t>
                  </w:r>
                </w:p>
              </w:tc>
            </w:tr>
            <w:tr w:rsidR="00AD3EC9" w:rsidRPr="00074180" w14:paraId="1A6C0B40" w14:textId="77777777" w:rsidTr="00074180">
              <w:tc>
                <w:tcPr>
                  <w:tcW w:w="1292" w:type="dxa"/>
                  <w:shd w:val="clear" w:color="auto" w:fill="auto"/>
                </w:tcPr>
                <w:p w14:paraId="2A849175" w14:textId="3ED79460" w:rsidR="00AD3EC9" w:rsidRPr="00074180" w:rsidRDefault="00AD3EC9" w:rsidP="00074180">
                  <w:pPr>
                    <w:spacing w:line="276" w:lineRule="auto"/>
                    <w:jc w:val="both"/>
                    <w:rPr>
                      <w:i/>
                    </w:rPr>
                  </w:pPr>
                  <w:r w:rsidRPr="00074180">
                    <w:rPr>
                      <w:i/>
                    </w:rPr>
                    <w:t>Double</w:t>
                  </w:r>
                </w:p>
              </w:tc>
              <w:tc>
                <w:tcPr>
                  <w:tcW w:w="2070" w:type="dxa"/>
                  <w:shd w:val="clear" w:color="auto" w:fill="auto"/>
                </w:tcPr>
                <w:p w14:paraId="3ACCF0FF" w14:textId="44B3EDB7" w:rsidR="00AD3EC9" w:rsidRPr="00074180" w:rsidRDefault="00AD3EC9" w:rsidP="00074180">
                  <w:pPr>
                    <w:spacing w:line="276" w:lineRule="auto"/>
                    <w:jc w:val="both"/>
                    <w:rPr>
                      <w:i/>
                    </w:rPr>
                  </w:pPr>
                  <w:r w:rsidRPr="00074180">
                    <w:rPr>
                      <w:i/>
                    </w:rPr>
                    <w:t>Impuesto12%</w:t>
                  </w:r>
                </w:p>
              </w:tc>
              <w:tc>
                <w:tcPr>
                  <w:tcW w:w="2030" w:type="dxa"/>
                  <w:shd w:val="clear" w:color="auto" w:fill="auto"/>
                </w:tcPr>
                <w:p w14:paraId="63464904" w14:textId="22B96EAC" w:rsidR="00AD3EC9" w:rsidRPr="00074180" w:rsidRDefault="00AD3EC9" w:rsidP="00074180">
                  <w:pPr>
                    <w:spacing w:line="276" w:lineRule="auto"/>
                    <w:jc w:val="both"/>
                    <w:rPr>
                      <w:i/>
                    </w:rPr>
                  </w:pPr>
                  <w:r w:rsidRPr="00074180">
                    <w:rPr>
                      <w:i/>
                    </w:rPr>
                    <w:t>1.02</w:t>
                  </w:r>
                </w:p>
              </w:tc>
            </w:tr>
            <w:tr w:rsidR="00AD3EC9" w:rsidRPr="00074180" w14:paraId="561F20AD" w14:textId="77777777" w:rsidTr="00074180">
              <w:tc>
                <w:tcPr>
                  <w:tcW w:w="1292" w:type="dxa"/>
                  <w:shd w:val="clear" w:color="auto" w:fill="auto"/>
                </w:tcPr>
                <w:p w14:paraId="3B5E6DD0" w14:textId="78152282" w:rsidR="00AD3EC9" w:rsidRPr="00074180" w:rsidRDefault="00AD3EC9" w:rsidP="00074180">
                  <w:pPr>
                    <w:spacing w:line="276" w:lineRule="auto"/>
                    <w:jc w:val="both"/>
                    <w:rPr>
                      <w:i/>
                    </w:rPr>
                  </w:pPr>
                  <w:r w:rsidRPr="00074180">
                    <w:rPr>
                      <w:i/>
                    </w:rPr>
                    <w:t>Double</w:t>
                  </w:r>
                </w:p>
              </w:tc>
              <w:tc>
                <w:tcPr>
                  <w:tcW w:w="2070" w:type="dxa"/>
                  <w:shd w:val="clear" w:color="auto" w:fill="auto"/>
                </w:tcPr>
                <w:p w14:paraId="30A7921D" w14:textId="51CD9D6A" w:rsidR="00AD3EC9" w:rsidRPr="00074180" w:rsidRDefault="00AD3EC9" w:rsidP="00074180">
                  <w:pPr>
                    <w:spacing w:line="276" w:lineRule="auto"/>
                    <w:jc w:val="both"/>
                    <w:rPr>
                      <w:i/>
                    </w:rPr>
                  </w:pPr>
                  <w:r w:rsidRPr="00074180">
                    <w:rPr>
                      <w:i/>
                    </w:rPr>
                    <w:t>total</w:t>
                  </w:r>
                </w:p>
              </w:tc>
              <w:tc>
                <w:tcPr>
                  <w:tcW w:w="2030" w:type="dxa"/>
                  <w:shd w:val="clear" w:color="auto" w:fill="auto"/>
                </w:tcPr>
                <w:p w14:paraId="279D3C4D" w14:textId="02588125" w:rsidR="00AD3EC9" w:rsidRPr="00074180" w:rsidRDefault="00AD3EC9" w:rsidP="00074180">
                  <w:pPr>
                    <w:spacing w:line="276" w:lineRule="auto"/>
                    <w:jc w:val="both"/>
                    <w:rPr>
                      <w:i/>
                    </w:rPr>
                  </w:pPr>
                  <w:r w:rsidRPr="00074180">
                    <w:rPr>
                      <w:i/>
                    </w:rPr>
                    <w:t>9.52</w:t>
                  </w:r>
                </w:p>
              </w:tc>
            </w:tr>
          </w:tbl>
          <w:p w14:paraId="0D924666" w14:textId="77777777" w:rsidR="00AD3EC9" w:rsidRPr="00527456" w:rsidRDefault="00AD3EC9" w:rsidP="005C4086">
            <w:pPr>
              <w:spacing w:line="276" w:lineRule="auto"/>
              <w:jc w:val="both"/>
              <w:rPr>
                <w:i/>
              </w:rPr>
            </w:pPr>
          </w:p>
          <w:p w14:paraId="3FA35DF1" w14:textId="77777777" w:rsidR="00AD3EC9" w:rsidRPr="00527456" w:rsidRDefault="00AD3EC9" w:rsidP="005C4086">
            <w:pPr>
              <w:numPr>
                <w:ilvl w:val="0"/>
                <w:numId w:val="6"/>
              </w:numPr>
              <w:spacing w:line="276" w:lineRule="auto"/>
              <w:ind w:left="709"/>
              <w:jc w:val="both"/>
              <w:rPr>
                <w:i/>
              </w:rPr>
            </w:pPr>
            <w:r w:rsidRPr="00527456">
              <w:rPr>
                <w:i/>
              </w:rPr>
              <w:t>Hacer clic en el botón Agregar y luego en Pagar.</w:t>
            </w:r>
          </w:p>
        </w:tc>
      </w:tr>
      <w:tr w:rsidR="00AD3EC9" w:rsidRPr="00C329B0" w14:paraId="5010899C" w14:textId="77777777" w:rsidTr="005C4086">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380C1C06" w14:textId="77777777" w:rsidR="00AD3EC9" w:rsidRPr="00C329B0" w:rsidRDefault="00AD3EC9" w:rsidP="005C4086">
            <w:pPr>
              <w:spacing w:line="276" w:lineRule="auto"/>
              <w:jc w:val="both"/>
              <w:rPr>
                <w:i/>
              </w:rPr>
            </w:pPr>
            <w:r w:rsidRPr="00C329B0">
              <w:rPr>
                <w:b/>
                <w:bCs/>
                <w:i/>
              </w:rPr>
              <w:lastRenderedPageBreak/>
              <w:t>Requisito previo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439BEE44" w14:textId="2192B92F" w:rsidR="00AD3EC9" w:rsidRPr="00527456" w:rsidRDefault="000C547D" w:rsidP="005C4086">
            <w:pPr>
              <w:spacing w:line="276" w:lineRule="auto"/>
              <w:jc w:val="both"/>
              <w:rPr>
                <w:i/>
              </w:rPr>
            </w:pPr>
            <w:r>
              <w:rPr>
                <w:i/>
              </w:rPr>
              <w:t>El vendedor debe h</w:t>
            </w:r>
            <w:r w:rsidR="00AD3EC9" w:rsidRPr="00527456">
              <w:rPr>
                <w:i/>
              </w:rPr>
              <w:t>aber ingresado</w:t>
            </w:r>
            <w:r w:rsidR="00AD3EC9">
              <w:rPr>
                <w:i/>
              </w:rPr>
              <w:t xml:space="preserve"> correctamente</w:t>
            </w:r>
            <w:r w:rsidR="00AD3EC9">
              <w:rPr>
                <w:i/>
              </w:rPr>
              <w:t xml:space="preserve"> al sistema </w:t>
            </w:r>
            <w:r>
              <w:rPr>
                <w:i/>
              </w:rPr>
              <w:t>e</w:t>
            </w:r>
            <w:r w:rsidR="00AD3EC9">
              <w:rPr>
                <w:i/>
              </w:rPr>
              <w:t xml:space="preserve"> </w:t>
            </w:r>
            <w:r>
              <w:rPr>
                <w:i/>
              </w:rPr>
              <w:t>ingresar los</w:t>
            </w:r>
            <w:r w:rsidR="00AD3EC9">
              <w:rPr>
                <w:i/>
              </w:rPr>
              <w:t xml:space="preserve"> datos solicitados.</w:t>
            </w:r>
          </w:p>
        </w:tc>
      </w:tr>
      <w:tr w:rsidR="00AD3EC9" w:rsidRPr="00C329B0" w14:paraId="508F3ED9" w14:textId="77777777" w:rsidTr="005C4086">
        <w:trPr>
          <w:trHeight w:val="340"/>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257BF685" w14:textId="77777777" w:rsidR="00AD3EC9" w:rsidRPr="00C329B0" w:rsidRDefault="00AD3EC9" w:rsidP="005C4086">
            <w:pPr>
              <w:spacing w:line="276" w:lineRule="auto"/>
              <w:jc w:val="both"/>
              <w:rPr>
                <w:i/>
              </w:rPr>
            </w:pPr>
            <w:r w:rsidRPr="00C329B0">
              <w:rPr>
                <w:b/>
                <w:bCs/>
                <w:i/>
              </w:rPr>
              <w:t>Resultado esperado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1FAD25C8" w14:textId="25938AAE" w:rsidR="00AD3EC9" w:rsidRPr="00527456" w:rsidRDefault="00AD3EC9" w:rsidP="005C4086">
            <w:pPr>
              <w:spacing w:line="276" w:lineRule="auto"/>
              <w:jc w:val="both"/>
              <w:rPr>
                <w:i/>
              </w:rPr>
            </w:pPr>
            <w:r w:rsidRPr="00527456">
              <w:rPr>
                <w:i/>
              </w:rPr>
              <w:t xml:space="preserve">La </w:t>
            </w:r>
            <w:r w:rsidR="000C547D">
              <w:rPr>
                <w:i/>
              </w:rPr>
              <w:t>venta</w:t>
            </w:r>
            <w:r w:rsidRPr="00527456">
              <w:rPr>
                <w:i/>
              </w:rPr>
              <w:t xml:space="preserve"> será registrada en la aplicación. </w:t>
            </w:r>
          </w:p>
        </w:tc>
      </w:tr>
      <w:tr w:rsidR="00AD3EC9" w:rsidRPr="00C329B0" w14:paraId="1EE65883" w14:textId="77777777" w:rsidTr="005C4086">
        <w:trPr>
          <w:trHeight w:val="38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226AF8D4" w14:textId="77777777" w:rsidR="00AD3EC9" w:rsidRPr="00C329B0" w:rsidRDefault="00AD3EC9" w:rsidP="005C4086">
            <w:pPr>
              <w:spacing w:line="276" w:lineRule="auto"/>
              <w:jc w:val="both"/>
              <w:rPr>
                <w:i/>
              </w:rPr>
            </w:pPr>
            <w:r w:rsidRPr="00C329B0">
              <w:rPr>
                <w:b/>
                <w:bCs/>
                <w:i/>
              </w:rPr>
              <w:t>Resultado obtenido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7CD8A95D" w14:textId="19B303CD" w:rsidR="00AD3EC9" w:rsidRPr="00527456" w:rsidRDefault="000C547D" w:rsidP="005C4086">
            <w:pPr>
              <w:spacing w:line="276" w:lineRule="auto"/>
              <w:jc w:val="both"/>
              <w:rPr>
                <w:i/>
              </w:rPr>
            </w:pPr>
            <w:r>
              <w:rPr>
                <w:i/>
              </w:rPr>
              <w:t xml:space="preserve">Vente </w:t>
            </w:r>
            <w:r w:rsidR="00AD3EC9" w:rsidRPr="00527456">
              <w:rPr>
                <w:i/>
              </w:rPr>
              <w:t>realizada con éxito.</w:t>
            </w:r>
          </w:p>
        </w:tc>
      </w:tr>
      <w:tr w:rsidR="00AD3EC9" w:rsidRPr="00C329B0" w14:paraId="432919DA" w14:textId="77777777" w:rsidTr="005C4086">
        <w:trPr>
          <w:trHeight w:val="393"/>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05DE59A8" w14:textId="77777777" w:rsidR="00AD3EC9" w:rsidRPr="00C329B0" w:rsidRDefault="00AD3EC9" w:rsidP="005C4086">
            <w:pPr>
              <w:spacing w:line="276" w:lineRule="auto"/>
              <w:jc w:val="both"/>
              <w:rPr>
                <w:i/>
              </w:rPr>
            </w:pPr>
            <w:r w:rsidRPr="00C329B0">
              <w:rPr>
                <w:b/>
                <w:bCs/>
                <w:i/>
              </w:rPr>
              <w:t>Estado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3E22411F" w14:textId="77777777" w:rsidR="00AD3EC9" w:rsidRPr="00527456" w:rsidRDefault="00AD3EC9" w:rsidP="005C4086">
            <w:pPr>
              <w:spacing w:line="276" w:lineRule="auto"/>
              <w:jc w:val="both"/>
              <w:rPr>
                <w:i/>
              </w:rPr>
            </w:pPr>
            <w:r w:rsidRPr="00527456">
              <w:rPr>
                <w:i/>
              </w:rPr>
              <w:t>Exitoso</w:t>
            </w:r>
          </w:p>
        </w:tc>
      </w:tr>
      <w:tr w:rsidR="00AD3EC9" w:rsidRPr="00C329B0" w14:paraId="426BB206" w14:textId="77777777" w:rsidTr="005C4086">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1AD1A700" w14:textId="77777777" w:rsidR="00AD3EC9" w:rsidRPr="00C329B0" w:rsidRDefault="00AD3EC9" w:rsidP="005C4086">
            <w:pPr>
              <w:spacing w:line="276" w:lineRule="auto"/>
              <w:jc w:val="both"/>
              <w:rPr>
                <w:i/>
              </w:rPr>
            </w:pPr>
            <w:r w:rsidRPr="00C329B0">
              <w:rPr>
                <w:b/>
                <w:bCs/>
                <w:i/>
              </w:rPr>
              <w:t>Observaciones</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78006691" w14:textId="5CFF1606" w:rsidR="00AD3EC9" w:rsidRPr="00C329B0" w:rsidRDefault="00AD3EC9" w:rsidP="005C4086">
            <w:pPr>
              <w:spacing w:line="276" w:lineRule="auto"/>
              <w:jc w:val="both"/>
              <w:rPr>
                <w:i/>
                <w:color w:val="0000FF"/>
              </w:rPr>
            </w:pPr>
            <w:r w:rsidRPr="00527456">
              <w:rPr>
                <w:i/>
              </w:rPr>
              <w:t xml:space="preserve"> Se tendrá una opción de agregar la cual permite ingresar varios boletos en el que cada boleto </w:t>
            </w:r>
            <w:r w:rsidR="000C547D" w:rsidRPr="00527456">
              <w:rPr>
                <w:i/>
              </w:rPr>
              <w:t>debe tener</w:t>
            </w:r>
            <w:r w:rsidRPr="00527456">
              <w:rPr>
                <w:i/>
              </w:rPr>
              <w:t xml:space="preserve"> un numero de cedula diferente, por cada boleto que agregue aumentará el total pagar una vez agregados</w:t>
            </w:r>
            <w:r w:rsidR="000C547D">
              <w:rPr>
                <w:i/>
              </w:rPr>
              <w:t xml:space="preserve"> </w:t>
            </w:r>
            <w:r w:rsidR="000C547D" w:rsidRPr="00527456">
              <w:rPr>
                <w:i/>
              </w:rPr>
              <w:t>se</w:t>
            </w:r>
            <w:r w:rsidRPr="00527456">
              <w:rPr>
                <w:i/>
              </w:rPr>
              <w:t xml:space="preserve"> procede</w:t>
            </w:r>
            <w:r>
              <w:rPr>
                <w:i/>
                <w:color w:val="0000FF"/>
              </w:rPr>
              <w:t xml:space="preserve"> </w:t>
            </w:r>
            <w:r w:rsidRPr="00527456">
              <w:rPr>
                <w:i/>
              </w:rPr>
              <w:t>a realizar el pago con la opción pagar posterior a ello saldrá una ventana emergente para imprimir boleto o guardarlo en un archivo.</w:t>
            </w:r>
            <w:r>
              <w:rPr>
                <w:i/>
                <w:color w:val="0000FF"/>
              </w:rPr>
              <w:t xml:space="preserve"> </w:t>
            </w:r>
          </w:p>
        </w:tc>
      </w:tr>
    </w:tbl>
    <w:p w14:paraId="13F525F4" w14:textId="77777777" w:rsidR="00AD3EC9" w:rsidRDefault="00AD3EC9" w:rsidP="00A15912">
      <w:pPr>
        <w:spacing w:line="276" w:lineRule="auto"/>
        <w:ind w:left="709"/>
        <w:jc w:val="both"/>
        <w:rPr>
          <w:i/>
          <w:color w:val="0000FF"/>
        </w:rPr>
      </w:pPr>
    </w:p>
    <w:p w14:paraId="465DEA93" w14:textId="77777777" w:rsidR="00A15912" w:rsidRDefault="00CA5DAC" w:rsidP="00CA5DAC">
      <w:pPr>
        <w:pStyle w:val="Ttulo2"/>
        <w:numPr>
          <w:ilvl w:val="1"/>
          <w:numId w:val="2"/>
        </w:numPr>
        <w:ind w:left="1418"/>
        <w:rPr>
          <w:rFonts w:ascii="Calibri" w:hAnsi="Calibri" w:cs="Book Antiqua"/>
          <w:i w:val="0"/>
          <w:sz w:val="24"/>
        </w:rPr>
      </w:pPr>
      <w:bookmarkStart w:id="16" w:name="_Toc461691028"/>
      <w:bookmarkStart w:id="17" w:name="_Toc75630706"/>
      <w:r w:rsidRPr="00CA5DAC">
        <w:rPr>
          <w:rFonts w:ascii="Calibri" w:hAnsi="Calibri" w:cs="Book Antiqua"/>
          <w:i w:val="0"/>
          <w:sz w:val="24"/>
        </w:rPr>
        <w:t>Pruebas de integración</w:t>
      </w:r>
      <w:bookmarkEnd w:id="16"/>
      <w:bookmarkEnd w:id="17"/>
    </w:p>
    <w:p w14:paraId="1BFCD395" w14:textId="20512411" w:rsidR="003477E8" w:rsidRDefault="003477E8" w:rsidP="003477E8">
      <w:pPr>
        <w:spacing w:line="276" w:lineRule="auto"/>
        <w:ind w:left="709"/>
        <w:jc w:val="both"/>
        <w:rPr>
          <w:i/>
          <w:color w:val="0000FF"/>
        </w:rPr>
      </w:pPr>
    </w:p>
    <w:tbl>
      <w:tblPr>
        <w:tblW w:w="0" w:type="auto"/>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9"/>
        <w:gridCol w:w="3168"/>
        <w:gridCol w:w="3152"/>
      </w:tblGrid>
      <w:tr w:rsidR="007A47A4" w14:paraId="26A7F232" w14:textId="77777777" w:rsidTr="00B033A4">
        <w:tc>
          <w:tcPr>
            <w:tcW w:w="3209" w:type="dxa"/>
            <w:shd w:val="clear" w:color="auto" w:fill="auto"/>
          </w:tcPr>
          <w:p w14:paraId="4D4DCE39" w14:textId="77777777" w:rsidR="007A47A4" w:rsidRPr="00D47AFE" w:rsidRDefault="007A47A4" w:rsidP="00B033A4">
            <w:pPr>
              <w:spacing w:line="276" w:lineRule="auto"/>
              <w:jc w:val="both"/>
              <w:rPr>
                <w:b/>
                <w:bCs/>
                <w:i/>
              </w:rPr>
            </w:pPr>
            <w:r w:rsidRPr="00D47AFE">
              <w:rPr>
                <w:b/>
                <w:bCs/>
                <w:i/>
              </w:rPr>
              <w:t>Objetivo</w:t>
            </w:r>
          </w:p>
        </w:tc>
        <w:tc>
          <w:tcPr>
            <w:tcW w:w="3209" w:type="dxa"/>
            <w:shd w:val="clear" w:color="auto" w:fill="auto"/>
          </w:tcPr>
          <w:p w14:paraId="3CED4B68" w14:textId="77777777" w:rsidR="007A47A4" w:rsidRPr="00D47AFE" w:rsidRDefault="007A47A4" w:rsidP="00B033A4">
            <w:pPr>
              <w:spacing w:line="276" w:lineRule="auto"/>
              <w:jc w:val="both"/>
              <w:rPr>
                <w:b/>
                <w:bCs/>
                <w:i/>
              </w:rPr>
            </w:pPr>
            <w:r w:rsidRPr="00D47AFE">
              <w:rPr>
                <w:b/>
                <w:bCs/>
                <w:i/>
              </w:rPr>
              <w:t>Descripción</w:t>
            </w:r>
          </w:p>
        </w:tc>
        <w:tc>
          <w:tcPr>
            <w:tcW w:w="3210" w:type="dxa"/>
            <w:shd w:val="clear" w:color="auto" w:fill="auto"/>
          </w:tcPr>
          <w:p w14:paraId="7672A16E" w14:textId="77777777" w:rsidR="007A47A4" w:rsidRPr="00D47AFE" w:rsidRDefault="007A47A4" w:rsidP="00B033A4">
            <w:pPr>
              <w:spacing w:line="276" w:lineRule="auto"/>
              <w:jc w:val="both"/>
              <w:rPr>
                <w:b/>
                <w:bCs/>
                <w:i/>
              </w:rPr>
            </w:pPr>
            <w:r w:rsidRPr="00D47AFE">
              <w:rPr>
                <w:b/>
                <w:bCs/>
                <w:i/>
              </w:rPr>
              <w:t>Resultados Esperados</w:t>
            </w:r>
          </w:p>
        </w:tc>
      </w:tr>
      <w:tr w:rsidR="007A47A4" w14:paraId="0D210314" w14:textId="77777777" w:rsidTr="00B033A4">
        <w:tc>
          <w:tcPr>
            <w:tcW w:w="3209" w:type="dxa"/>
            <w:shd w:val="clear" w:color="auto" w:fill="auto"/>
          </w:tcPr>
          <w:p w14:paraId="14033E1C" w14:textId="754B1192" w:rsidR="007A47A4" w:rsidRPr="00D47AFE" w:rsidRDefault="0008194B" w:rsidP="00B033A4">
            <w:pPr>
              <w:spacing w:line="276" w:lineRule="auto"/>
              <w:jc w:val="both"/>
              <w:rPr>
                <w:i/>
              </w:rPr>
            </w:pPr>
            <w:r>
              <w:rPr>
                <w:i/>
              </w:rPr>
              <w:t>Validar la comunicación entre la</w:t>
            </w:r>
            <w:r w:rsidR="007A47A4">
              <w:rPr>
                <w:i/>
              </w:rPr>
              <w:t xml:space="preserve"> </w:t>
            </w:r>
            <w:r>
              <w:rPr>
                <w:i/>
              </w:rPr>
              <w:t>interfaz</w:t>
            </w:r>
            <w:r w:rsidR="007A47A4">
              <w:rPr>
                <w:i/>
              </w:rPr>
              <w:t xml:space="preserve"> </w:t>
            </w:r>
            <w:r>
              <w:rPr>
                <w:i/>
              </w:rPr>
              <w:t xml:space="preserve">principal </w:t>
            </w:r>
            <w:r w:rsidR="00A44EAB">
              <w:rPr>
                <w:i/>
              </w:rPr>
              <w:t xml:space="preserve">con la interfaz </w:t>
            </w:r>
            <w:r w:rsidR="007A47A4">
              <w:rPr>
                <w:i/>
              </w:rPr>
              <w:t>de inicio de sesión.</w:t>
            </w:r>
          </w:p>
        </w:tc>
        <w:tc>
          <w:tcPr>
            <w:tcW w:w="3209" w:type="dxa"/>
            <w:shd w:val="clear" w:color="auto" w:fill="auto"/>
          </w:tcPr>
          <w:p w14:paraId="5B7278C2" w14:textId="77777777" w:rsidR="007A47A4" w:rsidRPr="00D47AFE" w:rsidRDefault="007A47A4" w:rsidP="00B033A4">
            <w:pPr>
              <w:spacing w:line="276" w:lineRule="auto"/>
              <w:jc w:val="both"/>
              <w:rPr>
                <w:i/>
              </w:rPr>
            </w:pPr>
            <w:r>
              <w:rPr>
                <w:i/>
              </w:rPr>
              <w:t xml:space="preserve">Dar clic en el </w:t>
            </w:r>
            <w:r w:rsidR="004F3A2E">
              <w:rPr>
                <w:i/>
              </w:rPr>
              <w:t>botón</w:t>
            </w:r>
            <w:r>
              <w:rPr>
                <w:i/>
              </w:rPr>
              <w:t xml:space="preserve"> Iniciar Sesión.</w:t>
            </w:r>
          </w:p>
        </w:tc>
        <w:tc>
          <w:tcPr>
            <w:tcW w:w="3210" w:type="dxa"/>
            <w:shd w:val="clear" w:color="auto" w:fill="auto"/>
          </w:tcPr>
          <w:p w14:paraId="518F9A58" w14:textId="77777777" w:rsidR="007A47A4" w:rsidRPr="00D47AFE" w:rsidRDefault="004F3A2E" w:rsidP="00B033A4">
            <w:pPr>
              <w:spacing w:line="276" w:lineRule="auto"/>
              <w:jc w:val="both"/>
              <w:rPr>
                <w:i/>
              </w:rPr>
            </w:pPr>
            <w:r>
              <w:rPr>
                <w:i/>
              </w:rPr>
              <w:t>La aplicación se dirige a la pantalla de requerida.</w:t>
            </w:r>
          </w:p>
        </w:tc>
      </w:tr>
      <w:tr w:rsidR="007A47A4" w14:paraId="69E3C67C" w14:textId="77777777" w:rsidTr="00B033A4">
        <w:tc>
          <w:tcPr>
            <w:tcW w:w="3209" w:type="dxa"/>
            <w:shd w:val="clear" w:color="auto" w:fill="auto"/>
          </w:tcPr>
          <w:p w14:paraId="467FD954" w14:textId="45CC9B19" w:rsidR="007A47A4" w:rsidRPr="00D47AFE" w:rsidRDefault="007A47A4" w:rsidP="00B033A4">
            <w:pPr>
              <w:spacing w:line="276" w:lineRule="auto"/>
              <w:jc w:val="both"/>
              <w:rPr>
                <w:i/>
              </w:rPr>
            </w:pPr>
            <w:r w:rsidRPr="00D47AFE">
              <w:rPr>
                <w:i/>
              </w:rPr>
              <w:t>Validar la comunicación entre</w:t>
            </w:r>
            <w:r>
              <w:rPr>
                <w:i/>
              </w:rPr>
              <w:t xml:space="preserve"> la </w:t>
            </w:r>
            <w:r w:rsidR="0084272B">
              <w:rPr>
                <w:i/>
              </w:rPr>
              <w:t>interfaz</w:t>
            </w:r>
            <w:r w:rsidRPr="00D47AFE">
              <w:rPr>
                <w:i/>
              </w:rPr>
              <w:t xml:space="preserve"> de </w:t>
            </w:r>
            <w:r w:rsidR="001E5B98" w:rsidRPr="00D47AFE">
              <w:rPr>
                <w:i/>
              </w:rPr>
              <w:t>Login</w:t>
            </w:r>
            <w:r w:rsidR="0084272B">
              <w:rPr>
                <w:i/>
              </w:rPr>
              <w:t xml:space="preserve"> y la interfaz de un rol de usuario.</w:t>
            </w:r>
          </w:p>
        </w:tc>
        <w:tc>
          <w:tcPr>
            <w:tcW w:w="3209" w:type="dxa"/>
            <w:shd w:val="clear" w:color="auto" w:fill="auto"/>
          </w:tcPr>
          <w:p w14:paraId="31C134CC" w14:textId="77777777" w:rsidR="007A47A4" w:rsidRPr="00D47AFE" w:rsidRDefault="007A47A4" w:rsidP="00B033A4">
            <w:pPr>
              <w:spacing w:line="276" w:lineRule="auto"/>
              <w:jc w:val="both"/>
              <w:rPr>
                <w:i/>
              </w:rPr>
            </w:pPr>
            <w:r w:rsidRPr="00D47AFE">
              <w:rPr>
                <w:i/>
              </w:rPr>
              <w:t>Seleccionar rol</w:t>
            </w:r>
            <w:r>
              <w:rPr>
                <w:i/>
              </w:rPr>
              <w:t>, ingresar user y contraseña y pulsar el botón Iniciar Sesión.</w:t>
            </w:r>
          </w:p>
        </w:tc>
        <w:tc>
          <w:tcPr>
            <w:tcW w:w="3210" w:type="dxa"/>
            <w:shd w:val="clear" w:color="auto" w:fill="auto"/>
          </w:tcPr>
          <w:p w14:paraId="5C13424F" w14:textId="6C719EEB" w:rsidR="007A47A4" w:rsidRPr="00D47AFE" w:rsidRDefault="007A47A4" w:rsidP="00B033A4">
            <w:pPr>
              <w:spacing w:line="276" w:lineRule="auto"/>
              <w:jc w:val="both"/>
              <w:rPr>
                <w:i/>
              </w:rPr>
            </w:pPr>
            <w:r w:rsidRPr="00D47AFE">
              <w:rPr>
                <w:i/>
              </w:rPr>
              <w:t>La aplicación</w:t>
            </w:r>
            <w:r w:rsidR="000E1C02">
              <w:rPr>
                <w:i/>
              </w:rPr>
              <w:t xml:space="preserve"> se</w:t>
            </w:r>
            <w:r w:rsidRPr="00D47AFE">
              <w:rPr>
                <w:i/>
              </w:rPr>
              <w:t xml:space="preserve"> dirige a la interfaz del rol escogido.</w:t>
            </w:r>
          </w:p>
        </w:tc>
      </w:tr>
      <w:tr w:rsidR="007A47A4" w14:paraId="5B69DBFF" w14:textId="77777777" w:rsidTr="00B033A4">
        <w:tc>
          <w:tcPr>
            <w:tcW w:w="3209" w:type="dxa"/>
            <w:shd w:val="clear" w:color="auto" w:fill="auto"/>
          </w:tcPr>
          <w:p w14:paraId="62427190" w14:textId="2F391B76" w:rsidR="007A47A4" w:rsidRPr="00D47AFE" w:rsidRDefault="00F41BD5" w:rsidP="00B033A4">
            <w:pPr>
              <w:spacing w:line="276" w:lineRule="auto"/>
              <w:jc w:val="both"/>
              <w:rPr>
                <w:i/>
              </w:rPr>
            </w:pPr>
            <w:r>
              <w:rPr>
                <w:i/>
              </w:rPr>
              <w:t>Validar la comunicación entre</w:t>
            </w:r>
            <w:r w:rsidR="0084272B">
              <w:rPr>
                <w:i/>
              </w:rPr>
              <w:t xml:space="preserve"> la interfaz</w:t>
            </w:r>
            <w:r>
              <w:rPr>
                <w:i/>
              </w:rPr>
              <w:t xml:space="preserve"> de inicio</w:t>
            </w:r>
            <w:r w:rsidR="0084272B">
              <w:rPr>
                <w:i/>
              </w:rPr>
              <w:t xml:space="preserve"> y la interfaz de registro.</w:t>
            </w:r>
          </w:p>
        </w:tc>
        <w:tc>
          <w:tcPr>
            <w:tcW w:w="3209" w:type="dxa"/>
            <w:shd w:val="clear" w:color="auto" w:fill="auto"/>
          </w:tcPr>
          <w:p w14:paraId="2A0B9E72" w14:textId="18DD756A" w:rsidR="007A47A4" w:rsidRPr="00D47AFE" w:rsidRDefault="0084272B" w:rsidP="00B033A4">
            <w:pPr>
              <w:spacing w:line="276" w:lineRule="auto"/>
              <w:jc w:val="both"/>
              <w:rPr>
                <w:i/>
              </w:rPr>
            </w:pPr>
            <w:r>
              <w:rPr>
                <w:i/>
              </w:rPr>
              <w:t>Dar clic en la opción registrarse</w:t>
            </w:r>
            <w:r w:rsidR="007840C5">
              <w:rPr>
                <w:i/>
              </w:rPr>
              <w:t>, ingresar los datos solicitados, dar clic en la opción guardar y automáticamente lo redirige a su cuenta como cliente.</w:t>
            </w:r>
          </w:p>
        </w:tc>
        <w:tc>
          <w:tcPr>
            <w:tcW w:w="3210" w:type="dxa"/>
            <w:shd w:val="clear" w:color="auto" w:fill="auto"/>
          </w:tcPr>
          <w:p w14:paraId="1ACA3BEE" w14:textId="1767FA43" w:rsidR="007A47A4" w:rsidRPr="00D47AFE" w:rsidRDefault="007840C5" w:rsidP="00B033A4">
            <w:pPr>
              <w:spacing w:line="276" w:lineRule="auto"/>
              <w:jc w:val="both"/>
              <w:rPr>
                <w:i/>
              </w:rPr>
            </w:pPr>
            <w:r>
              <w:rPr>
                <w:i/>
              </w:rPr>
              <w:t>La aplicación se dirigirá a la interfaz de cliente en la cual podrá salir cerrando sesión.</w:t>
            </w:r>
          </w:p>
        </w:tc>
      </w:tr>
      <w:tr w:rsidR="007840C5" w14:paraId="2A63268F" w14:textId="77777777" w:rsidTr="00B033A4">
        <w:tc>
          <w:tcPr>
            <w:tcW w:w="3209" w:type="dxa"/>
            <w:shd w:val="clear" w:color="auto" w:fill="auto"/>
          </w:tcPr>
          <w:p w14:paraId="78B8D074" w14:textId="6610122D" w:rsidR="007840C5" w:rsidRDefault="0008194B" w:rsidP="00B033A4">
            <w:pPr>
              <w:spacing w:line="276" w:lineRule="auto"/>
              <w:jc w:val="both"/>
              <w:rPr>
                <w:i/>
              </w:rPr>
            </w:pPr>
            <w:r>
              <w:rPr>
                <w:i/>
              </w:rPr>
              <w:t xml:space="preserve">Validar comunicación entre </w:t>
            </w:r>
            <w:r w:rsidR="00A44EAB">
              <w:rPr>
                <w:i/>
              </w:rPr>
              <w:t>la interfaz</w:t>
            </w:r>
            <w:r>
              <w:rPr>
                <w:i/>
              </w:rPr>
              <w:t xml:space="preserve"> principal </w:t>
            </w:r>
            <w:r w:rsidR="00A44EAB">
              <w:rPr>
                <w:i/>
              </w:rPr>
              <w:t>y la interfaz de compra.</w:t>
            </w:r>
          </w:p>
        </w:tc>
        <w:tc>
          <w:tcPr>
            <w:tcW w:w="3209" w:type="dxa"/>
            <w:shd w:val="clear" w:color="auto" w:fill="auto"/>
          </w:tcPr>
          <w:p w14:paraId="6521D917" w14:textId="7CB0EB98" w:rsidR="007840C5" w:rsidRDefault="00CE5FB0" w:rsidP="00B033A4">
            <w:pPr>
              <w:spacing w:line="276" w:lineRule="auto"/>
              <w:jc w:val="both"/>
              <w:rPr>
                <w:i/>
              </w:rPr>
            </w:pPr>
            <w:r>
              <w:rPr>
                <w:i/>
              </w:rPr>
              <w:t>Dar clic en la opción comprar y se mostrara la interfaz de compra.</w:t>
            </w:r>
          </w:p>
        </w:tc>
        <w:tc>
          <w:tcPr>
            <w:tcW w:w="3210" w:type="dxa"/>
            <w:shd w:val="clear" w:color="auto" w:fill="auto"/>
          </w:tcPr>
          <w:p w14:paraId="5E92375F" w14:textId="7E5F60D0" w:rsidR="007840C5" w:rsidRDefault="000E1C02" w:rsidP="00B033A4">
            <w:pPr>
              <w:spacing w:line="276" w:lineRule="auto"/>
              <w:jc w:val="both"/>
              <w:rPr>
                <w:i/>
              </w:rPr>
            </w:pPr>
            <w:r>
              <w:rPr>
                <w:i/>
              </w:rPr>
              <w:t>La aplicación se dirige a la interfaz comprar.</w:t>
            </w:r>
          </w:p>
        </w:tc>
      </w:tr>
    </w:tbl>
    <w:p w14:paraId="0729AADE" w14:textId="77777777" w:rsidR="007A47A4" w:rsidRDefault="007A47A4" w:rsidP="003477E8">
      <w:pPr>
        <w:spacing w:line="276" w:lineRule="auto"/>
        <w:ind w:left="709"/>
        <w:jc w:val="both"/>
        <w:rPr>
          <w:i/>
          <w:color w:val="0000FF"/>
        </w:rPr>
      </w:pPr>
    </w:p>
    <w:p w14:paraId="648CC955" w14:textId="77777777" w:rsidR="003477E8" w:rsidRDefault="003477E8" w:rsidP="003477E8">
      <w:pPr>
        <w:spacing w:line="276" w:lineRule="auto"/>
        <w:ind w:left="709"/>
        <w:jc w:val="both"/>
        <w:rPr>
          <w:i/>
          <w:color w:val="0000FF"/>
        </w:rPr>
      </w:pPr>
    </w:p>
    <w:p w14:paraId="0814B50C" w14:textId="77777777" w:rsidR="003477E8" w:rsidRPr="003477E8" w:rsidRDefault="003477E8" w:rsidP="003477E8">
      <w:pPr>
        <w:pStyle w:val="Ttulo1"/>
        <w:numPr>
          <w:ilvl w:val="0"/>
          <w:numId w:val="2"/>
        </w:numPr>
        <w:spacing w:before="0" w:after="0"/>
        <w:rPr>
          <w:rFonts w:ascii="Calibri" w:hAnsi="Calibri" w:cs="Book Antiqua"/>
          <w:sz w:val="28"/>
        </w:rPr>
      </w:pPr>
      <w:bookmarkStart w:id="18" w:name="_Toc461691032"/>
      <w:bookmarkStart w:id="19" w:name="_Toc75630707"/>
      <w:r w:rsidRPr="003477E8">
        <w:rPr>
          <w:rFonts w:ascii="Calibri" w:hAnsi="Calibri" w:cs="Book Antiqua"/>
          <w:sz w:val="28"/>
        </w:rPr>
        <w:t>Criterios de entrada y de salida</w:t>
      </w:r>
      <w:bookmarkEnd w:id="18"/>
      <w:bookmarkEnd w:id="19"/>
    </w:p>
    <w:p w14:paraId="1D7247CE" w14:textId="77777777" w:rsidR="003477E8" w:rsidRPr="00BF7A4D" w:rsidRDefault="003477E8" w:rsidP="003477E8">
      <w:pPr>
        <w:spacing w:line="276" w:lineRule="auto"/>
        <w:ind w:left="284"/>
        <w:jc w:val="both"/>
        <w:rPr>
          <w:rFonts w:ascii="Arial" w:hAnsi="Arial" w:cs="Arial"/>
          <w:i/>
          <w:color w:val="0070C0"/>
          <w:sz w:val="22"/>
          <w:szCs w:val="22"/>
        </w:rPr>
      </w:pPr>
    </w:p>
    <w:p w14:paraId="44397763" w14:textId="77777777" w:rsidR="003477E8" w:rsidRPr="00527456" w:rsidRDefault="003477E8" w:rsidP="003477E8">
      <w:pPr>
        <w:spacing w:line="276" w:lineRule="auto"/>
        <w:ind w:left="426"/>
        <w:jc w:val="both"/>
        <w:rPr>
          <w:i/>
        </w:rPr>
      </w:pPr>
      <w:r w:rsidRPr="00527456">
        <w:rPr>
          <w:i/>
        </w:rPr>
        <w:t>Es de suma importancia tener definidos apropiadamente estos criterios y comunicarlos a toda la organización para que no haya ninguna duda sobre los mismos y que todos deben cumplir.</w:t>
      </w:r>
    </w:p>
    <w:p w14:paraId="6BA5EABA" w14:textId="77777777" w:rsidR="003477E8" w:rsidRPr="00D37801" w:rsidRDefault="003477E8" w:rsidP="003477E8">
      <w:pPr>
        <w:spacing w:before="240" w:line="276" w:lineRule="auto"/>
        <w:jc w:val="both"/>
        <w:rPr>
          <w:rFonts w:ascii="Arial" w:hAnsi="Arial" w:cs="Arial"/>
          <w:b/>
          <w:sz w:val="22"/>
          <w:szCs w:val="22"/>
        </w:rPr>
      </w:pPr>
    </w:p>
    <w:p w14:paraId="572AD2A3" w14:textId="77777777" w:rsidR="003477E8" w:rsidRPr="003477E8" w:rsidRDefault="003477E8" w:rsidP="003477E8">
      <w:pPr>
        <w:pStyle w:val="Ttulo2"/>
        <w:numPr>
          <w:ilvl w:val="1"/>
          <w:numId w:val="2"/>
        </w:numPr>
        <w:ind w:left="1418"/>
        <w:rPr>
          <w:rFonts w:ascii="Calibri" w:hAnsi="Calibri" w:cs="Book Antiqua"/>
          <w:i w:val="0"/>
          <w:sz w:val="24"/>
        </w:rPr>
      </w:pPr>
      <w:bookmarkStart w:id="20" w:name="_Toc461691033"/>
      <w:bookmarkStart w:id="21" w:name="_Toc75630708"/>
      <w:r w:rsidRPr="003477E8">
        <w:rPr>
          <w:rFonts w:ascii="Calibri" w:hAnsi="Calibri" w:cs="Book Antiqua"/>
          <w:i w:val="0"/>
          <w:sz w:val="24"/>
        </w:rPr>
        <w:t>Criterio de entrada del plan de pruebas</w:t>
      </w:r>
      <w:bookmarkEnd w:id="20"/>
      <w:bookmarkEnd w:id="21"/>
    </w:p>
    <w:p w14:paraId="20DF94CD" w14:textId="77777777" w:rsidR="003477E8" w:rsidRPr="00816CFE" w:rsidRDefault="003477E8" w:rsidP="003477E8">
      <w:pPr>
        <w:spacing w:line="276" w:lineRule="auto"/>
        <w:ind w:left="709"/>
        <w:jc w:val="both"/>
        <w:rPr>
          <w:i/>
          <w:color w:val="0000FF"/>
        </w:rPr>
      </w:pPr>
      <w:r>
        <w:rPr>
          <w:i/>
          <w:color w:val="0000FF"/>
        </w:rPr>
        <w:t>&lt;</w:t>
      </w:r>
      <w:r w:rsidRPr="00816CFE">
        <w:rPr>
          <w:i/>
          <w:color w:val="0000FF"/>
        </w:rPr>
        <w:t>Aquí, se asegura que el entorno esté en su sitio y que el sistema entero soporte los procesos de pruebas. Algunos ejemplos:</w:t>
      </w:r>
      <w:r>
        <w:rPr>
          <w:i/>
          <w:color w:val="0000FF"/>
        </w:rPr>
        <w:t>&gt;</w:t>
      </w:r>
    </w:p>
    <w:p w14:paraId="3C5C514B" w14:textId="77777777" w:rsidR="003477E8" w:rsidRPr="00816CFE" w:rsidRDefault="003477E8" w:rsidP="003477E8">
      <w:pPr>
        <w:spacing w:line="276" w:lineRule="auto"/>
        <w:ind w:left="709"/>
        <w:jc w:val="both"/>
        <w:rPr>
          <w:i/>
          <w:color w:val="0000FF"/>
        </w:rPr>
      </w:pPr>
    </w:p>
    <w:p w14:paraId="3CA77566" w14:textId="77777777" w:rsidR="003477E8" w:rsidRPr="00816CFE" w:rsidRDefault="003477E8" w:rsidP="003477E8">
      <w:pPr>
        <w:spacing w:line="276" w:lineRule="auto"/>
        <w:ind w:left="709"/>
        <w:jc w:val="both"/>
        <w:rPr>
          <w:i/>
          <w:color w:val="0000FF"/>
        </w:rPr>
      </w:pPr>
      <w:r w:rsidRPr="00816CFE">
        <w:rPr>
          <w:i/>
          <w:color w:val="0000FF"/>
        </w:rPr>
        <w:t>Todo el paquete de código fuente está completo y ha sido revisado informalmente por el equipo de trabajo.</w:t>
      </w:r>
    </w:p>
    <w:p w14:paraId="7F4FAB02" w14:textId="77777777" w:rsidR="003477E8" w:rsidRPr="00816CFE" w:rsidRDefault="003477E8" w:rsidP="003477E8">
      <w:pPr>
        <w:spacing w:line="276" w:lineRule="auto"/>
        <w:ind w:left="709"/>
        <w:jc w:val="both"/>
        <w:rPr>
          <w:i/>
          <w:color w:val="0000FF"/>
        </w:rPr>
      </w:pPr>
      <w:r w:rsidRPr="00816CFE">
        <w:rPr>
          <w:i/>
          <w:color w:val="0000FF"/>
        </w:rPr>
        <w:t>Tener un entorno de pruebas adecuado.</w:t>
      </w:r>
    </w:p>
    <w:p w14:paraId="2E606D94" w14:textId="77777777" w:rsidR="003477E8" w:rsidRPr="00816CFE" w:rsidRDefault="003477E8" w:rsidP="003477E8">
      <w:pPr>
        <w:spacing w:line="276" w:lineRule="auto"/>
        <w:ind w:left="709"/>
        <w:jc w:val="both"/>
        <w:rPr>
          <w:i/>
          <w:color w:val="0000FF"/>
        </w:rPr>
      </w:pPr>
      <w:r w:rsidRPr="00816CFE">
        <w:rPr>
          <w:i/>
          <w:color w:val="0000FF"/>
        </w:rPr>
        <w:t>Todas las herramientas están preparadas para las pruebas.</w:t>
      </w:r>
    </w:p>
    <w:p w14:paraId="4458985D" w14:textId="77777777" w:rsidR="003477E8" w:rsidRPr="00816CFE" w:rsidRDefault="003477E8" w:rsidP="003477E8">
      <w:pPr>
        <w:spacing w:line="276" w:lineRule="auto"/>
        <w:ind w:left="709"/>
        <w:jc w:val="both"/>
        <w:rPr>
          <w:i/>
          <w:color w:val="0000FF"/>
        </w:rPr>
      </w:pPr>
      <w:r w:rsidRPr="00816CFE">
        <w:rPr>
          <w:i/>
          <w:color w:val="0000FF"/>
        </w:rPr>
        <w:t>Otras.</w:t>
      </w:r>
    </w:p>
    <w:p w14:paraId="15D9FA36" w14:textId="77777777" w:rsidR="003477E8" w:rsidRPr="003477E8" w:rsidRDefault="003477E8" w:rsidP="003477E8">
      <w:pPr>
        <w:pStyle w:val="Ttulo2"/>
        <w:numPr>
          <w:ilvl w:val="1"/>
          <w:numId w:val="2"/>
        </w:numPr>
        <w:ind w:left="1418"/>
        <w:rPr>
          <w:rFonts w:ascii="Calibri" w:hAnsi="Calibri" w:cs="Book Antiqua"/>
          <w:i w:val="0"/>
          <w:sz w:val="24"/>
        </w:rPr>
      </w:pPr>
      <w:bookmarkStart w:id="22" w:name="_Toc75630709"/>
      <w:r w:rsidRPr="003477E8">
        <w:rPr>
          <w:rFonts w:ascii="Calibri" w:hAnsi="Calibri" w:cs="Book Antiqua"/>
          <w:i w:val="0"/>
          <w:sz w:val="24"/>
        </w:rPr>
        <w:t>Criterio de aceptación del plan de pruebas</w:t>
      </w:r>
      <w:bookmarkEnd w:id="22"/>
    </w:p>
    <w:p w14:paraId="66609599" w14:textId="77777777" w:rsidR="003477E8" w:rsidRPr="00816CFE" w:rsidRDefault="003477E8" w:rsidP="003477E8">
      <w:pPr>
        <w:spacing w:line="276" w:lineRule="auto"/>
        <w:ind w:left="709"/>
        <w:jc w:val="both"/>
        <w:rPr>
          <w:i/>
          <w:color w:val="0000FF"/>
        </w:rPr>
      </w:pPr>
      <w:r>
        <w:rPr>
          <w:i/>
          <w:color w:val="0000FF"/>
        </w:rPr>
        <w:t>&lt;</w:t>
      </w:r>
      <w:r w:rsidRPr="00816CFE">
        <w:rPr>
          <w:i/>
          <w:color w:val="0000FF"/>
        </w:rPr>
        <w:t xml:space="preserve">Aquí, se asegura que los requisitos del entorno han sido cumplidos y las pruebas realizadas han sido completadas satisfactoriamente. Algunos ejemplos: </w:t>
      </w:r>
      <w:r>
        <w:rPr>
          <w:i/>
          <w:color w:val="0000FF"/>
        </w:rPr>
        <w:t>&gt;</w:t>
      </w:r>
    </w:p>
    <w:p w14:paraId="22580053" w14:textId="77777777" w:rsidR="003477E8" w:rsidRPr="00816CFE" w:rsidRDefault="003477E8" w:rsidP="003477E8">
      <w:pPr>
        <w:spacing w:line="276" w:lineRule="auto"/>
        <w:ind w:left="709"/>
        <w:jc w:val="both"/>
        <w:rPr>
          <w:i/>
          <w:color w:val="0000FF"/>
        </w:rPr>
      </w:pPr>
    </w:p>
    <w:p w14:paraId="25113FA7" w14:textId="77777777" w:rsidR="003477E8" w:rsidRPr="00816CFE" w:rsidRDefault="003477E8" w:rsidP="003477E8">
      <w:pPr>
        <w:spacing w:line="276" w:lineRule="auto"/>
        <w:ind w:left="709"/>
        <w:jc w:val="both"/>
        <w:rPr>
          <w:i/>
          <w:color w:val="0000FF"/>
        </w:rPr>
      </w:pPr>
      <w:r w:rsidRPr="00816CFE">
        <w:rPr>
          <w:i/>
          <w:color w:val="0000FF"/>
        </w:rPr>
        <w:t>100% de la ejecución de las pruebas especificadas al inicio de la iteración son completadas exitosamente.</w:t>
      </w:r>
    </w:p>
    <w:p w14:paraId="21C3B8CB" w14:textId="77777777" w:rsidR="003477E8" w:rsidRPr="00816CFE" w:rsidRDefault="003477E8" w:rsidP="003477E8">
      <w:pPr>
        <w:spacing w:line="276" w:lineRule="auto"/>
        <w:ind w:left="709"/>
        <w:jc w:val="both"/>
        <w:rPr>
          <w:i/>
          <w:color w:val="0000FF"/>
        </w:rPr>
      </w:pPr>
      <w:r w:rsidRPr="00816CFE">
        <w:rPr>
          <w:i/>
          <w:color w:val="0000FF"/>
        </w:rPr>
        <w:t>100% de los defectos de prioridad crítica resueltos.</w:t>
      </w:r>
    </w:p>
    <w:p w14:paraId="6C951664" w14:textId="77777777" w:rsidR="003477E8" w:rsidRPr="003477E8" w:rsidRDefault="003477E8" w:rsidP="003477E8">
      <w:pPr>
        <w:spacing w:line="276" w:lineRule="auto"/>
        <w:ind w:left="709"/>
        <w:jc w:val="both"/>
        <w:rPr>
          <w:i/>
          <w:color w:val="0000FF"/>
        </w:rPr>
      </w:pPr>
      <w:r w:rsidRPr="00816CFE">
        <w:rPr>
          <w:i/>
          <w:color w:val="0000FF"/>
        </w:rPr>
        <w:t>Otras.</w:t>
      </w:r>
    </w:p>
    <w:p w14:paraId="2E88E195" w14:textId="77777777" w:rsidR="003477E8" w:rsidRPr="003477E8" w:rsidRDefault="003477E8" w:rsidP="003477E8">
      <w:pPr>
        <w:pStyle w:val="Ttulo2"/>
        <w:numPr>
          <w:ilvl w:val="1"/>
          <w:numId w:val="2"/>
        </w:numPr>
        <w:ind w:left="1418"/>
        <w:rPr>
          <w:rFonts w:ascii="Calibri" w:hAnsi="Calibri" w:cs="Book Antiqua"/>
          <w:i w:val="0"/>
          <w:sz w:val="24"/>
        </w:rPr>
      </w:pPr>
      <w:bookmarkStart w:id="23" w:name="_Toc75630710"/>
      <w:r w:rsidRPr="003477E8">
        <w:rPr>
          <w:rFonts w:ascii="Calibri" w:hAnsi="Calibri" w:cs="Book Antiqua"/>
          <w:i w:val="0"/>
          <w:sz w:val="24"/>
        </w:rPr>
        <w:t>Criterio de suspensión y reanudación</w:t>
      </w:r>
      <w:bookmarkEnd w:id="23"/>
    </w:p>
    <w:p w14:paraId="5442D04B" w14:textId="77777777" w:rsidR="003477E8" w:rsidRPr="00816CFE" w:rsidRDefault="003477E8" w:rsidP="003477E8">
      <w:pPr>
        <w:spacing w:line="276" w:lineRule="auto"/>
        <w:ind w:left="993"/>
        <w:jc w:val="both"/>
        <w:rPr>
          <w:i/>
          <w:color w:val="0000FF"/>
        </w:rPr>
      </w:pPr>
    </w:p>
    <w:p w14:paraId="223DABCF" w14:textId="77777777" w:rsidR="003477E8" w:rsidRPr="00816CFE" w:rsidRDefault="003477E8" w:rsidP="003477E8">
      <w:pPr>
        <w:spacing w:line="276" w:lineRule="auto"/>
        <w:ind w:left="709"/>
        <w:jc w:val="both"/>
        <w:rPr>
          <w:i/>
          <w:color w:val="0000FF"/>
        </w:rPr>
      </w:pPr>
      <w:r>
        <w:rPr>
          <w:i/>
          <w:color w:val="0000FF"/>
        </w:rPr>
        <w:t>&lt;</w:t>
      </w:r>
      <w:r w:rsidRPr="00816CFE">
        <w:rPr>
          <w:i/>
          <w:color w:val="0000FF"/>
        </w:rPr>
        <w:t>Aquí, las pruebas serán suspendidas por fallos de diseño críticos que requieran un rediseño o por funcionamiento inadecuado de tipo crítico. Las pruebas serán concluidas cuando el código esté completo y sea revidado por completo. Algunos ejemplos:</w:t>
      </w:r>
      <w:r>
        <w:rPr>
          <w:i/>
          <w:color w:val="0000FF"/>
        </w:rPr>
        <w:t>&gt;</w:t>
      </w:r>
    </w:p>
    <w:p w14:paraId="32F4E085" w14:textId="77777777" w:rsidR="003477E8" w:rsidRPr="00816CFE" w:rsidRDefault="003477E8" w:rsidP="003477E8">
      <w:pPr>
        <w:spacing w:line="276" w:lineRule="auto"/>
        <w:ind w:left="709"/>
        <w:jc w:val="both"/>
        <w:rPr>
          <w:i/>
          <w:color w:val="0000FF"/>
        </w:rPr>
      </w:pPr>
    </w:p>
    <w:p w14:paraId="77560A42" w14:textId="77777777" w:rsidR="003477E8" w:rsidRPr="00816CFE" w:rsidRDefault="003477E8" w:rsidP="003477E8">
      <w:pPr>
        <w:spacing w:line="276" w:lineRule="auto"/>
        <w:ind w:left="709"/>
        <w:jc w:val="both"/>
        <w:rPr>
          <w:i/>
          <w:color w:val="0000FF"/>
        </w:rPr>
      </w:pPr>
      <w:r w:rsidRPr="00816CFE">
        <w:rPr>
          <w:i/>
          <w:color w:val="0000FF"/>
        </w:rPr>
        <w:t>Una característica principal tiene un error que impide probar un área importante.</w:t>
      </w:r>
    </w:p>
    <w:p w14:paraId="3AD46BCE" w14:textId="77777777" w:rsidR="003477E8" w:rsidRPr="00816CFE" w:rsidRDefault="003477E8" w:rsidP="003477E8">
      <w:pPr>
        <w:spacing w:line="276" w:lineRule="auto"/>
        <w:ind w:left="709"/>
        <w:jc w:val="both"/>
        <w:rPr>
          <w:i/>
          <w:color w:val="0000FF"/>
        </w:rPr>
      </w:pPr>
      <w:r w:rsidRPr="00816CFE">
        <w:rPr>
          <w:i/>
          <w:color w:val="0000FF"/>
        </w:rPr>
        <w:t>El entorno de pruebas no es lo suficientemente estable para confiar en los resultados.</w:t>
      </w:r>
    </w:p>
    <w:p w14:paraId="023891FC" w14:textId="77777777" w:rsidR="003477E8" w:rsidRPr="00816CFE" w:rsidRDefault="003477E8" w:rsidP="003477E8">
      <w:pPr>
        <w:spacing w:line="276" w:lineRule="auto"/>
        <w:ind w:left="709"/>
        <w:jc w:val="both"/>
        <w:rPr>
          <w:i/>
          <w:color w:val="0000FF"/>
        </w:rPr>
      </w:pPr>
      <w:r w:rsidRPr="00816CFE">
        <w:rPr>
          <w:i/>
          <w:color w:val="0000FF"/>
        </w:rPr>
        <w:t>Otras.</w:t>
      </w:r>
    </w:p>
    <w:p w14:paraId="4F452359" w14:textId="77777777" w:rsidR="003477E8" w:rsidRPr="00BF7A4D" w:rsidRDefault="003477E8" w:rsidP="003477E8">
      <w:pPr>
        <w:spacing w:before="240" w:line="276" w:lineRule="auto"/>
        <w:jc w:val="both"/>
        <w:rPr>
          <w:rFonts w:ascii="Arial" w:hAnsi="Arial" w:cs="Arial"/>
          <w:sz w:val="22"/>
          <w:szCs w:val="22"/>
        </w:rPr>
      </w:pPr>
    </w:p>
    <w:p w14:paraId="2A69ED05" w14:textId="77777777" w:rsidR="003477E8" w:rsidRPr="003477E8" w:rsidRDefault="003477E8" w:rsidP="003477E8">
      <w:pPr>
        <w:pStyle w:val="Ttulo1"/>
        <w:numPr>
          <w:ilvl w:val="0"/>
          <w:numId w:val="2"/>
        </w:numPr>
        <w:spacing w:before="0" w:after="0"/>
        <w:rPr>
          <w:rFonts w:ascii="Calibri" w:hAnsi="Calibri" w:cs="Book Antiqua"/>
          <w:sz w:val="28"/>
        </w:rPr>
      </w:pPr>
      <w:bookmarkStart w:id="24" w:name="_Toc461691034"/>
      <w:bookmarkStart w:id="25" w:name="_Toc75630711"/>
      <w:r w:rsidRPr="003477E8">
        <w:rPr>
          <w:rFonts w:ascii="Calibri" w:hAnsi="Calibri" w:cs="Book Antiqua"/>
          <w:sz w:val="28"/>
        </w:rPr>
        <w:t>Entregables</w:t>
      </w:r>
      <w:bookmarkEnd w:id="24"/>
      <w:bookmarkEnd w:id="25"/>
    </w:p>
    <w:p w14:paraId="3CB6A193" w14:textId="77777777" w:rsidR="003477E8" w:rsidRPr="00BF7A4D" w:rsidRDefault="003477E8" w:rsidP="003477E8">
      <w:pPr>
        <w:spacing w:line="276" w:lineRule="auto"/>
        <w:ind w:left="284"/>
        <w:jc w:val="both"/>
        <w:rPr>
          <w:rFonts w:ascii="Arial" w:hAnsi="Arial" w:cs="Arial"/>
          <w:sz w:val="22"/>
          <w:szCs w:val="22"/>
        </w:rPr>
      </w:pPr>
    </w:p>
    <w:p w14:paraId="45614630" w14:textId="77777777" w:rsidR="003477E8" w:rsidRPr="001D2183" w:rsidRDefault="003477E8" w:rsidP="003477E8">
      <w:pPr>
        <w:spacing w:line="276" w:lineRule="auto"/>
        <w:ind w:left="284" w:hanging="284"/>
        <w:jc w:val="both"/>
        <w:rPr>
          <w:i/>
          <w:color w:val="0000FF"/>
        </w:rPr>
      </w:pPr>
      <w:r>
        <w:rPr>
          <w:rFonts w:ascii="Arial" w:hAnsi="Arial" w:cs="Arial"/>
          <w:sz w:val="22"/>
          <w:szCs w:val="22"/>
        </w:rPr>
        <w:lastRenderedPageBreak/>
        <w:tab/>
      </w:r>
      <w:r w:rsidRPr="001D2183">
        <w:rPr>
          <w:i/>
          <w:color w:val="0000FF"/>
        </w:rPr>
        <w:t>Dentro del proceso de pruebas se contemplan los siguientes entregables.</w:t>
      </w:r>
    </w:p>
    <w:p w14:paraId="3FCE8BB6" w14:textId="77777777" w:rsidR="003477E8" w:rsidRPr="00025B2A" w:rsidRDefault="003477E8" w:rsidP="00025B2A">
      <w:pPr>
        <w:pStyle w:val="Ttulo2"/>
        <w:numPr>
          <w:ilvl w:val="1"/>
          <w:numId w:val="2"/>
        </w:numPr>
        <w:ind w:left="1418"/>
        <w:rPr>
          <w:rFonts w:ascii="Calibri" w:hAnsi="Calibri" w:cs="Book Antiqua"/>
          <w:i w:val="0"/>
          <w:sz w:val="24"/>
        </w:rPr>
      </w:pPr>
      <w:bookmarkStart w:id="26" w:name="_Toc75630712"/>
      <w:r w:rsidRPr="00025B2A">
        <w:rPr>
          <w:rFonts w:ascii="Calibri" w:hAnsi="Calibri" w:cs="Book Antiqua"/>
          <w:i w:val="0"/>
          <w:sz w:val="24"/>
        </w:rPr>
        <w:t>Protocolo de pruebas</w:t>
      </w:r>
      <w:bookmarkEnd w:id="26"/>
    </w:p>
    <w:p w14:paraId="71D28AA6" w14:textId="77777777" w:rsidR="003477E8" w:rsidRPr="00BF7A4D" w:rsidRDefault="003477E8" w:rsidP="003477E8">
      <w:pPr>
        <w:spacing w:line="276" w:lineRule="auto"/>
        <w:jc w:val="both"/>
        <w:rPr>
          <w:rFonts w:ascii="Arial" w:hAnsi="Arial" w:cs="Arial"/>
          <w:sz w:val="22"/>
          <w:szCs w:val="22"/>
        </w:rPr>
      </w:pPr>
    </w:p>
    <w:p w14:paraId="351DF1B9" w14:textId="77777777" w:rsidR="003477E8" w:rsidRPr="001D2183" w:rsidRDefault="003477E8" w:rsidP="00025B2A">
      <w:pPr>
        <w:spacing w:line="276" w:lineRule="auto"/>
        <w:ind w:left="709"/>
        <w:jc w:val="both"/>
        <w:rPr>
          <w:i/>
          <w:color w:val="0000FF"/>
        </w:rPr>
      </w:pPr>
      <w:r w:rsidRPr="001D2183">
        <w:rPr>
          <w:i/>
          <w:color w:val="0000FF"/>
        </w:rPr>
        <w:t>El documento de protocolo de pruebas contiene los casos de pruebas que se realizarán y los resultados.</w:t>
      </w:r>
    </w:p>
    <w:p w14:paraId="58CF23F1" w14:textId="77777777" w:rsidR="003477E8" w:rsidRPr="00025B2A" w:rsidRDefault="003477E8" w:rsidP="00025B2A">
      <w:pPr>
        <w:pStyle w:val="Ttulo2"/>
        <w:numPr>
          <w:ilvl w:val="1"/>
          <w:numId w:val="2"/>
        </w:numPr>
        <w:ind w:left="1418"/>
        <w:rPr>
          <w:rFonts w:ascii="Calibri" w:hAnsi="Calibri" w:cs="Book Antiqua"/>
          <w:i w:val="0"/>
          <w:sz w:val="24"/>
        </w:rPr>
      </w:pPr>
      <w:bookmarkStart w:id="27" w:name="_Toc75630713"/>
      <w:r w:rsidRPr="00025B2A">
        <w:rPr>
          <w:rFonts w:ascii="Calibri" w:hAnsi="Calibri" w:cs="Book Antiqua"/>
          <w:i w:val="0"/>
          <w:sz w:val="24"/>
        </w:rPr>
        <w:t>Informe de pruebas</w:t>
      </w:r>
      <w:bookmarkEnd w:id="27"/>
    </w:p>
    <w:p w14:paraId="1DA2B74F" w14:textId="77777777" w:rsidR="003477E8" w:rsidRPr="00BF7A4D" w:rsidRDefault="003477E8" w:rsidP="003477E8">
      <w:pPr>
        <w:pStyle w:val="Textoindependiente"/>
        <w:spacing w:line="276" w:lineRule="auto"/>
        <w:rPr>
          <w:szCs w:val="22"/>
          <w:lang w:val="es-ES"/>
        </w:rPr>
      </w:pPr>
    </w:p>
    <w:p w14:paraId="065F149D" w14:textId="77777777" w:rsidR="003477E8" w:rsidRPr="001D2183" w:rsidRDefault="003477E8" w:rsidP="00025B2A">
      <w:pPr>
        <w:spacing w:line="276" w:lineRule="auto"/>
        <w:ind w:left="709"/>
        <w:jc w:val="both"/>
        <w:rPr>
          <w:i/>
          <w:color w:val="0000FF"/>
        </w:rPr>
      </w:pPr>
      <w:r w:rsidRPr="001D2183">
        <w:rPr>
          <w:i/>
          <w:color w:val="0000FF"/>
        </w:rPr>
        <w:t>El informe de pruebas contendrá la evaluación de resultados con los siguientes puntos:</w:t>
      </w:r>
    </w:p>
    <w:p w14:paraId="08A68662" w14:textId="77777777" w:rsidR="003477E8" w:rsidRPr="001D2183" w:rsidRDefault="003477E8" w:rsidP="003477E8">
      <w:pPr>
        <w:spacing w:line="276" w:lineRule="auto"/>
        <w:ind w:left="993"/>
        <w:jc w:val="both"/>
        <w:rPr>
          <w:i/>
          <w:color w:val="0000FF"/>
        </w:rPr>
      </w:pPr>
    </w:p>
    <w:p w14:paraId="777E0BAE" w14:textId="77777777" w:rsidR="003477E8" w:rsidRPr="001D2183" w:rsidRDefault="003477E8" w:rsidP="0009623A">
      <w:pPr>
        <w:pStyle w:val="Prrafodelista"/>
        <w:numPr>
          <w:ilvl w:val="0"/>
          <w:numId w:val="8"/>
        </w:numPr>
        <w:spacing w:line="276" w:lineRule="auto"/>
        <w:jc w:val="both"/>
        <w:rPr>
          <w:i/>
          <w:color w:val="0000FF"/>
        </w:rPr>
      </w:pPr>
      <w:r w:rsidRPr="001D2183">
        <w:rPr>
          <w:i/>
          <w:color w:val="0000FF"/>
        </w:rPr>
        <w:t>Resumen de pruebas, el cual incluye la identificación del caso de prueba y el resultado de la ejecución.</w:t>
      </w:r>
    </w:p>
    <w:p w14:paraId="39930740" w14:textId="77777777" w:rsidR="003477E8" w:rsidRPr="001D2183" w:rsidRDefault="003477E8" w:rsidP="0009623A">
      <w:pPr>
        <w:pStyle w:val="Prrafodelista"/>
        <w:numPr>
          <w:ilvl w:val="0"/>
          <w:numId w:val="8"/>
        </w:numPr>
        <w:spacing w:line="276" w:lineRule="auto"/>
        <w:jc w:val="both"/>
        <w:rPr>
          <w:i/>
          <w:color w:val="0000FF"/>
        </w:rPr>
      </w:pPr>
      <w:r w:rsidRPr="001D2183">
        <w:rPr>
          <w:i/>
          <w:color w:val="0000FF"/>
        </w:rPr>
        <w:t xml:space="preserve">Acciones sugeridas. </w:t>
      </w:r>
    </w:p>
    <w:p w14:paraId="5889F199" w14:textId="77777777" w:rsidR="003477E8" w:rsidRPr="001D2183" w:rsidRDefault="003477E8" w:rsidP="0009623A">
      <w:pPr>
        <w:pStyle w:val="Prrafodelista"/>
        <w:numPr>
          <w:ilvl w:val="0"/>
          <w:numId w:val="8"/>
        </w:numPr>
        <w:spacing w:line="276" w:lineRule="auto"/>
        <w:jc w:val="both"/>
        <w:rPr>
          <w:i/>
          <w:color w:val="0000FF"/>
        </w:rPr>
      </w:pPr>
      <w:r w:rsidRPr="001D2183">
        <w:rPr>
          <w:i/>
          <w:color w:val="0000FF"/>
        </w:rPr>
        <w:t>Análisis de Resultados.</w:t>
      </w:r>
    </w:p>
    <w:p w14:paraId="3F066222" w14:textId="77777777" w:rsidR="003477E8" w:rsidRPr="00BF7A4D" w:rsidRDefault="003477E8" w:rsidP="003477E8">
      <w:pPr>
        <w:spacing w:line="276" w:lineRule="auto"/>
        <w:jc w:val="both"/>
        <w:rPr>
          <w:rFonts w:ascii="Arial" w:hAnsi="Arial" w:cs="Arial"/>
          <w:sz w:val="22"/>
          <w:szCs w:val="22"/>
        </w:rPr>
      </w:pPr>
    </w:p>
    <w:p w14:paraId="72EF8D3D" w14:textId="77777777" w:rsidR="003477E8" w:rsidRPr="00025B2A" w:rsidRDefault="003477E8" w:rsidP="00025B2A">
      <w:pPr>
        <w:pStyle w:val="Ttulo2"/>
        <w:numPr>
          <w:ilvl w:val="1"/>
          <w:numId w:val="2"/>
        </w:numPr>
        <w:ind w:left="1418"/>
        <w:rPr>
          <w:rFonts w:ascii="Calibri" w:hAnsi="Calibri" w:cs="Book Antiqua"/>
          <w:i w:val="0"/>
          <w:sz w:val="24"/>
        </w:rPr>
      </w:pPr>
      <w:bookmarkStart w:id="28" w:name="_Toc75630714"/>
      <w:r w:rsidRPr="00025B2A">
        <w:rPr>
          <w:rFonts w:ascii="Calibri" w:hAnsi="Calibri" w:cs="Book Antiqua"/>
          <w:i w:val="0"/>
          <w:sz w:val="24"/>
        </w:rPr>
        <w:t>Reporte de observaciones</w:t>
      </w:r>
      <w:bookmarkEnd w:id="28"/>
    </w:p>
    <w:p w14:paraId="6B0A43A9" w14:textId="77777777" w:rsidR="003477E8" w:rsidRPr="00BF7A4D" w:rsidRDefault="003477E8" w:rsidP="003477E8">
      <w:pPr>
        <w:spacing w:line="276" w:lineRule="auto"/>
        <w:jc w:val="both"/>
        <w:rPr>
          <w:rFonts w:ascii="Arial" w:hAnsi="Arial" w:cs="Arial"/>
          <w:sz w:val="22"/>
          <w:szCs w:val="22"/>
        </w:rPr>
      </w:pPr>
    </w:p>
    <w:p w14:paraId="03D296D2" w14:textId="77777777" w:rsidR="003477E8" w:rsidRPr="001D2183" w:rsidRDefault="003477E8" w:rsidP="003477E8">
      <w:pPr>
        <w:spacing w:line="276" w:lineRule="auto"/>
        <w:ind w:left="720"/>
        <w:jc w:val="both"/>
        <w:rPr>
          <w:i/>
          <w:color w:val="0000FF"/>
        </w:rPr>
      </w:pPr>
      <w:r w:rsidRPr="001D2183">
        <w:rPr>
          <w:i/>
          <w:color w:val="0000FF"/>
        </w:rPr>
        <w:t>Los reportes de observaciones serán elaborados para todos los bugs que se encuentren durante las pruebas, se incluirá su severidad y su priorización para la solución a través del líder de proyecto o por parte de ingeniería de requerimientos si el documento de caso de uso debe ser actualizado. Cualquier modificación a los requerimientos debe ser hecha a través de solicitudes de cambios, las cuales aseguran que el cambio propuesto sea revisado antes de ser incorporado en el producto.</w:t>
      </w:r>
    </w:p>
    <w:p w14:paraId="40F0A379" w14:textId="77777777" w:rsidR="003477E8" w:rsidRPr="00BF7A4D" w:rsidRDefault="003477E8" w:rsidP="003477E8">
      <w:pPr>
        <w:spacing w:before="240" w:line="276" w:lineRule="auto"/>
        <w:jc w:val="both"/>
        <w:rPr>
          <w:rFonts w:ascii="Arial" w:hAnsi="Arial" w:cs="Arial"/>
          <w:sz w:val="22"/>
          <w:szCs w:val="22"/>
        </w:rPr>
      </w:pPr>
    </w:p>
    <w:p w14:paraId="6ABC20BC" w14:textId="77777777" w:rsidR="003477E8" w:rsidRPr="00025B2A" w:rsidRDefault="003477E8" w:rsidP="00025B2A">
      <w:pPr>
        <w:pStyle w:val="Ttulo1"/>
        <w:numPr>
          <w:ilvl w:val="0"/>
          <w:numId w:val="2"/>
        </w:numPr>
        <w:spacing w:before="0" w:after="0"/>
        <w:rPr>
          <w:rFonts w:ascii="Calibri" w:hAnsi="Calibri" w:cs="Book Antiqua"/>
          <w:sz w:val="28"/>
        </w:rPr>
      </w:pPr>
      <w:bookmarkStart w:id="29" w:name="_Toc461691035"/>
      <w:bookmarkStart w:id="30" w:name="_Toc75630715"/>
      <w:r w:rsidRPr="00025B2A">
        <w:rPr>
          <w:rFonts w:ascii="Calibri" w:hAnsi="Calibri" w:cs="Book Antiqua"/>
          <w:sz w:val="28"/>
        </w:rPr>
        <w:t>Ambiente de pruebas</w:t>
      </w:r>
      <w:bookmarkEnd w:id="29"/>
      <w:bookmarkEnd w:id="30"/>
    </w:p>
    <w:p w14:paraId="4E40CCF3" w14:textId="77777777" w:rsidR="003477E8" w:rsidRPr="00BF7A4D" w:rsidRDefault="003477E8" w:rsidP="003477E8">
      <w:pPr>
        <w:spacing w:line="276" w:lineRule="auto"/>
        <w:ind w:left="567"/>
        <w:jc w:val="both"/>
        <w:rPr>
          <w:rFonts w:ascii="Arial" w:hAnsi="Arial" w:cs="Arial"/>
          <w:sz w:val="22"/>
          <w:szCs w:val="22"/>
        </w:rPr>
      </w:pPr>
    </w:p>
    <w:p w14:paraId="27035B66" w14:textId="77777777" w:rsidR="003477E8" w:rsidRPr="001D2183" w:rsidRDefault="003477E8" w:rsidP="003477E8">
      <w:pPr>
        <w:spacing w:line="276" w:lineRule="auto"/>
        <w:ind w:left="720"/>
        <w:jc w:val="both"/>
        <w:rPr>
          <w:i/>
          <w:color w:val="0000FF"/>
        </w:rPr>
      </w:pPr>
      <w:r w:rsidRPr="001D2183">
        <w:rPr>
          <w:i/>
          <w:color w:val="0000FF"/>
        </w:rPr>
        <w:t>Describe los recursos de infraestructura donde se llevarán a cabo las pruebas de la solución tecnológica desarrollada, este ambiente debe ser igual a producción.</w:t>
      </w:r>
    </w:p>
    <w:p w14:paraId="46D618B8" w14:textId="77777777" w:rsidR="003477E8" w:rsidRPr="00025B2A" w:rsidRDefault="003477E8" w:rsidP="00025B2A">
      <w:pPr>
        <w:pStyle w:val="Ttulo2"/>
        <w:numPr>
          <w:ilvl w:val="1"/>
          <w:numId w:val="2"/>
        </w:numPr>
        <w:ind w:left="1418"/>
        <w:rPr>
          <w:rFonts w:ascii="Calibri" w:hAnsi="Calibri" w:cs="Book Antiqua"/>
          <w:i w:val="0"/>
          <w:sz w:val="24"/>
        </w:rPr>
      </w:pPr>
      <w:bookmarkStart w:id="31" w:name="_Toc461691036"/>
      <w:bookmarkStart w:id="32" w:name="_Toc75630716"/>
      <w:r w:rsidRPr="00025B2A">
        <w:rPr>
          <w:rFonts w:ascii="Calibri" w:hAnsi="Calibri" w:cs="Book Antiqua"/>
          <w:i w:val="0"/>
          <w:sz w:val="24"/>
        </w:rPr>
        <w:t>Requerimientos base de hardware</w:t>
      </w:r>
      <w:bookmarkEnd w:id="31"/>
      <w:bookmarkEnd w:id="32"/>
    </w:p>
    <w:p w14:paraId="1E7F1B52" w14:textId="77777777" w:rsidR="003477E8" w:rsidRPr="001D2183" w:rsidRDefault="003477E8" w:rsidP="003477E8">
      <w:pPr>
        <w:spacing w:line="276" w:lineRule="auto"/>
        <w:ind w:left="720"/>
        <w:jc w:val="both"/>
        <w:rPr>
          <w:i/>
          <w:color w:val="0000FF"/>
        </w:rPr>
      </w:pPr>
      <w:r w:rsidRPr="001D2183">
        <w:rPr>
          <w:i/>
          <w:color w:val="0000FF"/>
        </w:rPr>
        <w:t>Elementos de hardware necesarios para poder realizar las pruebas, así como la cantidad requirente y sus especificaciones.</w:t>
      </w:r>
    </w:p>
    <w:tbl>
      <w:tblPr>
        <w:tblW w:w="9276" w:type="dxa"/>
        <w:tblInd w:w="47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D9D9D9"/>
        <w:tblLayout w:type="fixed"/>
        <w:tblLook w:val="0000" w:firstRow="0" w:lastRow="0" w:firstColumn="0" w:lastColumn="0" w:noHBand="0" w:noVBand="0"/>
      </w:tblPr>
      <w:tblGrid>
        <w:gridCol w:w="3261"/>
        <w:gridCol w:w="1509"/>
        <w:gridCol w:w="4506"/>
      </w:tblGrid>
      <w:tr w:rsidR="003477E8" w:rsidRPr="0009623A" w14:paraId="46BA8172" w14:textId="77777777" w:rsidTr="0009623A">
        <w:trPr>
          <w:cantSplit/>
        </w:trPr>
        <w:tc>
          <w:tcPr>
            <w:tcW w:w="3261" w:type="dxa"/>
            <w:shd w:val="clear" w:color="auto" w:fill="D9D9D9"/>
          </w:tcPr>
          <w:p w14:paraId="0D47CF6A" w14:textId="77777777" w:rsidR="003477E8" w:rsidRPr="0009623A" w:rsidRDefault="00025B2A" w:rsidP="00025B2A">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Recurso</w:t>
            </w:r>
          </w:p>
        </w:tc>
        <w:tc>
          <w:tcPr>
            <w:tcW w:w="1509" w:type="dxa"/>
            <w:tcBorders>
              <w:right w:val="single" w:sz="4" w:space="0" w:color="auto"/>
            </w:tcBorders>
            <w:shd w:val="clear" w:color="auto" w:fill="D9D9D9"/>
          </w:tcPr>
          <w:p w14:paraId="16ECD8F2" w14:textId="77777777" w:rsidR="003477E8" w:rsidRPr="0009623A" w:rsidRDefault="00025B2A" w:rsidP="00025B2A">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Cantidad</w:t>
            </w:r>
          </w:p>
        </w:tc>
        <w:tc>
          <w:tcPr>
            <w:tcW w:w="4506" w:type="dxa"/>
            <w:tcBorders>
              <w:left w:val="single" w:sz="4" w:space="0" w:color="auto"/>
            </w:tcBorders>
            <w:shd w:val="clear" w:color="auto" w:fill="D9D9D9"/>
          </w:tcPr>
          <w:p w14:paraId="174B81AD" w14:textId="77777777" w:rsidR="003477E8" w:rsidRPr="0009623A" w:rsidRDefault="00025B2A" w:rsidP="00025B2A">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Nombre y tipo</w:t>
            </w:r>
          </w:p>
        </w:tc>
      </w:tr>
      <w:tr w:rsidR="003477E8" w:rsidRPr="0009623A" w14:paraId="6F6F49C0" w14:textId="77777777" w:rsidTr="00025B2A">
        <w:trPr>
          <w:cantSplit/>
        </w:trPr>
        <w:tc>
          <w:tcPr>
            <w:tcW w:w="3261" w:type="dxa"/>
            <w:shd w:val="clear" w:color="auto" w:fill="auto"/>
          </w:tcPr>
          <w:p w14:paraId="7C04C3B5" w14:textId="77777777" w:rsidR="003477E8" w:rsidRPr="0009623A" w:rsidRDefault="003477E8" w:rsidP="00025B2A">
            <w:pPr>
              <w:pStyle w:val="Textoindependiente"/>
              <w:spacing w:line="276" w:lineRule="auto"/>
              <w:rPr>
                <w:rFonts w:ascii="Calibri Light" w:hAnsi="Calibri Light" w:cs="Calibri Light"/>
                <w:i/>
                <w:color w:val="0000FF"/>
                <w:lang w:val="es-EC"/>
              </w:rPr>
            </w:pPr>
            <w:r w:rsidRPr="0009623A">
              <w:rPr>
                <w:rFonts w:ascii="Calibri Light" w:hAnsi="Calibri Light" w:cs="Calibri Light"/>
                <w:i/>
                <w:color w:val="0000FF"/>
                <w:lang w:val="es-EC"/>
              </w:rPr>
              <w:t xml:space="preserve">Servidor de aplicaciones </w:t>
            </w:r>
          </w:p>
        </w:tc>
        <w:tc>
          <w:tcPr>
            <w:tcW w:w="1509" w:type="dxa"/>
            <w:tcBorders>
              <w:right w:val="single" w:sz="4" w:space="0" w:color="auto"/>
            </w:tcBorders>
            <w:shd w:val="clear" w:color="auto" w:fill="FFFFFF"/>
          </w:tcPr>
          <w:p w14:paraId="5DD4FA07" w14:textId="77777777" w:rsidR="003477E8" w:rsidRPr="0009623A" w:rsidRDefault="003477E8" w:rsidP="00025B2A">
            <w:pPr>
              <w:spacing w:line="276" w:lineRule="auto"/>
              <w:jc w:val="center"/>
              <w:rPr>
                <w:rFonts w:ascii="Calibri Light" w:hAnsi="Calibri Light" w:cs="Calibri Light"/>
                <w:i/>
                <w:color w:val="0000FF"/>
              </w:rPr>
            </w:pPr>
            <w:r w:rsidRPr="0009623A">
              <w:rPr>
                <w:rFonts w:ascii="Calibri Light" w:hAnsi="Calibri Light" w:cs="Calibri Light"/>
                <w:i/>
                <w:color w:val="0000FF"/>
              </w:rPr>
              <w:t>1</w:t>
            </w:r>
          </w:p>
        </w:tc>
        <w:tc>
          <w:tcPr>
            <w:tcW w:w="4506" w:type="dxa"/>
            <w:tcBorders>
              <w:left w:val="single" w:sz="4" w:space="0" w:color="auto"/>
            </w:tcBorders>
            <w:shd w:val="clear" w:color="auto" w:fill="FFFFFF"/>
          </w:tcPr>
          <w:p w14:paraId="4E88C15F" w14:textId="77777777" w:rsidR="003477E8" w:rsidRPr="0009623A" w:rsidRDefault="003477E8" w:rsidP="00025B2A">
            <w:pPr>
              <w:spacing w:line="276" w:lineRule="auto"/>
              <w:jc w:val="both"/>
              <w:rPr>
                <w:rFonts w:ascii="Calibri Light" w:hAnsi="Calibri Light" w:cs="Calibri Light"/>
                <w:i/>
                <w:color w:val="0000FF"/>
                <w:lang w:val="en-US"/>
              </w:rPr>
            </w:pPr>
          </w:p>
        </w:tc>
      </w:tr>
      <w:tr w:rsidR="003477E8" w:rsidRPr="0009623A" w14:paraId="0C286666" w14:textId="77777777" w:rsidTr="00025B2A">
        <w:trPr>
          <w:cantSplit/>
        </w:trPr>
        <w:tc>
          <w:tcPr>
            <w:tcW w:w="3261" w:type="dxa"/>
            <w:shd w:val="clear" w:color="auto" w:fill="auto"/>
          </w:tcPr>
          <w:p w14:paraId="1B6D4EB4" w14:textId="77777777" w:rsidR="003477E8" w:rsidRPr="0009623A" w:rsidRDefault="003477E8" w:rsidP="00025B2A">
            <w:pPr>
              <w:pStyle w:val="Textoindependiente"/>
              <w:spacing w:line="276" w:lineRule="auto"/>
              <w:rPr>
                <w:rFonts w:ascii="Calibri Light" w:hAnsi="Calibri Light" w:cs="Calibri Light"/>
                <w:i/>
                <w:color w:val="0000FF"/>
                <w:lang w:val="es-EC"/>
              </w:rPr>
            </w:pPr>
            <w:r w:rsidRPr="0009623A">
              <w:rPr>
                <w:rFonts w:ascii="Calibri Light" w:hAnsi="Calibri Light" w:cs="Calibri Light"/>
                <w:i/>
                <w:color w:val="0000FF"/>
                <w:lang w:val="es-EC"/>
              </w:rPr>
              <w:t>Servidor de base de datos</w:t>
            </w:r>
          </w:p>
        </w:tc>
        <w:tc>
          <w:tcPr>
            <w:tcW w:w="1509" w:type="dxa"/>
            <w:tcBorders>
              <w:right w:val="single" w:sz="4" w:space="0" w:color="auto"/>
            </w:tcBorders>
            <w:shd w:val="clear" w:color="auto" w:fill="FFFFFF"/>
          </w:tcPr>
          <w:p w14:paraId="4B70FDEC" w14:textId="77777777" w:rsidR="003477E8" w:rsidRPr="0009623A" w:rsidRDefault="003477E8" w:rsidP="00025B2A">
            <w:pPr>
              <w:spacing w:line="276" w:lineRule="auto"/>
              <w:ind w:firstLine="34"/>
              <w:jc w:val="center"/>
              <w:rPr>
                <w:rFonts w:ascii="Calibri Light" w:hAnsi="Calibri Light" w:cs="Calibri Light"/>
                <w:i/>
                <w:color w:val="0000FF"/>
              </w:rPr>
            </w:pPr>
            <w:r w:rsidRPr="0009623A">
              <w:rPr>
                <w:rFonts w:ascii="Calibri Light" w:hAnsi="Calibri Light" w:cs="Calibri Light"/>
                <w:i/>
                <w:color w:val="0000FF"/>
              </w:rPr>
              <w:t>1</w:t>
            </w:r>
          </w:p>
        </w:tc>
        <w:tc>
          <w:tcPr>
            <w:tcW w:w="4506" w:type="dxa"/>
            <w:tcBorders>
              <w:left w:val="single" w:sz="4" w:space="0" w:color="auto"/>
            </w:tcBorders>
            <w:shd w:val="clear" w:color="auto" w:fill="FFFFFF"/>
          </w:tcPr>
          <w:p w14:paraId="48CA18DB" w14:textId="77777777" w:rsidR="003477E8" w:rsidRPr="0009623A" w:rsidRDefault="003477E8" w:rsidP="00025B2A">
            <w:pPr>
              <w:spacing w:line="276" w:lineRule="auto"/>
              <w:ind w:firstLine="34"/>
              <w:jc w:val="both"/>
              <w:rPr>
                <w:rFonts w:ascii="Calibri Light" w:hAnsi="Calibri Light" w:cs="Calibri Light"/>
                <w:i/>
                <w:color w:val="0000FF"/>
              </w:rPr>
            </w:pPr>
          </w:p>
        </w:tc>
      </w:tr>
      <w:tr w:rsidR="003477E8" w:rsidRPr="0009623A" w14:paraId="062D25BC" w14:textId="77777777" w:rsidTr="00025B2A">
        <w:trPr>
          <w:cantSplit/>
        </w:trPr>
        <w:tc>
          <w:tcPr>
            <w:tcW w:w="3261" w:type="dxa"/>
            <w:shd w:val="clear" w:color="auto" w:fill="auto"/>
          </w:tcPr>
          <w:p w14:paraId="04ED0C8F" w14:textId="77777777" w:rsidR="003477E8" w:rsidRPr="0009623A" w:rsidRDefault="003477E8" w:rsidP="00025B2A">
            <w:pPr>
              <w:pStyle w:val="Textoindependiente"/>
              <w:spacing w:line="276" w:lineRule="auto"/>
              <w:rPr>
                <w:rFonts w:ascii="Calibri Light" w:hAnsi="Calibri Light" w:cs="Calibri Light"/>
                <w:i/>
                <w:color w:val="0000FF"/>
                <w:lang w:val="es-EC"/>
              </w:rPr>
            </w:pPr>
            <w:r w:rsidRPr="0009623A">
              <w:rPr>
                <w:rFonts w:ascii="Calibri Light" w:hAnsi="Calibri Light" w:cs="Calibri Light"/>
                <w:i/>
                <w:color w:val="0000FF"/>
                <w:lang w:val="es-EC"/>
              </w:rPr>
              <w:t>Equipos de escritorio</w:t>
            </w:r>
          </w:p>
        </w:tc>
        <w:tc>
          <w:tcPr>
            <w:tcW w:w="1509" w:type="dxa"/>
            <w:tcBorders>
              <w:right w:val="single" w:sz="4" w:space="0" w:color="auto"/>
            </w:tcBorders>
            <w:shd w:val="clear" w:color="auto" w:fill="FFFFFF"/>
          </w:tcPr>
          <w:p w14:paraId="15077197" w14:textId="77777777" w:rsidR="003477E8" w:rsidRPr="0009623A" w:rsidRDefault="003477E8" w:rsidP="00025B2A">
            <w:pPr>
              <w:pStyle w:val="infoblue0"/>
              <w:spacing w:after="0" w:line="276" w:lineRule="auto"/>
              <w:ind w:left="0"/>
              <w:jc w:val="center"/>
              <w:rPr>
                <w:rFonts w:ascii="Calibri Light" w:hAnsi="Calibri Light" w:cs="Calibri Light"/>
                <w:iCs w:val="0"/>
                <w:sz w:val="24"/>
                <w:szCs w:val="24"/>
                <w:lang w:val="es-EC"/>
              </w:rPr>
            </w:pPr>
            <w:r w:rsidRPr="0009623A">
              <w:rPr>
                <w:rFonts w:ascii="Calibri Light" w:hAnsi="Calibri Light" w:cs="Calibri Light"/>
                <w:iCs w:val="0"/>
                <w:sz w:val="24"/>
                <w:szCs w:val="24"/>
                <w:lang w:val="es-EC"/>
              </w:rPr>
              <w:t>2</w:t>
            </w:r>
          </w:p>
        </w:tc>
        <w:tc>
          <w:tcPr>
            <w:tcW w:w="4506" w:type="dxa"/>
            <w:tcBorders>
              <w:left w:val="single" w:sz="4" w:space="0" w:color="auto"/>
            </w:tcBorders>
            <w:shd w:val="clear" w:color="auto" w:fill="FFFFFF"/>
          </w:tcPr>
          <w:p w14:paraId="599D64B4" w14:textId="77777777" w:rsidR="003477E8" w:rsidRPr="0009623A" w:rsidRDefault="003477E8" w:rsidP="00025B2A">
            <w:pPr>
              <w:pStyle w:val="infoblue0"/>
              <w:spacing w:after="0" w:line="276" w:lineRule="auto"/>
              <w:ind w:left="0"/>
              <w:jc w:val="both"/>
              <w:rPr>
                <w:rFonts w:ascii="Calibri Light" w:hAnsi="Calibri Light" w:cs="Calibri Light"/>
                <w:iCs w:val="0"/>
                <w:sz w:val="24"/>
                <w:szCs w:val="24"/>
              </w:rPr>
            </w:pPr>
          </w:p>
        </w:tc>
      </w:tr>
      <w:tr w:rsidR="003477E8" w:rsidRPr="0009623A" w14:paraId="5E493F7C" w14:textId="77777777" w:rsidTr="00025B2A">
        <w:trPr>
          <w:cantSplit/>
        </w:trPr>
        <w:tc>
          <w:tcPr>
            <w:tcW w:w="3261" w:type="dxa"/>
            <w:shd w:val="clear" w:color="auto" w:fill="auto"/>
          </w:tcPr>
          <w:p w14:paraId="0D0D56B2" w14:textId="77777777" w:rsidR="003477E8" w:rsidRPr="0009623A" w:rsidRDefault="003477E8" w:rsidP="00025B2A">
            <w:pPr>
              <w:pStyle w:val="Textoindependiente"/>
              <w:spacing w:line="276" w:lineRule="auto"/>
              <w:rPr>
                <w:rFonts w:ascii="Calibri Light" w:hAnsi="Calibri Light" w:cs="Calibri Light"/>
                <w:i/>
                <w:color w:val="0000FF"/>
                <w:lang w:val="es-EC"/>
              </w:rPr>
            </w:pPr>
            <w:r w:rsidRPr="0009623A">
              <w:rPr>
                <w:rFonts w:ascii="Calibri Light" w:hAnsi="Calibri Light" w:cs="Calibri Light"/>
                <w:i/>
                <w:color w:val="0000FF"/>
                <w:lang w:val="es-EC"/>
              </w:rPr>
              <w:lastRenderedPageBreak/>
              <w:t>Servidor para virtualización de ambientes</w:t>
            </w:r>
          </w:p>
        </w:tc>
        <w:tc>
          <w:tcPr>
            <w:tcW w:w="1509" w:type="dxa"/>
            <w:tcBorders>
              <w:right w:val="single" w:sz="4" w:space="0" w:color="auto"/>
            </w:tcBorders>
            <w:shd w:val="clear" w:color="auto" w:fill="FFFFFF"/>
          </w:tcPr>
          <w:p w14:paraId="53C3A362" w14:textId="77777777" w:rsidR="003477E8" w:rsidRPr="0009623A" w:rsidRDefault="003477E8" w:rsidP="00025B2A">
            <w:pPr>
              <w:spacing w:line="276" w:lineRule="auto"/>
              <w:jc w:val="center"/>
              <w:rPr>
                <w:rFonts w:ascii="Calibri Light" w:hAnsi="Calibri Light" w:cs="Calibri Light"/>
                <w:i/>
                <w:color w:val="0000FF"/>
              </w:rPr>
            </w:pPr>
            <w:r w:rsidRPr="0009623A">
              <w:rPr>
                <w:rFonts w:ascii="Calibri Light" w:hAnsi="Calibri Light" w:cs="Calibri Light"/>
                <w:i/>
                <w:color w:val="0000FF"/>
              </w:rPr>
              <w:t>2</w:t>
            </w:r>
          </w:p>
        </w:tc>
        <w:tc>
          <w:tcPr>
            <w:tcW w:w="4506" w:type="dxa"/>
            <w:tcBorders>
              <w:left w:val="single" w:sz="4" w:space="0" w:color="auto"/>
            </w:tcBorders>
            <w:shd w:val="clear" w:color="auto" w:fill="FFFFFF"/>
          </w:tcPr>
          <w:p w14:paraId="135FD3B3" w14:textId="77777777" w:rsidR="003477E8" w:rsidRPr="0009623A" w:rsidRDefault="003477E8" w:rsidP="00025B2A">
            <w:pPr>
              <w:spacing w:line="276" w:lineRule="auto"/>
              <w:jc w:val="both"/>
              <w:rPr>
                <w:rFonts w:ascii="Calibri Light" w:hAnsi="Calibri Light" w:cs="Calibri Light"/>
                <w:i/>
                <w:color w:val="0000FF"/>
              </w:rPr>
            </w:pPr>
          </w:p>
        </w:tc>
      </w:tr>
      <w:tr w:rsidR="003477E8" w:rsidRPr="0009623A" w14:paraId="4ACB4493" w14:textId="77777777" w:rsidTr="00025B2A">
        <w:trPr>
          <w:cantSplit/>
        </w:trPr>
        <w:tc>
          <w:tcPr>
            <w:tcW w:w="3261" w:type="dxa"/>
            <w:shd w:val="clear" w:color="auto" w:fill="auto"/>
          </w:tcPr>
          <w:p w14:paraId="3B15607F" w14:textId="77777777" w:rsidR="003477E8" w:rsidRPr="0009623A" w:rsidRDefault="003477E8" w:rsidP="00025B2A">
            <w:pPr>
              <w:pStyle w:val="Textoindependiente"/>
              <w:spacing w:line="276" w:lineRule="auto"/>
              <w:rPr>
                <w:rFonts w:ascii="Calibri Light" w:hAnsi="Calibri Light" w:cs="Calibri Light"/>
                <w:color w:val="0000FF"/>
                <w:lang w:val="es-EC"/>
              </w:rPr>
            </w:pPr>
            <w:r w:rsidRPr="0009623A">
              <w:rPr>
                <w:rFonts w:ascii="Calibri Light" w:hAnsi="Calibri Light" w:cs="Calibri Light"/>
                <w:i/>
                <w:color w:val="0000FF"/>
                <w:lang w:val="es-EC"/>
              </w:rPr>
              <w:t>Otras.</w:t>
            </w:r>
          </w:p>
        </w:tc>
        <w:tc>
          <w:tcPr>
            <w:tcW w:w="1509" w:type="dxa"/>
            <w:tcBorders>
              <w:right w:val="single" w:sz="4" w:space="0" w:color="auto"/>
            </w:tcBorders>
            <w:shd w:val="clear" w:color="auto" w:fill="FFFFFF"/>
          </w:tcPr>
          <w:p w14:paraId="3E23C9EB" w14:textId="77777777" w:rsidR="003477E8" w:rsidRPr="0009623A" w:rsidRDefault="003477E8" w:rsidP="00025B2A">
            <w:pPr>
              <w:spacing w:line="276" w:lineRule="auto"/>
              <w:jc w:val="both"/>
              <w:rPr>
                <w:rFonts w:ascii="Calibri Light" w:hAnsi="Calibri Light" w:cs="Calibri Light"/>
                <w:color w:val="0000FF"/>
              </w:rPr>
            </w:pPr>
          </w:p>
        </w:tc>
        <w:tc>
          <w:tcPr>
            <w:tcW w:w="4506" w:type="dxa"/>
            <w:tcBorders>
              <w:left w:val="single" w:sz="4" w:space="0" w:color="auto"/>
            </w:tcBorders>
            <w:shd w:val="clear" w:color="auto" w:fill="FFFFFF"/>
          </w:tcPr>
          <w:p w14:paraId="7E0617C8" w14:textId="77777777" w:rsidR="003477E8" w:rsidRPr="0009623A" w:rsidRDefault="003477E8" w:rsidP="00025B2A">
            <w:pPr>
              <w:spacing w:line="276" w:lineRule="auto"/>
              <w:jc w:val="both"/>
              <w:rPr>
                <w:rFonts w:ascii="Calibri Light" w:hAnsi="Calibri Light" w:cs="Calibri Light"/>
                <w:color w:val="0000FF"/>
              </w:rPr>
            </w:pPr>
          </w:p>
        </w:tc>
      </w:tr>
    </w:tbl>
    <w:p w14:paraId="73128B0C" w14:textId="77777777" w:rsidR="003477E8" w:rsidRDefault="003477E8" w:rsidP="003477E8">
      <w:pPr>
        <w:spacing w:line="276" w:lineRule="auto"/>
        <w:jc w:val="both"/>
        <w:rPr>
          <w:rFonts w:ascii="Arial" w:hAnsi="Arial" w:cs="Arial"/>
          <w:sz w:val="22"/>
          <w:szCs w:val="22"/>
        </w:rPr>
      </w:pPr>
    </w:p>
    <w:p w14:paraId="296D4EC9" w14:textId="77777777" w:rsidR="003477E8" w:rsidRPr="00025B2A" w:rsidRDefault="003477E8" w:rsidP="00025B2A">
      <w:pPr>
        <w:pStyle w:val="Ttulo2"/>
        <w:numPr>
          <w:ilvl w:val="1"/>
          <w:numId w:val="2"/>
        </w:numPr>
        <w:ind w:left="1418"/>
        <w:rPr>
          <w:rFonts w:ascii="Calibri" w:hAnsi="Calibri" w:cs="Book Antiqua"/>
          <w:i w:val="0"/>
          <w:sz w:val="24"/>
        </w:rPr>
      </w:pPr>
      <w:bookmarkStart w:id="33" w:name="_Toc461691037"/>
      <w:bookmarkStart w:id="34" w:name="_Toc75630717"/>
      <w:r w:rsidRPr="00025B2A">
        <w:rPr>
          <w:rFonts w:ascii="Calibri" w:hAnsi="Calibri" w:cs="Book Antiqua"/>
          <w:i w:val="0"/>
          <w:sz w:val="24"/>
        </w:rPr>
        <w:t>Requerimientos base de software en el ambiente de pruebas</w:t>
      </w:r>
      <w:bookmarkEnd w:id="33"/>
      <w:bookmarkEnd w:id="34"/>
    </w:p>
    <w:p w14:paraId="61743F92" w14:textId="77777777" w:rsidR="003477E8" w:rsidRPr="001D2183" w:rsidRDefault="003477E8" w:rsidP="003477E8">
      <w:pPr>
        <w:spacing w:line="276" w:lineRule="auto"/>
        <w:ind w:left="720"/>
        <w:jc w:val="both"/>
        <w:rPr>
          <w:i/>
          <w:color w:val="0000FF"/>
        </w:rPr>
      </w:pPr>
      <w:r w:rsidRPr="001D2183">
        <w:rPr>
          <w:i/>
          <w:color w:val="0000FF"/>
        </w:rPr>
        <w:t>La siguiente tabla define los elementos de software requeridos en el ambiente de pruebas.</w:t>
      </w:r>
    </w:p>
    <w:tbl>
      <w:tblPr>
        <w:tblW w:w="9322" w:type="dxa"/>
        <w:tblInd w:w="5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D9D9D9"/>
        <w:tblLayout w:type="fixed"/>
        <w:tblLook w:val="0000" w:firstRow="0" w:lastRow="0" w:firstColumn="0" w:lastColumn="0" w:noHBand="0" w:noVBand="0"/>
      </w:tblPr>
      <w:tblGrid>
        <w:gridCol w:w="3261"/>
        <w:gridCol w:w="1275"/>
        <w:gridCol w:w="4786"/>
      </w:tblGrid>
      <w:tr w:rsidR="003477E8" w:rsidRPr="0009623A" w14:paraId="1D579509" w14:textId="77777777" w:rsidTr="0009623A">
        <w:trPr>
          <w:cantSplit/>
        </w:trPr>
        <w:tc>
          <w:tcPr>
            <w:tcW w:w="3261" w:type="dxa"/>
            <w:shd w:val="clear" w:color="auto" w:fill="D9D9D9"/>
          </w:tcPr>
          <w:p w14:paraId="43B7B9FA" w14:textId="77777777" w:rsidR="003477E8" w:rsidRPr="0009623A" w:rsidRDefault="00025B2A" w:rsidP="00025B2A">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Elemento de software</w:t>
            </w:r>
          </w:p>
        </w:tc>
        <w:tc>
          <w:tcPr>
            <w:tcW w:w="1275" w:type="dxa"/>
            <w:tcBorders>
              <w:right w:val="single" w:sz="4" w:space="0" w:color="auto"/>
            </w:tcBorders>
            <w:shd w:val="clear" w:color="auto" w:fill="D9D9D9"/>
          </w:tcPr>
          <w:p w14:paraId="7A6681E9" w14:textId="77777777" w:rsidR="003477E8" w:rsidRPr="0009623A" w:rsidRDefault="00025B2A" w:rsidP="00025B2A">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Versión</w:t>
            </w:r>
          </w:p>
        </w:tc>
        <w:tc>
          <w:tcPr>
            <w:tcW w:w="4786" w:type="dxa"/>
            <w:tcBorders>
              <w:left w:val="single" w:sz="4" w:space="0" w:color="auto"/>
            </w:tcBorders>
            <w:shd w:val="clear" w:color="auto" w:fill="D9D9D9"/>
          </w:tcPr>
          <w:p w14:paraId="4992BC88" w14:textId="77777777" w:rsidR="003477E8" w:rsidRPr="0009623A" w:rsidRDefault="00025B2A" w:rsidP="00025B2A">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Tipo</w:t>
            </w:r>
          </w:p>
        </w:tc>
      </w:tr>
      <w:tr w:rsidR="003477E8" w:rsidRPr="0009623A" w14:paraId="7F2EDE06" w14:textId="77777777" w:rsidTr="00025B2A">
        <w:trPr>
          <w:cantSplit/>
        </w:trPr>
        <w:tc>
          <w:tcPr>
            <w:tcW w:w="3261" w:type="dxa"/>
            <w:shd w:val="clear" w:color="auto" w:fill="auto"/>
          </w:tcPr>
          <w:p w14:paraId="43FD35C3" w14:textId="77777777" w:rsidR="003477E8" w:rsidRPr="0009623A" w:rsidRDefault="003477E8" w:rsidP="00025B2A">
            <w:pPr>
              <w:pStyle w:val="Textoindependiente"/>
              <w:spacing w:line="276" w:lineRule="auto"/>
              <w:rPr>
                <w:rFonts w:ascii="Calibri Light" w:hAnsi="Calibri Light" w:cs="Calibri Light"/>
                <w:i/>
                <w:color w:val="0000FF"/>
                <w:lang w:val="es-EC"/>
              </w:rPr>
            </w:pPr>
            <w:r w:rsidRPr="0009623A">
              <w:rPr>
                <w:rFonts w:ascii="Calibri Light" w:hAnsi="Calibri Light" w:cs="Calibri Light"/>
                <w:i/>
                <w:color w:val="0000FF"/>
                <w:lang w:val="es-EC"/>
              </w:rPr>
              <w:t>Apache</w:t>
            </w:r>
          </w:p>
        </w:tc>
        <w:tc>
          <w:tcPr>
            <w:tcW w:w="1275" w:type="dxa"/>
            <w:tcBorders>
              <w:right w:val="single" w:sz="4" w:space="0" w:color="auto"/>
            </w:tcBorders>
            <w:shd w:val="clear" w:color="auto" w:fill="FFFFFF"/>
          </w:tcPr>
          <w:p w14:paraId="64045C38"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2.0</w:t>
            </w:r>
          </w:p>
        </w:tc>
        <w:tc>
          <w:tcPr>
            <w:tcW w:w="4786" w:type="dxa"/>
            <w:tcBorders>
              <w:left w:val="single" w:sz="4" w:space="0" w:color="auto"/>
            </w:tcBorders>
            <w:shd w:val="clear" w:color="auto" w:fill="FFFFFF"/>
          </w:tcPr>
          <w:p w14:paraId="1652BD24"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Servidor http</w:t>
            </w:r>
          </w:p>
        </w:tc>
      </w:tr>
      <w:tr w:rsidR="003477E8" w:rsidRPr="0009623A" w14:paraId="416CF9A1" w14:textId="77777777" w:rsidTr="00025B2A">
        <w:trPr>
          <w:cantSplit/>
        </w:trPr>
        <w:tc>
          <w:tcPr>
            <w:tcW w:w="3261" w:type="dxa"/>
            <w:shd w:val="clear" w:color="auto" w:fill="auto"/>
          </w:tcPr>
          <w:p w14:paraId="4408851D" w14:textId="77777777" w:rsidR="003477E8" w:rsidRPr="0009623A" w:rsidRDefault="003477E8" w:rsidP="00025B2A">
            <w:pPr>
              <w:pStyle w:val="Textoindependiente"/>
              <w:spacing w:line="276" w:lineRule="auto"/>
              <w:rPr>
                <w:rFonts w:ascii="Calibri Light" w:hAnsi="Calibri Light" w:cs="Calibri Light"/>
                <w:i/>
                <w:color w:val="0000FF"/>
                <w:lang w:val="es-EC"/>
              </w:rPr>
            </w:pPr>
            <w:proofErr w:type="spellStart"/>
            <w:r w:rsidRPr="0009623A">
              <w:rPr>
                <w:rFonts w:ascii="Calibri Light" w:hAnsi="Calibri Light" w:cs="Calibri Light"/>
                <w:i/>
                <w:color w:val="0000FF"/>
                <w:lang w:val="es-EC"/>
              </w:rPr>
              <w:t>Centos</w:t>
            </w:r>
            <w:proofErr w:type="spellEnd"/>
            <w:r w:rsidRPr="0009623A">
              <w:rPr>
                <w:rFonts w:ascii="Calibri Light" w:hAnsi="Calibri Light" w:cs="Calibri Light"/>
                <w:i/>
                <w:color w:val="0000FF"/>
                <w:lang w:val="es-EC"/>
              </w:rPr>
              <w:t>, Windows Server</w:t>
            </w:r>
          </w:p>
        </w:tc>
        <w:tc>
          <w:tcPr>
            <w:tcW w:w="1275" w:type="dxa"/>
            <w:tcBorders>
              <w:right w:val="single" w:sz="4" w:space="0" w:color="auto"/>
            </w:tcBorders>
            <w:shd w:val="clear" w:color="auto" w:fill="FFFFFF"/>
          </w:tcPr>
          <w:p w14:paraId="15E789F9" w14:textId="77777777" w:rsidR="003477E8" w:rsidRPr="0009623A" w:rsidRDefault="003477E8" w:rsidP="00025B2A">
            <w:pPr>
              <w:spacing w:line="276" w:lineRule="auto"/>
              <w:ind w:firstLine="34"/>
              <w:jc w:val="both"/>
              <w:rPr>
                <w:rFonts w:ascii="Calibri Light" w:hAnsi="Calibri Light" w:cs="Calibri Light"/>
                <w:i/>
                <w:color w:val="0000FF"/>
              </w:rPr>
            </w:pPr>
          </w:p>
        </w:tc>
        <w:tc>
          <w:tcPr>
            <w:tcW w:w="4786" w:type="dxa"/>
            <w:tcBorders>
              <w:left w:val="single" w:sz="4" w:space="0" w:color="auto"/>
            </w:tcBorders>
            <w:shd w:val="clear" w:color="auto" w:fill="FFFFFF"/>
          </w:tcPr>
          <w:p w14:paraId="6EA4C02A" w14:textId="77777777" w:rsidR="003477E8" w:rsidRPr="0009623A" w:rsidRDefault="003477E8" w:rsidP="00025B2A">
            <w:pPr>
              <w:spacing w:line="276" w:lineRule="auto"/>
              <w:ind w:firstLine="34"/>
              <w:jc w:val="both"/>
              <w:rPr>
                <w:rFonts w:ascii="Calibri Light" w:hAnsi="Calibri Light" w:cs="Calibri Light"/>
                <w:i/>
                <w:color w:val="0000FF"/>
              </w:rPr>
            </w:pPr>
            <w:r w:rsidRPr="0009623A">
              <w:rPr>
                <w:rFonts w:ascii="Calibri Light" w:hAnsi="Calibri Light" w:cs="Calibri Light"/>
                <w:i/>
                <w:color w:val="0000FF"/>
              </w:rPr>
              <w:t>Sistema Operativo</w:t>
            </w:r>
          </w:p>
        </w:tc>
      </w:tr>
      <w:tr w:rsidR="003477E8" w:rsidRPr="0009623A" w14:paraId="7D7B3A6A" w14:textId="77777777" w:rsidTr="00025B2A">
        <w:trPr>
          <w:cantSplit/>
        </w:trPr>
        <w:tc>
          <w:tcPr>
            <w:tcW w:w="3261" w:type="dxa"/>
            <w:shd w:val="clear" w:color="auto" w:fill="auto"/>
          </w:tcPr>
          <w:p w14:paraId="0CB15E66" w14:textId="77777777" w:rsidR="003477E8" w:rsidRPr="0009623A" w:rsidRDefault="003477E8" w:rsidP="00025B2A">
            <w:pPr>
              <w:pStyle w:val="Textoindependiente"/>
              <w:spacing w:line="276" w:lineRule="auto"/>
              <w:rPr>
                <w:rFonts w:ascii="Calibri Light" w:hAnsi="Calibri Light" w:cs="Calibri Light"/>
                <w:i/>
                <w:color w:val="0000FF"/>
                <w:lang w:val="es-EC"/>
              </w:rPr>
            </w:pPr>
            <w:r w:rsidRPr="0009623A">
              <w:rPr>
                <w:rFonts w:ascii="Calibri Light" w:hAnsi="Calibri Light" w:cs="Calibri Light"/>
                <w:i/>
                <w:color w:val="0000FF"/>
                <w:lang w:val="es-EC"/>
              </w:rPr>
              <w:t>Oracle</w:t>
            </w:r>
          </w:p>
        </w:tc>
        <w:tc>
          <w:tcPr>
            <w:tcW w:w="1275" w:type="dxa"/>
            <w:tcBorders>
              <w:right w:val="single" w:sz="4" w:space="0" w:color="auto"/>
            </w:tcBorders>
            <w:shd w:val="clear" w:color="auto" w:fill="FFFFFF"/>
          </w:tcPr>
          <w:p w14:paraId="0B7F186B" w14:textId="77777777" w:rsidR="003477E8" w:rsidRPr="0009623A" w:rsidRDefault="003477E8" w:rsidP="00025B2A">
            <w:pPr>
              <w:pStyle w:val="infoblue0"/>
              <w:spacing w:after="0" w:line="276" w:lineRule="auto"/>
              <w:ind w:left="0"/>
              <w:jc w:val="both"/>
              <w:rPr>
                <w:rFonts w:ascii="Calibri Light" w:hAnsi="Calibri Light" w:cs="Calibri Light"/>
                <w:iCs w:val="0"/>
                <w:sz w:val="24"/>
                <w:szCs w:val="24"/>
                <w:lang w:val="es-EC"/>
              </w:rPr>
            </w:pPr>
            <w:r w:rsidRPr="0009623A">
              <w:rPr>
                <w:rFonts w:ascii="Calibri Light" w:hAnsi="Calibri Light" w:cs="Calibri Light"/>
                <w:iCs w:val="0"/>
                <w:sz w:val="24"/>
                <w:szCs w:val="24"/>
                <w:lang w:val="es-EC"/>
              </w:rPr>
              <w:t>5.0</w:t>
            </w:r>
          </w:p>
        </w:tc>
        <w:tc>
          <w:tcPr>
            <w:tcW w:w="4786" w:type="dxa"/>
            <w:tcBorders>
              <w:left w:val="single" w:sz="4" w:space="0" w:color="auto"/>
            </w:tcBorders>
            <w:shd w:val="clear" w:color="auto" w:fill="FFFFFF"/>
          </w:tcPr>
          <w:p w14:paraId="25D87E8A" w14:textId="77777777" w:rsidR="003477E8" w:rsidRPr="0009623A" w:rsidRDefault="003477E8" w:rsidP="00025B2A">
            <w:pPr>
              <w:pStyle w:val="infoblue0"/>
              <w:spacing w:after="0" w:line="276" w:lineRule="auto"/>
              <w:ind w:left="0"/>
              <w:jc w:val="both"/>
              <w:rPr>
                <w:rFonts w:ascii="Calibri Light" w:hAnsi="Calibri Light" w:cs="Calibri Light"/>
                <w:iCs w:val="0"/>
                <w:sz w:val="24"/>
                <w:szCs w:val="24"/>
              </w:rPr>
            </w:pPr>
            <w:r w:rsidRPr="0009623A">
              <w:rPr>
                <w:rFonts w:ascii="Calibri Light" w:hAnsi="Calibri Light" w:cs="Calibri Light"/>
                <w:iCs w:val="0"/>
                <w:sz w:val="24"/>
                <w:szCs w:val="24"/>
              </w:rPr>
              <w:t>SMBD</w:t>
            </w:r>
          </w:p>
        </w:tc>
      </w:tr>
      <w:tr w:rsidR="003477E8" w:rsidRPr="0009623A" w14:paraId="6E4BDC6F" w14:textId="77777777" w:rsidTr="00025B2A">
        <w:trPr>
          <w:cantSplit/>
        </w:trPr>
        <w:tc>
          <w:tcPr>
            <w:tcW w:w="3261" w:type="dxa"/>
            <w:shd w:val="clear" w:color="auto" w:fill="auto"/>
          </w:tcPr>
          <w:p w14:paraId="7B7CDCE1" w14:textId="77777777" w:rsidR="003477E8" w:rsidRPr="0009623A" w:rsidRDefault="003477E8" w:rsidP="00025B2A">
            <w:pPr>
              <w:pStyle w:val="Textoindependiente"/>
              <w:spacing w:line="276" w:lineRule="auto"/>
              <w:rPr>
                <w:rFonts w:ascii="Calibri Light" w:hAnsi="Calibri Light" w:cs="Calibri Light"/>
                <w:i/>
                <w:color w:val="0000FF"/>
                <w:lang w:val="es-EC"/>
              </w:rPr>
            </w:pPr>
            <w:r w:rsidRPr="0009623A">
              <w:rPr>
                <w:rFonts w:ascii="Calibri Light" w:hAnsi="Calibri Light" w:cs="Calibri Light"/>
                <w:i/>
                <w:color w:val="0000FF"/>
                <w:lang w:val="es-EC"/>
              </w:rPr>
              <w:t>Apache Tomcat</w:t>
            </w:r>
          </w:p>
        </w:tc>
        <w:tc>
          <w:tcPr>
            <w:tcW w:w="1275" w:type="dxa"/>
            <w:tcBorders>
              <w:right w:val="single" w:sz="4" w:space="0" w:color="auto"/>
            </w:tcBorders>
            <w:shd w:val="clear" w:color="auto" w:fill="FFFFFF"/>
          </w:tcPr>
          <w:p w14:paraId="0032A4FE"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5.2</w:t>
            </w:r>
          </w:p>
        </w:tc>
        <w:tc>
          <w:tcPr>
            <w:tcW w:w="4786" w:type="dxa"/>
            <w:tcBorders>
              <w:left w:val="single" w:sz="4" w:space="0" w:color="auto"/>
            </w:tcBorders>
            <w:shd w:val="clear" w:color="auto" w:fill="FFFFFF"/>
          </w:tcPr>
          <w:p w14:paraId="31F0647D"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 xml:space="preserve">Contenedor de </w:t>
            </w:r>
            <w:proofErr w:type="spellStart"/>
            <w:r w:rsidRPr="0009623A">
              <w:rPr>
                <w:rFonts w:ascii="Calibri Light" w:hAnsi="Calibri Light" w:cs="Calibri Light"/>
                <w:i/>
                <w:color w:val="0000FF"/>
              </w:rPr>
              <w:t>Servlets</w:t>
            </w:r>
            <w:proofErr w:type="spellEnd"/>
            <w:r w:rsidRPr="0009623A">
              <w:rPr>
                <w:rFonts w:ascii="Calibri Light" w:hAnsi="Calibri Light" w:cs="Calibri Light"/>
                <w:i/>
                <w:color w:val="0000FF"/>
              </w:rPr>
              <w:t xml:space="preserve"> / </w:t>
            </w:r>
            <w:proofErr w:type="spellStart"/>
            <w:r w:rsidRPr="0009623A">
              <w:rPr>
                <w:rFonts w:ascii="Calibri Light" w:hAnsi="Calibri Light" w:cs="Calibri Light"/>
                <w:i/>
                <w:color w:val="0000FF"/>
              </w:rPr>
              <w:t>JSPs</w:t>
            </w:r>
            <w:proofErr w:type="spellEnd"/>
          </w:p>
        </w:tc>
      </w:tr>
      <w:tr w:rsidR="003477E8" w:rsidRPr="0009623A" w14:paraId="793C108A" w14:textId="77777777" w:rsidTr="00025B2A">
        <w:trPr>
          <w:cantSplit/>
        </w:trPr>
        <w:tc>
          <w:tcPr>
            <w:tcW w:w="3261" w:type="dxa"/>
            <w:shd w:val="clear" w:color="auto" w:fill="auto"/>
          </w:tcPr>
          <w:p w14:paraId="6F54926C" w14:textId="77777777" w:rsidR="003477E8" w:rsidRPr="0009623A" w:rsidRDefault="003477E8" w:rsidP="00025B2A">
            <w:pPr>
              <w:pStyle w:val="Textoindependiente"/>
              <w:spacing w:line="276" w:lineRule="auto"/>
              <w:rPr>
                <w:rFonts w:ascii="Calibri Light" w:hAnsi="Calibri Light" w:cs="Calibri Light"/>
                <w:i/>
                <w:color w:val="0000FF"/>
                <w:lang w:val="es-EC"/>
              </w:rPr>
            </w:pPr>
            <w:r w:rsidRPr="0009623A">
              <w:rPr>
                <w:rFonts w:ascii="Calibri Light" w:hAnsi="Calibri Light" w:cs="Calibri Light"/>
                <w:i/>
                <w:color w:val="0000FF"/>
                <w:lang w:val="es-EC"/>
              </w:rPr>
              <w:t>PHP</w:t>
            </w:r>
          </w:p>
        </w:tc>
        <w:tc>
          <w:tcPr>
            <w:tcW w:w="1275" w:type="dxa"/>
            <w:tcBorders>
              <w:right w:val="single" w:sz="4" w:space="0" w:color="auto"/>
            </w:tcBorders>
            <w:shd w:val="clear" w:color="auto" w:fill="FFFFFF"/>
          </w:tcPr>
          <w:p w14:paraId="1A821C11"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5.2</w:t>
            </w:r>
          </w:p>
        </w:tc>
        <w:tc>
          <w:tcPr>
            <w:tcW w:w="4786" w:type="dxa"/>
            <w:tcBorders>
              <w:left w:val="single" w:sz="4" w:space="0" w:color="auto"/>
            </w:tcBorders>
            <w:shd w:val="clear" w:color="auto" w:fill="FFFFFF"/>
          </w:tcPr>
          <w:p w14:paraId="0C7B8222"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Lenguaje dinámico para páginas web</w:t>
            </w:r>
          </w:p>
        </w:tc>
      </w:tr>
      <w:tr w:rsidR="003477E8" w:rsidRPr="0009623A" w14:paraId="674C146E" w14:textId="77777777" w:rsidTr="00025B2A">
        <w:trPr>
          <w:cantSplit/>
          <w:trHeight w:val="196"/>
        </w:trPr>
        <w:tc>
          <w:tcPr>
            <w:tcW w:w="3261" w:type="dxa"/>
            <w:shd w:val="clear" w:color="auto" w:fill="auto"/>
          </w:tcPr>
          <w:p w14:paraId="10537532" w14:textId="77777777" w:rsidR="003477E8" w:rsidRPr="0009623A" w:rsidRDefault="003477E8" w:rsidP="00025B2A">
            <w:pPr>
              <w:pStyle w:val="Textoindependiente"/>
              <w:spacing w:line="276" w:lineRule="auto"/>
              <w:rPr>
                <w:rFonts w:ascii="Calibri Light" w:hAnsi="Calibri Light" w:cs="Calibri Light"/>
                <w:i/>
                <w:color w:val="0000FF"/>
                <w:lang w:val="es-EC"/>
              </w:rPr>
            </w:pPr>
            <w:r w:rsidRPr="0009623A">
              <w:rPr>
                <w:rFonts w:ascii="Calibri Light" w:hAnsi="Calibri Light" w:cs="Calibri Light"/>
                <w:i/>
                <w:color w:val="0000FF"/>
                <w:lang w:val="es-EC"/>
              </w:rPr>
              <w:t>Otras.</w:t>
            </w:r>
          </w:p>
        </w:tc>
        <w:tc>
          <w:tcPr>
            <w:tcW w:w="1275" w:type="dxa"/>
            <w:tcBorders>
              <w:right w:val="single" w:sz="4" w:space="0" w:color="auto"/>
            </w:tcBorders>
            <w:shd w:val="clear" w:color="auto" w:fill="FFFFFF"/>
          </w:tcPr>
          <w:p w14:paraId="6CC3CAC4" w14:textId="77777777" w:rsidR="003477E8" w:rsidRPr="0009623A" w:rsidRDefault="003477E8" w:rsidP="00025B2A">
            <w:pPr>
              <w:pStyle w:val="InfoBlue"/>
              <w:spacing w:line="276" w:lineRule="auto"/>
              <w:rPr>
                <w:rFonts w:ascii="Calibri Light" w:hAnsi="Calibri Light" w:cs="Calibri Light"/>
                <w:color w:val="0000FF"/>
                <w:sz w:val="24"/>
                <w:szCs w:val="24"/>
              </w:rPr>
            </w:pPr>
          </w:p>
        </w:tc>
        <w:tc>
          <w:tcPr>
            <w:tcW w:w="4786" w:type="dxa"/>
            <w:tcBorders>
              <w:left w:val="single" w:sz="4" w:space="0" w:color="auto"/>
            </w:tcBorders>
            <w:shd w:val="clear" w:color="auto" w:fill="FFFFFF"/>
          </w:tcPr>
          <w:p w14:paraId="2E46A59C" w14:textId="77777777" w:rsidR="003477E8" w:rsidRPr="0009623A" w:rsidRDefault="003477E8" w:rsidP="00025B2A">
            <w:pPr>
              <w:pStyle w:val="InfoBlue"/>
              <w:spacing w:line="276" w:lineRule="auto"/>
              <w:rPr>
                <w:rFonts w:ascii="Calibri Light" w:hAnsi="Calibri Light" w:cs="Calibri Light"/>
                <w:color w:val="0000FF"/>
                <w:sz w:val="24"/>
                <w:szCs w:val="24"/>
              </w:rPr>
            </w:pPr>
          </w:p>
        </w:tc>
      </w:tr>
    </w:tbl>
    <w:p w14:paraId="6CB8BA17" w14:textId="77777777" w:rsidR="003477E8" w:rsidRPr="00BF7A4D" w:rsidRDefault="003477E8" w:rsidP="003477E8">
      <w:pPr>
        <w:spacing w:after="240" w:line="276" w:lineRule="auto"/>
        <w:jc w:val="both"/>
        <w:rPr>
          <w:rFonts w:ascii="Arial" w:hAnsi="Arial" w:cs="Arial"/>
          <w:sz w:val="22"/>
          <w:szCs w:val="22"/>
        </w:rPr>
      </w:pPr>
    </w:p>
    <w:p w14:paraId="05C80769" w14:textId="77777777" w:rsidR="003477E8" w:rsidRPr="00025B2A" w:rsidRDefault="003477E8" w:rsidP="00025B2A">
      <w:pPr>
        <w:pStyle w:val="Ttulo2"/>
        <w:numPr>
          <w:ilvl w:val="1"/>
          <w:numId w:val="2"/>
        </w:numPr>
        <w:ind w:left="1418"/>
        <w:rPr>
          <w:rFonts w:ascii="Calibri" w:hAnsi="Calibri" w:cs="Book Antiqua"/>
          <w:i w:val="0"/>
          <w:sz w:val="24"/>
        </w:rPr>
      </w:pPr>
      <w:bookmarkStart w:id="35" w:name="_Toc461691038"/>
      <w:bookmarkStart w:id="36" w:name="_Toc75630718"/>
      <w:r w:rsidRPr="00025B2A">
        <w:rPr>
          <w:rFonts w:ascii="Calibri" w:hAnsi="Calibri" w:cs="Book Antiqua"/>
          <w:i w:val="0"/>
          <w:sz w:val="24"/>
        </w:rPr>
        <w:t>Herramientas de apoyo para la ejecución de pruebas</w:t>
      </w:r>
      <w:bookmarkEnd w:id="35"/>
      <w:bookmarkEnd w:id="36"/>
    </w:p>
    <w:p w14:paraId="65D0EEC8" w14:textId="77777777" w:rsidR="003477E8" w:rsidRPr="001D2183" w:rsidRDefault="003477E8" w:rsidP="003477E8">
      <w:pPr>
        <w:spacing w:line="276" w:lineRule="auto"/>
        <w:ind w:left="720"/>
        <w:jc w:val="both"/>
        <w:rPr>
          <w:i/>
          <w:color w:val="0000FF"/>
        </w:rPr>
      </w:pPr>
      <w:r w:rsidRPr="001D2183">
        <w:rPr>
          <w:i/>
          <w:color w:val="0000FF"/>
        </w:rPr>
        <w:t>La siguiente tabla define las herramientas utilizadas para soportar el proceso de pruebas de este plan.</w:t>
      </w:r>
    </w:p>
    <w:p w14:paraId="1B654BDF" w14:textId="77777777" w:rsidR="003477E8" w:rsidRPr="00BF7A4D" w:rsidRDefault="003477E8" w:rsidP="00025B2A">
      <w:pPr>
        <w:spacing w:line="276" w:lineRule="auto"/>
        <w:jc w:val="both"/>
        <w:rPr>
          <w:rFonts w:ascii="Arial" w:hAnsi="Arial" w:cs="Arial"/>
          <w:sz w:val="22"/>
          <w:szCs w:val="22"/>
        </w:rPr>
      </w:pPr>
    </w:p>
    <w:tbl>
      <w:tblPr>
        <w:tblW w:w="9923"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D9D9D9"/>
        <w:tblLayout w:type="fixed"/>
        <w:tblLook w:val="0000" w:firstRow="0" w:lastRow="0" w:firstColumn="0" w:lastColumn="0" w:noHBand="0" w:noVBand="0"/>
      </w:tblPr>
      <w:tblGrid>
        <w:gridCol w:w="3261"/>
        <w:gridCol w:w="1275"/>
        <w:gridCol w:w="5387"/>
      </w:tblGrid>
      <w:tr w:rsidR="003477E8" w:rsidRPr="0009623A" w14:paraId="1FD572FD" w14:textId="77777777" w:rsidTr="0009623A">
        <w:trPr>
          <w:cantSplit/>
        </w:trPr>
        <w:tc>
          <w:tcPr>
            <w:tcW w:w="3261" w:type="dxa"/>
            <w:shd w:val="clear" w:color="auto" w:fill="D9D9D9"/>
          </w:tcPr>
          <w:p w14:paraId="181C5BFE" w14:textId="77777777" w:rsidR="003477E8" w:rsidRPr="0009623A" w:rsidRDefault="00025B2A" w:rsidP="00025B2A">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Elemento de software</w:t>
            </w:r>
          </w:p>
        </w:tc>
        <w:tc>
          <w:tcPr>
            <w:tcW w:w="1275" w:type="dxa"/>
            <w:tcBorders>
              <w:right w:val="single" w:sz="4" w:space="0" w:color="auto"/>
            </w:tcBorders>
            <w:shd w:val="clear" w:color="auto" w:fill="D9D9D9"/>
          </w:tcPr>
          <w:p w14:paraId="1301D8AC" w14:textId="77777777" w:rsidR="003477E8" w:rsidRPr="0009623A" w:rsidRDefault="00025B2A" w:rsidP="00025B2A">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Versión</w:t>
            </w:r>
          </w:p>
        </w:tc>
        <w:tc>
          <w:tcPr>
            <w:tcW w:w="5387" w:type="dxa"/>
            <w:tcBorders>
              <w:left w:val="single" w:sz="4" w:space="0" w:color="auto"/>
            </w:tcBorders>
            <w:shd w:val="clear" w:color="auto" w:fill="D9D9D9"/>
          </w:tcPr>
          <w:p w14:paraId="48E1F734" w14:textId="77777777" w:rsidR="003477E8" w:rsidRPr="0009623A" w:rsidRDefault="00025B2A" w:rsidP="00025B2A">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Tipo</w:t>
            </w:r>
          </w:p>
        </w:tc>
      </w:tr>
      <w:tr w:rsidR="003477E8" w:rsidRPr="0009623A" w14:paraId="7B63E932" w14:textId="77777777" w:rsidTr="00025B2A">
        <w:trPr>
          <w:cantSplit/>
        </w:trPr>
        <w:tc>
          <w:tcPr>
            <w:tcW w:w="3261" w:type="dxa"/>
            <w:shd w:val="clear" w:color="auto" w:fill="auto"/>
          </w:tcPr>
          <w:p w14:paraId="5AA9195E" w14:textId="77777777" w:rsidR="003477E8" w:rsidRPr="0009623A" w:rsidRDefault="003477E8" w:rsidP="00025B2A">
            <w:pPr>
              <w:spacing w:line="276" w:lineRule="auto"/>
              <w:ind w:left="37"/>
              <w:jc w:val="both"/>
              <w:rPr>
                <w:rFonts w:ascii="Calibri Light" w:hAnsi="Calibri Light" w:cs="Calibri Light"/>
                <w:i/>
                <w:color w:val="0000FF"/>
              </w:rPr>
            </w:pPr>
            <w:proofErr w:type="spellStart"/>
            <w:r w:rsidRPr="0009623A">
              <w:rPr>
                <w:rFonts w:ascii="Calibri Light" w:hAnsi="Calibri Light" w:cs="Calibri Light"/>
                <w:i/>
                <w:color w:val="0000FF"/>
              </w:rPr>
              <w:t>Silk</w:t>
            </w:r>
            <w:proofErr w:type="spellEnd"/>
            <w:r w:rsidRPr="0009623A">
              <w:rPr>
                <w:rFonts w:ascii="Calibri Light" w:hAnsi="Calibri Light" w:cs="Calibri Light"/>
                <w:i/>
                <w:color w:val="0000FF"/>
              </w:rPr>
              <w:t xml:space="preserve"> Test</w:t>
            </w:r>
          </w:p>
        </w:tc>
        <w:tc>
          <w:tcPr>
            <w:tcW w:w="1275" w:type="dxa"/>
            <w:tcBorders>
              <w:right w:val="single" w:sz="4" w:space="0" w:color="auto"/>
            </w:tcBorders>
            <w:shd w:val="clear" w:color="auto" w:fill="FFFFFF"/>
          </w:tcPr>
          <w:p w14:paraId="243F139A" w14:textId="77777777" w:rsidR="003477E8" w:rsidRPr="0009623A" w:rsidRDefault="003477E8" w:rsidP="00025B2A">
            <w:pPr>
              <w:spacing w:line="276" w:lineRule="auto"/>
              <w:ind w:left="28"/>
              <w:jc w:val="both"/>
              <w:rPr>
                <w:rFonts w:ascii="Calibri Light" w:hAnsi="Calibri Light" w:cs="Calibri Light"/>
                <w:i/>
                <w:color w:val="0000FF"/>
              </w:rPr>
            </w:pPr>
            <w:r w:rsidRPr="0009623A">
              <w:rPr>
                <w:rFonts w:ascii="Calibri Light" w:hAnsi="Calibri Light" w:cs="Calibri Light"/>
                <w:i/>
                <w:color w:val="0000FF"/>
              </w:rPr>
              <w:t>x.0</w:t>
            </w:r>
          </w:p>
        </w:tc>
        <w:tc>
          <w:tcPr>
            <w:tcW w:w="5387" w:type="dxa"/>
            <w:tcBorders>
              <w:left w:val="single" w:sz="4" w:space="0" w:color="auto"/>
            </w:tcBorders>
            <w:shd w:val="clear" w:color="auto" w:fill="FFFFFF"/>
          </w:tcPr>
          <w:p w14:paraId="22DFB65E"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Herramienta de automatización de pruebas funcionales y de interfaz de usuario.</w:t>
            </w:r>
          </w:p>
        </w:tc>
      </w:tr>
      <w:tr w:rsidR="003477E8" w:rsidRPr="0009623A" w14:paraId="4C8DDD1D" w14:textId="77777777" w:rsidTr="00025B2A">
        <w:trPr>
          <w:cantSplit/>
        </w:trPr>
        <w:tc>
          <w:tcPr>
            <w:tcW w:w="3261" w:type="dxa"/>
            <w:shd w:val="clear" w:color="auto" w:fill="auto"/>
          </w:tcPr>
          <w:p w14:paraId="42F61415" w14:textId="77777777" w:rsidR="003477E8" w:rsidRPr="0009623A" w:rsidRDefault="003477E8" w:rsidP="00025B2A">
            <w:pPr>
              <w:spacing w:line="276" w:lineRule="auto"/>
              <w:ind w:left="37"/>
              <w:jc w:val="both"/>
              <w:rPr>
                <w:rFonts w:ascii="Calibri Light" w:hAnsi="Calibri Light" w:cs="Calibri Light"/>
                <w:i/>
                <w:color w:val="0000FF"/>
              </w:rPr>
            </w:pPr>
            <w:proofErr w:type="spellStart"/>
            <w:r w:rsidRPr="0009623A">
              <w:rPr>
                <w:rFonts w:ascii="Calibri Light" w:hAnsi="Calibri Light" w:cs="Calibri Light"/>
                <w:i/>
                <w:color w:val="0000FF"/>
              </w:rPr>
              <w:t>Silk</w:t>
            </w:r>
            <w:proofErr w:type="spellEnd"/>
            <w:r w:rsidRPr="0009623A">
              <w:rPr>
                <w:rFonts w:ascii="Calibri Light" w:hAnsi="Calibri Light" w:cs="Calibri Light"/>
                <w:i/>
                <w:color w:val="0000FF"/>
              </w:rPr>
              <w:t xml:space="preserve"> </w:t>
            </w:r>
            <w:proofErr w:type="spellStart"/>
            <w:r w:rsidRPr="0009623A">
              <w:rPr>
                <w:rFonts w:ascii="Calibri Light" w:hAnsi="Calibri Light" w:cs="Calibri Light"/>
                <w:i/>
                <w:color w:val="0000FF"/>
              </w:rPr>
              <w:t>Performer</w:t>
            </w:r>
            <w:proofErr w:type="spellEnd"/>
          </w:p>
        </w:tc>
        <w:tc>
          <w:tcPr>
            <w:tcW w:w="1275" w:type="dxa"/>
            <w:tcBorders>
              <w:right w:val="single" w:sz="4" w:space="0" w:color="auto"/>
            </w:tcBorders>
            <w:shd w:val="clear" w:color="auto" w:fill="FFFFFF"/>
          </w:tcPr>
          <w:p w14:paraId="756D3946" w14:textId="77777777" w:rsidR="003477E8" w:rsidRPr="0009623A" w:rsidRDefault="003477E8" w:rsidP="00025B2A">
            <w:pPr>
              <w:spacing w:line="276" w:lineRule="auto"/>
              <w:ind w:left="28"/>
              <w:jc w:val="both"/>
              <w:rPr>
                <w:rFonts w:ascii="Calibri Light" w:hAnsi="Calibri Light" w:cs="Calibri Light"/>
                <w:i/>
                <w:color w:val="0000FF"/>
              </w:rPr>
            </w:pPr>
            <w:r w:rsidRPr="0009623A">
              <w:rPr>
                <w:rFonts w:ascii="Calibri Light" w:hAnsi="Calibri Light" w:cs="Calibri Light"/>
                <w:i/>
                <w:color w:val="0000FF"/>
              </w:rPr>
              <w:t>x.0</w:t>
            </w:r>
          </w:p>
        </w:tc>
        <w:tc>
          <w:tcPr>
            <w:tcW w:w="5387" w:type="dxa"/>
            <w:tcBorders>
              <w:left w:val="single" w:sz="4" w:space="0" w:color="auto"/>
            </w:tcBorders>
            <w:shd w:val="clear" w:color="auto" w:fill="FFFFFF"/>
          </w:tcPr>
          <w:p w14:paraId="7A3B35DA"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Herramienta de automatización de pruebas de rendimiento.</w:t>
            </w:r>
          </w:p>
        </w:tc>
      </w:tr>
      <w:tr w:rsidR="003477E8" w:rsidRPr="0009623A" w14:paraId="4535C8A4" w14:textId="77777777" w:rsidTr="00025B2A">
        <w:trPr>
          <w:cantSplit/>
        </w:trPr>
        <w:tc>
          <w:tcPr>
            <w:tcW w:w="3261" w:type="dxa"/>
            <w:shd w:val="clear" w:color="auto" w:fill="auto"/>
          </w:tcPr>
          <w:p w14:paraId="7968712E" w14:textId="77777777" w:rsidR="003477E8" w:rsidRPr="0009623A" w:rsidRDefault="003477E8" w:rsidP="00025B2A">
            <w:pPr>
              <w:spacing w:line="276" w:lineRule="auto"/>
              <w:ind w:left="37"/>
              <w:jc w:val="both"/>
              <w:rPr>
                <w:rFonts w:ascii="Calibri Light" w:hAnsi="Calibri Light" w:cs="Calibri Light"/>
                <w:i/>
                <w:color w:val="0000FF"/>
              </w:rPr>
            </w:pPr>
            <w:proofErr w:type="spellStart"/>
            <w:r w:rsidRPr="0009623A">
              <w:rPr>
                <w:rFonts w:ascii="Calibri Light" w:hAnsi="Calibri Light" w:cs="Calibri Light"/>
                <w:i/>
                <w:color w:val="0000FF"/>
              </w:rPr>
              <w:t>Silk</w:t>
            </w:r>
            <w:proofErr w:type="spellEnd"/>
            <w:r w:rsidRPr="0009623A">
              <w:rPr>
                <w:rFonts w:ascii="Calibri Light" w:hAnsi="Calibri Light" w:cs="Calibri Light"/>
                <w:i/>
                <w:color w:val="0000FF"/>
              </w:rPr>
              <w:t xml:space="preserve"> Central</w:t>
            </w:r>
          </w:p>
        </w:tc>
        <w:tc>
          <w:tcPr>
            <w:tcW w:w="1275" w:type="dxa"/>
            <w:tcBorders>
              <w:right w:val="single" w:sz="4" w:space="0" w:color="auto"/>
            </w:tcBorders>
            <w:shd w:val="clear" w:color="auto" w:fill="FFFFFF"/>
          </w:tcPr>
          <w:p w14:paraId="36CAF523" w14:textId="77777777" w:rsidR="003477E8" w:rsidRPr="0009623A" w:rsidRDefault="003477E8" w:rsidP="00025B2A">
            <w:pPr>
              <w:spacing w:line="276" w:lineRule="auto"/>
              <w:ind w:left="28"/>
              <w:jc w:val="both"/>
              <w:rPr>
                <w:rFonts w:ascii="Calibri Light" w:hAnsi="Calibri Light" w:cs="Calibri Light"/>
                <w:i/>
                <w:color w:val="0000FF"/>
              </w:rPr>
            </w:pPr>
            <w:r w:rsidRPr="0009623A">
              <w:rPr>
                <w:rFonts w:ascii="Calibri Light" w:hAnsi="Calibri Light" w:cs="Calibri Light"/>
                <w:i/>
                <w:color w:val="0000FF"/>
              </w:rPr>
              <w:t>x.0</w:t>
            </w:r>
          </w:p>
        </w:tc>
        <w:tc>
          <w:tcPr>
            <w:tcW w:w="5387" w:type="dxa"/>
            <w:tcBorders>
              <w:left w:val="single" w:sz="4" w:space="0" w:color="auto"/>
            </w:tcBorders>
            <w:shd w:val="clear" w:color="auto" w:fill="FFFFFF"/>
          </w:tcPr>
          <w:p w14:paraId="232B0A45"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Herramienta de automatización de pruebas de carga.</w:t>
            </w:r>
          </w:p>
        </w:tc>
      </w:tr>
      <w:tr w:rsidR="003477E8" w:rsidRPr="0009623A" w14:paraId="7A08C79A" w14:textId="77777777" w:rsidTr="00025B2A">
        <w:trPr>
          <w:cantSplit/>
        </w:trPr>
        <w:tc>
          <w:tcPr>
            <w:tcW w:w="3261" w:type="dxa"/>
            <w:shd w:val="clear" w:color="auto" w:fill="auto"/>
          </w:tcPr>
          <w:p w14:paraId="3B5F11AC" w14:textId="77777777" w:rsidR="003477E8" w:rsidRPr="0009623A" w:rsidRDefault="003477E8" w:rsidP="00025B2A">
            <w:pPr>
              <w:spacing w:line="276" w:lineRule="auto"/>
              <w:ind w:left="37"/>
              <w:jc w:val="both"/>
              <w:rPr>
                <w:rFonts w:ascii="Calibri Light" w:hAnsi="Calibri Light" w:cs="Calibri Light"/>
                <w:i/>
                <w:color w:val="0000FF"/>
              </w:rPr>
            </w:pPr>
            <w:r w:rsidRPr="0009623A">
              <w:rPr>
                <w:rFonts w:ascii="Calibri Light" w:hAnsi="Calibri Light" w:cs="Calibri Light"/>
                <w:i/>
                <w:color w:val="0000FF"/>
              </w:rPr>
              <w:t xml:space="preserve">Excel </w:t>
            </w:r>
          </w:p>
          <w:p w14:paraId="4935C202" w14:textId="77777777" w:rsidR="003477E8" w:rsidRPr="0009623A" w:rsidRDefault="003477E8" w:rsidP="00025B2A">
            <w:pPr>
              <w:spacing w:line="276" w:lineRule="auto"/>
              <w:ind w:left="37"/>
              <w:jc w:val="both"/>
              <w:rPr>
                <w:rFonts w:ascii="Calibri Light" w:hAnsi="Calibri Light" w:cs="Calibri Light"/>
                <w:i/>
                <w:color w:val="0000FF"/>
              </w:rPr>
            </w:pPr>
          </w:p>
        </w:tc>
        <w:tc>
          <w:tcPr>
            <w:tcW w:w="1275" w:type="dxa"/>
            <w:tcBorders>
              <w:right w:val="single" w:sz="4" w:space="0" w:color="auto"/>
            </w:tcBorders>
            <w:shd w:val="clear" w:color="auto" w:fill="FFFFFF"/>
          </w:tcPr>
          <w:p w14:paraId="2E60AE5B" w14:textId="77777777" w:rsidR="003477E8" w:rsidRPr="0009623A" w:rsidRDefault="003477E8" w:rsidP="00025B2A">
            <w:pPr>
              <w:spacing w:line="276" w:lineRule="auto"/>
              <w:ind w:left="28"/>
              <w:jc w:val="both"/>
              <w:rPr>
                <w:rFonts w:ascii="Calibri Light" w:hAnsi="Calibri Light" w:cs="Calibri Light"/>
                <w:i/>
                <w:color w:val="0000FF"/>
              </w:rPr>
            </w:pPr>
          </w:p>
        </w:tc>
        <w:tc>
          <w:tcPr>
            <w:tcW w:w="5387" w:type="dxa"/>
            <w:tcBorders>
              <w:left w:val="single" w:sz="4" w:space="0" w:color="auto"/>
            </w:tcBorders>
            <w:shd w:val="clear" w:color="auto" w:fill="FFFFFF"/>
          </w:tcPr>
          <w:p w14:paraId="4E0D948D"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Administración de Pruebas.</w:t>
            </w:r>
          </w:p>
        </w:tc>
      </w:tr>
      <w:tr w:rsidR="003477E8" w:rsidRPr="0009623A" w14:paraId="6E2E6226" w14:textId="77777777" w:rsidTr="00025B2A">
        <w:trPr>
          <w:cantSplit/>
        </w:trPr>
        <w:tc>
          <w:tcPr>
            <w:tcW w:w="3261" w:type="dxa"/>
            <w:shd w:val="clear" w:color="auto" w:fill="auto"/>
          </w:tcPr>
          <w:p w14:paraId="3DDE4BBE" w14:textId="77777777" w:rsidR="003477E8" w:rsidRPr="0009623A" w:rsidRDefault="003477E8" w:rsidP="00025B2A">
            <w:pPr>
              <w:spacing w:line="276" w:lineRule="auto"/>
              <w:ind w:left="37"/>
              <w:jc w:val="both"/>
              <w:rPr>
                <w:rFonts w:ascii="Calibri Light" w:hAnsi="Calibri Light" w:cs="Calibri Light"/>
                <w:i/>
                <w:color w:val="0000FF"/>
              </w:rPr>
            </w:pPr>
            <w:r w:rsidRPr="0009623A">
              <w:rPr>
                <w:rFonts w:ascii="Calibri Light" w:hAnsi="Calibri Light" w:cs="Calibri Light"/>
                <w:i/>
                <w:color w:val="0000FF"/>
              </w:rPr>
              <w:t>Project</w:t>
            </w:r>
          </w:p>
          <w:p w14:paraId="140C87FA" w14:textId="77777777" w:rsidR="003477E8" w:rsidRPr="0009623A" w:rsidRDefault="003477E8" w:rsidP="00025B2A">
            <w:pPr>
              <w:spacing w:line="276" w:lineRule="auto"/>
              <w:ind w:left="37"/>
              <w:jc w:val="both"/>
              <w:rPr>
                <w:rFonts w:ascii="Calibri Light" w:hAnsi="Calibri Light" w:cs="Calibri Light"/>
                <w:i/>
                <w:color w:val="0000FF"/>
              </w:rPr>
            </w:pPr>
          </w:p>
        </w:tc>
        <w:tc>
          <w:tcPr>
            <w:tcW w:w="1275" w:type="dxa"/>
            <w:tcBorders>
              <w:right w:val="single" w:sz="4" w:space="0" w:color="auto"/>
            </w:tcBorders>
            <w:shd w:val="clear" w:color="auto" w:fill="FFFFFF"/>
          </w:tcPr>
          <w:p w14:paraId="3FC92E07" w14:textId="77777777" w:rsidR="003477E8" w:rsidRPr="0009623A" w:rsidRDefault="003477E8" w:rsidP="00025B2A">
            <w:pPr>
              <w:spacing w:line="276" w:lineRule="auto"/>
              <w:ind w:left="28"/>
              <w:jc w:val="both"/>
              <w:rPr>
                <w:rFonts w:ascii="Calibri Light" w:hAnsi="Calibri Light" w:cs="Calibri Light"/>
                <w:i/>
                <w:color w:val="0000FF"/>
              </w:rPr>
            </w:pPr>
          </w:p>
        </w:tc>
        <w:tc>
          <w:tcPr>
            <w:tcW w:w="5387" w:type="dxa"/>
            <w:tcBorders>
              <w:left w:val="single" w:sz="4" w:space="0" w:color="auto"/>
            </w:tcBorders>
            <w:shd w:val="clear" w:color="auto" w:fill="FFFFFF"/>
          </w:tcPr>
          <w:p w14:paraId="23F7A2D4"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Administración del Proyecto.</w:t>
            </w:r>
          </w:p>
        </w:tc>
      </w:tr>
      <w:tr w:rsidR="003477E8" w:rsidRPr="0009623A" w14:paraId="6DAC9793" w14:textId="77777777" w:rsidTr="00025B2A">
        <w:trPr>
          <w:cantSplit/>
        </w:trPr>
        <w:tc>
          <w:tcPr>
            <w:tcW w:w="3261" w:type="dxa"/>
            <w:shd w:val="clear" w:color="auto" w:fill="auto"/>
          </w:tcPr>
          <w:p w14:paraId="0478426C" w14:textId="77777777" w:rsidR="003477E8" w:rsidRPr="0009623A" w:rsidRDefault="003477E8" w:rsidP="00025B2A">
            <w:pPr>
              <w:spacing w:line="276" w:lineRule="auto"/>
              <w:ind w:left="37"/>
              <w:jc w:val="both"/>
              <w:rPr>
                <w:rFonts w:ascii="Calibri Light" w:hAnsi="Calibri Light" w:cs="Calibri Light"/>
                <w:i/>
                <w:color w:val="0000FF"/>
              </w:rPr>
            </w:pPr>
            <w:r w:rsidRPr="0009623A">
              <w:rPr>
                <w:rFonts w:ascii="Calibri Light" w:hAnsi="Calibri Light" w:cs="Calibri Light"/>
                <w:i/>
                <w:color w:val="0000FF"/>
              </w:rPr>
              <w:t>Otras.</w:t>
            </w:r>
          </w:p>
        </w:tc>
        <w:tc>
          <w:tcPr>
            <w:tcW w:w="1275" w:type="dxa"/>
            <w:tcBorders>
              <w:right w:val="single" w:sz="4" w:space="0" w:color="auto"/>
            </w:tcBorders>
            <w:shd w:val="clear" w:color="auto" w:fill="FFFFFF"/>
          </w:tcPr>
          <w:p w14:paraId="1498CB08" w14:textId="77777777" w:rsidR="003477E8" w:rsidRPr="0009623A" w:rsidRDefault="003477E8" w:rsidP="00025B2A">
            <w:pPr>
              <w:spacing w:line="276" w:lineRule="auto"/>
              <w:ind w:left="28"/>
              <w:jc w:val="both"/>
              <w:rPr>
                <w:rFonts w:ascii="Calibri Light" w:hAnsi="Calibri Light" w:cs="Calibri Light"/>
                <w:i/>
                <w:color w:val="0000FF"/>
              </w:rPr>
            </w:pPr>
          </w:p>
        </w:tc>
        <w:tc>
          <w:tcPr>
            <w:tcW w:w="5387" w:type="dxa"/>
            <w:tcBorders>
              <w:left w:val="single" w:sz="4" w:space="0" w:color="auto"/>
            </w:tcBorders>
            <w:shd w:val="clear" w:color="auto" w:fill="FFFFFF"/>
          </w:tcPr>
          <w:p w14:paraId="44B1A24F" w14:textId="77777777" w:rsidR="003477E8" w:rsidRPr="0009623A" w:rsidRDefault="003477E8" w:rsidP="00025B2A">
            <w:pPr>
              <w:spacing w:line="276" w:lineRule="auto"/>
              <w:jc w:val="both"/>
              <w:rPr>
                <w:rFonts w:ascii="Calibri Light" w:hAnsi="Calibri Light" w:cs="Calibri Light"/>
                <w:i/>
                <w:color w:val="0000FF"/>
              </w:rPr>
            </w:pPr>
          </w:p>
        </w:tc>
      </w:tr>
    </w:tbl>
    <w:p w14:paraId="113FCB4E" w14:textId="77777777" w:rsidR="003477E8" w:rsidRPr="00B161BA" w:rsidRDefault="003477E8" w:rsidP="003477E8">
      <w:pPr>
        <w:pStyle w:val="Ttulo1"/>
        <w:ind w:left="432" w:hanging="432"/>
        <w:rPr>
          <w:b w:val="0"/>
        </w:rPr>
      </w:pPr>
    </w:p>
    <w:p w14:paraId="57672E33" w14:textId="77777777" w:rsidR="003477E8" w:rsidRPr="00025B2A" w:rsidRDefault="003477E8" w:rsidP="00025B2A">
      <w:pPr>
        <w:pStyle w:val="Ttulo1"/>
        <w:numPr>
          <w:ilvl w:val="0"/>
          <w:numId w:val="2"/>
        </w:numPr>
        <w:spacing w:before="0" w:after="0"/>
        <w:rPr>
          <w:rFonts w:ascii="Calibri" w:hAnsi="Calibri" w:cs="Book Antiqua"/>
          <w:sz w:val="28"/>
        </w:rPr>
      </w:pPr>
      <w:bookmarkStart w:id="37" w:name="_Toc461691039"/>
      <w:bookmarkStart w:id="38" w:name="_Toc75630719"/>
      <w:r w:rsidRPr="00025B2A">
        <w:rPr>
          <w:rFonts w:ascii="Calibri" w:hAnsi="Calibri" w:cs="Book Antiqua"/>
          <w:sz w:val="28"/>
        </w:rPr>
        <w:t>Cronograma de trabajo</w:t>
      </w:r>
      <w:bookmarkEnd w:id="37"/>
      <w:bookmarkEnd w:id="38"/>
    </w:p>
    <w:p w14:paraId="2C644394" w14:textId="77777777" w:rsidR="003477E8" w:rsidRPr="001D2183" w:rsidRDefault="003477E8" w:rsidP="00025B2A">
      <w:pPr>
        <w:spacing w:line="276" w:lineRule="auto"/>
        <w:ind w:left="284"/>
        <w:jc w:val="both"/>
        <w:rPr>
          <w:i/>
          <w:color w:val="0000FF"/>
        </w:rPr>
      </w:pPr>
      <w:r w:rsidRPr="001D2183">
        <w:rPr>
          <w:i/>
          <w:color w:val="0000FF"/>
        </w:rPr>
        <w:t xml:space="preserve">Generar un cronograma que incluya las actividades a ser realizadas durante la ejecución de las pruebas. Detalle además los principales hitos que determinan el avance de las pruebas. </w:t>
      </w:r>
    </w:p>
    <w:p w14:paraId="1D815192" w14:textId="77777777" w:rsidR="003477E8" w:rsidRPr="001D2183" w:rsidRDefault="003477E8" w:rsidP="00025B2A">
      <w:pPr>
        <w:spacing w:line="276" w:lineRule="auto"/>
        <w:ind w:left="284"/>
        <w:jc w:val="both"/>
        <w:rPr>
          <w:i/>
          <w:color w:val="0000FF"/>
        </w:rPr>
      </w:pPr>
    </w:p>
    <w:p w14:paraId="0523087D" w14:textId="77777777" w:rsidR="003477E8" w:rsidRDefault="003477E8" w:rsidP="00025B2A">
      <w:pPr>
        <w:spacing w:line="276" w:lineRule="auto"/>
        <w:ind w:left="284"/>
        <w:jc w:val="both"/>
        <w:rPr>
          <w:i/>
          <w:color w:val="0000FF"/>
        </w:rPr>
      </w:pPr>
      <w:r w:rsidRPr="001D2183">
        <w:rPr>
          <w:i/>
          <w:color w:val="0000FF"/>
        </w:rPr>
        <w:lastRenderedPageBreak/>
        <w:t xml:space="preserve">El cronograma deberá elaborarse en Microsoft Project </w:t>
      </w:r>
      <w:r w:rsidR="00025B2A">
        <w:rPr>
          <w:i/>
          <w:color w:val="0000FF"/>
        </w:rPr>
        <w:t xml:space="preserve">u otro software de vuestra elección </w:t>
      </w:r>
      <w:r w:rsidRPr="001D2183">
        <w:rPr>
          <w:i/>
          <w:color w:val="0000FF"/>
        </w:rPr>
        <w:t xml:space="preserve">y ser entregado al líder de Proyecto para la inclusión de los tiempos dentro del Plan de Proyecto. </w:t>
      </w:r>
    </w:p>
    <w:p w14:paraId="2C094A99" w14:textId="77777777" w:rsidR="003477E8" w:rsidRDefault="003477E8" w:rsidP="003477E8">
      <w:pPr>
        <w:spacing w:line="276" w:lineRule="auto"/>
        <w:ind w:left="720"/>
        <w:jc w:val="both"/>
        <w:rPr>
          <w:i/>
          <w:color w:val="0000FF"/>
        </w:rPr>
      </w:pPr>
    </w:p>
    <w:p w14:paraId="7B7FA958" w14:textId="77777777" w:rsidR="003477E8" w:rsidRPr="001D2183" w:rsidRDefault="003477E8" w:rsidP="003477E8">
      <w:pPr>
        <w:spacing w:line="276" w:lineRule="auto"/>
        <w:ind w:left="720"/>
        <w:jc w:val="both"/>
        <w:rPr>
          <w:i/>
          <w:color w:val="0000FF"/>
        </w:rPr>
      </w:pPr>
    </w:p>
    <w:p w14:paraId="6B908609" w14:textId="77777777" w:rsidR="003477E8" w:rsidRPr="003477E8" w:rsidRDefault="003477E8" w:rsidP="003477E8">
      <w:pPr>
        <w:autoSpaceDE w:val="0"/>
        <w:autoSpaceDN w:val="0"/>
        <w:adjustRightInd w:val="0"/>
        <w:spacing w:line="276" w:lineRule="auto"/>
        <w:ind w:left="284"/>
        <w:jc w:val="both"/>
        <w:rPr>
          <w:rFonts w:ascii="Arial" w:eastAsia="Calibri" w:hAnsi="Arial" w:cs="Arial"/>
          <w:i/>
          <w:color w:val="0070C0"/>
          <w:sz w:val="22"/>
          <w:szCs w:val="22"/>
        </w:rPr>
      </w:pPr>
    </w:p>
    <w:p w14:paraId="2272E4DB" w14:textId="77777777" w:rsidR="003477E8" w:rsidRPr="00BF7A4D" w:rsidRDefault="005403BC" w:rsidP="003477E8">
      <w:pPr>
        <w:spacing w:line="276" w:lineRule="auto"/>
        <w:jc w:val="both"/>
        <w:rPr>
          <w:rFonts w:ascii="Arial" w:hAnsi="Arial" w:cs="Arial"/>
          <w:sz w:val="22"/>
          <w:szCs w:val="22"/>
        </w:rPr>
      </w:pPr>
      <w:r>
        <w:rPr>
          <w:rFonts w:ascii="Arial" w:hAnsi="Arial" w:cs="Arial"/>
          <w:noProof/>
          <w:sz w:val="22"/>
          <w:szCs w:val="22"/>
          <w:lang w:eastAsia="es-EC"/>
        </w:rPr>
        <w:pict w14:anchorId="06550B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i1025" type="#_x0000_t75" style="width:483.75pt;height:390pt;visibility:visible">
            <v:imagedata r:id="rId12" o:title=""/>
          </v:shape>
        </w:pict>
      </w:r>
    </w:p>
    <w:p w14:paraId="2CC27A74" w14:textId="77777777" w:rsidR="003477E8" w:rsidRPr="00BF7A4D" w:rsidRDefault="003477E8" w:rsidP="003477E8">
      <w:pPr>
        <w:spacing w:line="276" w:lineRule="auto"/>
        <w:jc w:val="both"/>
        <w:rPr>
          <w:rFonts w:ascii="Arial" w:hAnsi="Arial" w:cs="Arial"/>
          <w:sz w:val="22"/>
          <w:szCs w:val="22"/>
        </w:rPr>
      </w:pPr>
    </w:p>
    <w:p w14:paraId="3BE08643" w14:textId="77777777" w:rsidR="003477E8" w:rsidRPr="00BD28BE" w:rsidRDefault="003477E8" w:rsidP="00BD28BE">
      <w:pPr>
        <w:pStyle w:val="Ttulo1"/>
        <w:numPr>
          <w:ilvl w:val="0"/>
          <w:numId w:val="2"/>
        </w:numPr>
        <w:spacing w:before="0" w:after="0"/>
        <w:rPr>
          <w:rFonts w:ascii="Calibri" w:hAnsi="Calibri" w:cs="Book Antiqua"/>
          <w:sz w:val="28"/>
        </w:rPr>
      </w:pPr>
      <w:bookmarkStart w:id="39" w:name="_Toc461691040"/>
      <w:bookmarkStart w:id="40" w:name="_Toc75630720"/>
      <w:r w:rsidRPr="00BD28BE">
        <w:rPr>
          <w:rFonts w:ascii="Calibri" w:hAnsi="Calibri" w:cs="Book Antiqua"/>
          <w:sz w:val="28"/>
        </w:rPr>
        <w:t>Riesgos, dependencias, suposiciones y restricciones</w:t>
      </w:r>
      <w:bookmarkEnd w:id="39"/>
      <w:bookmarkEnd w:id="40"/>
    </w:p>
    <w:p w14:paraId="2F8B952D" w14:textId="77777777" w:rsidR="003477E8" w:rsidRPr="00BF7A4D" w:rsidRDefault="003477E8" w:rsidP="003477E8">
      <w:pPr>
        <w:spacing w:line="276" w:lineRule="auto"/>
        <w:jc w:val="both"/>
        <w:rPr>
          <w:rFonts w:ascii="Arial" w:hAnsi="Arial" w:cs="Arial"/>
          <w:sz w:val="22"/>
          <w:szCs w:val="22"/>
        </w:rPr>
      </w:pPr>
    </w:p>
    <w:p w14:paraId="18E6BB36" w14:textId="77777777" w:rsidR="003477E8" w:rsidRDefault="003477E8" w:rsidP="00BD28BE">
      <w:pPr>
        <w:spacing w:line="276" w:lineRule="auto"/>
        <w:ind w:left="426"/>
        <w:jc w:val="both"/>
        <w:rPr>
          <w:i/>
          <w:color w:val="0000FF"/>
        </w:rPr>
      </w:pPr>
      <w:r w:rsidRPr="001D2183">
        <w:rPr>
          <w:i/>
          <w:color w:val="0000FF"/>
        </w:rPr>
        <w:t>Se detallarán los factores de riesgo, dependencias, suposiciones y restricciones que contempla el plan de pruebas. Para cada subsección se ha incorporado ejemplos de guía.</w:t>
      </w:r>
    </w:p>
    <w:p w14:paraId="66A8D49E" w14:textId="77777777" w:rsidR="003477E8" w:rsidRPr="00BD28BE" w:rsidRDefault="003477E8" w:rsidP="00BD28BE">
      <w:pPr>
        <w:pStyle w:val="Ttulo2"/>
        <w:numPr>
          <w:ilvl w:val="1"/>
          <w:numId w:val="2"/>
        </w:numPr>
        <w:ind w:left="1418"/>
        <w:rPr>
          <w:rFonts w:ascii="Calibri" w:hAnsi="Calibri" w:cs="Book Antiqua"/>
          <w:i w:val="0"/>
          <w:sz w:val="24"/>
        </w:rPr>
      </w:pPr>
      <w:bookmarkStart w:id="41" w:name="_Toc461691041"/>
      <w:bookmarkStart w:id="42" w:name="_Toc75630721"/>
      <w:r w:rsidRPr="00BD28BE">
        <w:rPr>
          <w:rFonts w:ascii="Calibri" w:hAnsi="Calibri" w:cs="Book Antiqua"/>
          <w:i w:val="0"/>
          <w:sz w:val="24"/>
        </w:rPr>
        <w:t>Riesgos</w:t>
      </w:r>
      <w:bookmarkEnd w:id="41"/>
      <w:bookmarkEnd w:id="42"/>
    </w:p>
    <w:p w14:paraId="75F18E9B" w14:textId="77777777" w:rsidR="003477E8" w:rsidRPr="00BD28BE" w:rsidRDefault="003477E8" w:rsidP="00BD28BE">
      <w:pPr>
        <w:spacing w:line="276" w:lineRule="auto"/>
        <w:ind w:left="709"/>
        <w:jc w:val="both"/>
        <w:rPr>
          <w:i/>
          <w:color w:val="0000FF"/>
        </w:rPr>
      </w:pPr>
      <w:r w:rsidRPr="00BD28BE">
        <w:rPr>
          <w:i/>
          <w:color w:val="0000FF"/>
        </w:rPr>
        <w:t>Describa los factores de Riesgos para el presente Plan de Pruebas, su estrategia de mitigación y contingencia.</w:t>
      </w:r>
    </w:p>
    <w:tbl>
      <w:tblPr>
        <w:tblW w:w="992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D9D9D9"/>
        <w:tblLayout w:type="fixed"/>
        <w:tblLook w:val="0000" w:firstRow="0" w:lastRow="0" w:firstColumn="0" w:lastColumn="0" w:noHBand="0" w:noVBand="0"/>
      </w:tblPr>
      <w:tblGrid>
        <w:gridCol w:w="1843"/>
        <w:gridCol w:w="4820"/>
        <w:gridCol w:w="3260"/>
      </w:tblGrid>
      <w:tr w:rsidR="003477E8" w:rsidRPr="0009623A" w14:paraId="7038CBFE" w14:textId="77777777" w:rsidTr="0009623A">
        <w:trPr>
          <w:cantSplit/>
          <w:jc w:val="center"/>
        </w:trPr>
        <w:tc>
          <w:tcPr>
            <w:tcW w:w="1843" w:type="dxa"/>
            <w:shd w:val="clear" w:color="auto" w:fill="D9D9D9"/>
          </w:tcPr>
          <w:p w14:paraId="4EF8CF03" w14:textId="77777777" w:rsidR="003477E8" w:rsidRPr="0009623A" w:rsidRDefault="00BD28BE" w:rsidP="00025B2A">
            <w:pPr>
              <w:spacing w:line="276" w:lineRule="auto"/>
              <w:jc w:val="both"/>
              <w:rPr>
                <w:rFonts w:ascii="Calibri Light" w:hAnsi="Calibri Light" w:cs="Calibri Light"/>
                <w:b/>
                <w:lang w:val="es-ES_tradnl"/>
              </w:rPr>
            </w:pPr>
            <w:r w:rsidRPr="0009623A">
              <w:rPr>
                <w:rFonts w:ascii="Calibri Light" w:hAnsi="Calibri Light" w:cs="Calibri Light"/>
                <w:b/>
                <w:lang w:val="es-ES_tradnl"/>
              </w:rPr>
              <w:t>Riesgo</w:t>
            </w:r>
          </w:p>
        </w:tc>
        <w:tc>
          <w:tcPr>
            <w:tcW w:w="4820" w:type="dxa"/>
            <w:tcBorders>
              <w:right w:val="single" w:sz="4" w:space="0" w:color="auto"/>
            </w:tcBorders>
            <w:shd w:val="clear" w:color="auto" w:fill="D9D9D9"/>
          </w:tcPr>
          <w:p w14:paraId="3A2A85EC" w14:textId="77777777" w:rsidR="003477E8" w:rsidRPr="0009623A" w:rsidRDefault="00BD28BE" w:rsidP="00025B2A">
            <w:pPr>
              <w:spacing w:line="276" w:lineRule="auto"/>
              <w:jc w:val="both"/>
              <w:rPr>
                <w:rFonts w:ascii="Calibri Light" w:hAnsi="Calibri Light" w:cs="Calibri Light"/>
                <w:b/>
                <w:lang w:val="es-ES_tradnl"/>
              </w:rPr>
            </w:pPr>
            <w:r w:rsidRPr="0009623A">
              <w:rPr>
                <w:rFonts w:ascii="Calibri Light" w:hAnsi="Calibri Light" w:cs="Calibri Light"/>
                <w:b/>
                <w:lang w:val="es-ES_tradnl"/>
              </w:rPr>
              <w:t>Estrategia de mitigación</w:t>
            </w:r>
          </w:p>
        </w:tc>
        <w:tc>
          <w:tcPr>
            <w:tcW w:w="3260" w:type="dxa"/>
            <w:tcBorders>
              <w:left w:val="single" w:sz="4" w:space="0" w:color="auto"/>
            </w:tcBorders>
            <w:shd w:val="clear" w:color="auto" w:fill="D9D9D9"/>
          </w:tcPr>
          <w:p w14:paraId="0C6094CA" w14:textId="77777777" w:rsidR="003477E8" w:rsidRPr="0009623A" w:rsidRDefault="00BD28BE" w:rsidP="00025B2A">
            <w:pPr>
              <w:spacing w:line="276" w:lineRule="auto"/>
              <w:jc w:val="both"/>
              <w:rPr>
                <w:rFonts w:ascii="Calibri Light" w:hAnsi="Calibri Light" w:cs="Calibri Light"/>
                <w:b/>
                <w:lang w:val="es-ES_tradnl"/>
              </w:rPr>
            </w:pPr>
            <w:r w:rsidRPr="0009623A">
              <w:rPr>
                <w:rFonts w:ascii="Calibri Light" w:hAnsi="Calibri Light" w:cs="Calibri Light"/>
                <w:b/>
                <w:lang w:val="es-ES_tradnl"/>
              </w:rPr>
              <w:t>Contingencia</w:t>
            </w:r>
          </w:p>
        </w:tc>
      </w:tr>
      <w:tr w:rsidR="003477E8" w:rsidRPr="0009623A" w14:paraId="770CF2D7" w14:textId="77777777" w:rsidTr="00BD28BE">
        <w:trPr>
          <w:cantSplit/>
          <w:jc w:val="center"/>
        </w:trPr>
        <w:tc>
          <w:tcPr>
            <w:tcW w:w="1843" w:type="dxa"/>
            <w:shd w:val="clear" w:color="auto" w:fill="auto"/>
          </w:tcPr>
          <w:p w14:paraId="4DF6BB78"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lastRenderedPageBreak/>
              <w:t>Falta de tiempo</w:t>
            </w:r>
          </w:p>
        </w:tc>
        <w:tc>
          <w:tcPr>
            <w:tcW w:w="4820" w:type="dxa"/>
            <w:tcBorders>
              <w:right w:val="single" w:sz="4" w:space="0" w:color="auto"/>
            </w:tcBorders>
            <w:shd w:val="clear" w:color="auto" w:fill="FFFFFF"/>
          </w:tcPr>
          <w:p w14:paraId="0D82CF87"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Aplicar al cronograma planteado inicialmente una adición de tiempo equivalente al 10% sobre el tiempo inicialmente pactado</w:t>
            </w:r>
          </w:p>
        </w:tc>
        <w:tc>
          <w:tcPr>
            <w:tcW w:w="3260" w:type="dxa"/>
            <w:tcBorders>
              <w:left w:val="single" w:sz="4" w:space="0" w:color="auto"/>
            </w:tcBorders>
            <w:shd w:val="clear" w:color="auto" w:fill="FFFFFF"/>
          </w:tcPr>
          <w:p w14:paraId="6E6014DA"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Contratar más recursos</w:t>
            </w:r>
          </w:p>
        </w:tc>
      </w:tr>
      <w:tr w:rsidR="003477E8" w:rsidRPr="0009623A" w14:paraId="586F380A" w14:textId="77777777" w:rsidTr="00BD28BE">
        <w:trPr>
          <w:cantSplit/>
          <w:jc w:val="center"/>
        </w:trPr>
        <w:tc>
          <w:tcPr>
            <w:tcW w:w="1843" w:type="dxa"/>
            <w:shd w:val="clear" w:color="auto" w:fill="auto"/>
          </w:tcPr>
          <w:p w14:paraId="46CD27DA"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Atrasos en corrección de errores</w:t>
            </w:r>
          </w:p>
        </w:tc>
        <w:tc>
          <w:tcPr>
            <w:tcW w:w="4820" w:type="dxa"/>
            <w:tcBorders>
              <w:right w:val="single" w:sz="4" w:space="0" w:color="auto"/>
            </w:tcBorders>
            <w:shd w:val="clear" w:color="auto" w:fill="FFFFFF"/>
          </w:tcPr>
          <w:p w14:paraId="477EB8E0"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Dar prioridad a errores funcionales y bloqueantes que impidan la continuación de las pruebas</w:t>
            </w:r>
          </w:p>
        </w:tc>
        <w:tc>
          <w:tcPr>
            <w:tcW w:w="3260" w:type="dxa"/>
            <w:tcBorders>
              <w:left w:val="single" w:sz="4" w:space="0" w:color="auto"/>
            </w:tcBorders>
            <w:shd w:val="clear" w:color="auto" w:fill="FFFFFF"/>
          </w:tcPr>
          <w:p w14:paraId="63874BAE"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Contratar más personal en desarrollo</w:t>
            </w:r>
          </w:p>
        </w:tc>
      </w:tr>
      <w:tr w:rsidR="003477E8" w:rsidRPr="0009623A" w14:paraId="72771B59" w14:textId="77777777" w:rsidTr="00BD28BE">
        <w:trPr>
          <w:cantSplit/>
          <w:jc w:val="center"/>
        </w:trPr>
        <w:tc>
          <w:tcPr>
            <w:tcW w:w="1843" w:type="dxa"/>
            <w:shd w:val="clear" w:color="auto" w:fill="auto"/>
          </w:tcPr>
          <w:p w14:paraId="3DC5ABB4"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Plan de Pruebas deficiente</w:t>
            </w:r>
          </w:p>
        </w:tc>
        <w:tc>
          <w:tcPr>
            <w:tcW w:w="4820" w:type="dxa"/>
            <w:tcBorders>
              <w:right w:val="single" w:sz="4" w:space="0" w:color="auto"/>
            </w:tcBorders>
            <w:shd w:val="clear" w:color="auto" w:fill="FFFFFF"/>
          </w:tcPr>
          <w:p w14:paraId="6358EA96"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Para el caso en que algún probador ejecute mal un plan de pruebas, se debe contar con un segundo probador que valide la correcta aplicación de las estrategias de pruebas, en puntos aleatorios.</w:t>
            </w:r>
          </w:p>
        </w:tc>
        <w:tc>
          <w:tcPr>
            <w:tcW w:w="3260" w:type="dxa"/>
            <w:tcBorders>
              <w:left w:val="single" w:sz="4" w:space="0" w:color="auto"/>
            </w:tcBorders>
            <w:shd w:val="clear" w:color="auto" w:fill="FFFFFF"/>
          </w:tcPr>
          <w:p w14:paraId="652C604B"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Negociar previamente una adición de un 10% más de tiempo a la fase de pruebas inicialmente planeada</w:t>
            </w:r>
          </w:p>
        </w:tc>
      </w:tr>
      <w:tr w:rsidR="003477E8" w:rsidRPr="0009623A" w14:paraId="5341E408" w14:textId="77777777" w:rsidTr="00BD28BE">
        <w:trPr>
          <w:cantSplit/>
          <w:jc w:val="center"/>
        </w:trPr>
        <w:tc>
          <w:tcPr>
            <w:tcW w:w="1843" w:type="dxa"/>
            <w:shd w:val="clear" w:color="auto" w:fill="auto"/>
          </w:tcPr>
          <w:p w14:paraId="5E611A12"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Otras.</w:t>
            </w:r>
          </w:p>
        </w:tc>
        <w:tc>
          <w:tcPr>
            <w:tcW w:w="4820" w:type="dxa"/>
            <w:tcBorders>
              <w:right w:val="single" w:sz="4" w:space="0" w:color="auto"/>
            </w:tcBorders>
            <w:shd w:val="clear" w:color="auto" w:fill="FFFFFF"/>
          </w:tcPr>
          <w:p w14:paraId="4E31FE61" w14:textId="77777777" w:rsidR="003477E8" w:rsidRPr="0009623A" w:rsidRDefault="003477E8" w:rsidP="00025B2A">
            <w:pPr>
              <w:spacing w:line="276" w:lineRule="auto"/>
              <w:jc w:val="both"/>
              <w:rPr>
                <w:rFonts w:ascii="Calibri Light" w:hAnsi="Calibri Light" w:cs="Calibri Light"/>
                <w:iCs/>
                <w:color w:val="0070C0"/>
              </w:rPr>
            </w:pPr>
          </w:p>
        </w:tc>
        <w:tc>
          <w:tcPr>
            <w:tcW w:w="3260" w:type="dxa"/>
            <w:tcBorders>
              <w:left w:val="single" w:sz="4" w:space="0" w:color="auto"/>
            </w:tcBorders>
            <w:shd w:val="clear" w:color="auto" w:fill="FFFFFF"/>
          </w:tcPr>
          <w:p w14:paraId="6EF8A0E8" w14:textId="77777777" w:rsidR="003477E8" w:rsidRPr="0009623A" w:rsidRDefault="003477E8" w:rsidP="00025B2A">
            <w:pPr>
              <w:spacing w:line="276" w:lineRule="auto"/>
              <w:jc w:val="both"/>
              <w:rPr>
                <w:rFonts w:ascii="Calibri Light" w:hAnsi="Calibri Light" w:cs="Calibri Light"/>
                <w:i/>
                <w:color w:val="0070C0"/>
              </w:rPr>
            </w:pPr>
          </w:p>
        </w:tc>
      </w:tr>
    </w:tbl>
    <w:p w14:paraId="21D5FB92" w14:textId="77777777" w:rsidR="003477E8" w:rsidRPr="00BD28BE" w:rsidRDefault="003477E8" w:rsidP="00BD28BE">
      <w:pPr>
        <w:pStyle w:val="Ttulo2"/>
        <w:numPr>
          <w:ilvl w:val="1"/>
          <w:numId w:val="2"/>
        </w:numPr>
        <w:ind w:left="1418"/>
        <w:rPr>
          <w:rFonts w:ascii="Calibri" w:hAnsi="Calibri" w:cs="Book Antiqua"/>
          <w:i w:val="0"/>
          <w:sz w:val="24"/>
        </w:rPr>
      </w:pPr>
      <w:bookmarkStart w:id="43" w:name="_Toc461691042"/>
      <w:bookmarkStart w:id="44" w:name="_Toc75630722"/>
      <w:r w:rsidRPr="00BD28BE">
        <w:rPr>
          <w:rFonts w:ascii="Calibri" w:hAnsi="Calibri" w:cs="Book Antiqua"/>
          <w:i w:val="0"/>
          <w:sz w:val="24"/>
        </w:rPr>
        <w:t>Dependencias</w:t>
      </w:r>
      <w:bookmarkEnd w:id="43"/>
      <w:bookmarkEnd w:id="44"/>
    </w:p>
    <w:p w14:paraId="2920E2C3" w14:textId="77777777" w:rsidR="003477E8" w:rsidRPr="001D2183" w:rsidRDefault="003477E8" w:rsidP="00BD28BE">
      <w:pPr>
        <w:spacing w:line="276" w:lineRule="auto"/>
        <w:ind w:left="709"/>
        <w:jc w:val="both"/>
        <w:rPr>
          <w:i/>
          <w:color w:val="0000FF"/>
        </w:rPr>
      </w:pPr>
      <w:r w:rsidRPr="001D2183">
        <w:rPr>
          <w:i/>
          <w:color w:val="0000FF"/>
        </w:rPr>
        <w:t>Describa los factores de Dependencia con otras áreas y su impacto.</w:t>
      </w:r>
    </w:p>
    <w:p w14:paraId="6DA81AB2" w14:textId="77777777" w:rsidR="003477E8" w:rsidRPr="00BF7A4D" w:rsidRDefault="003477E8" w:rsidP="003477E8">
      <w:pPr>
        <w:spacing w:line="276" w:lineRule="auto"/>
        <w:ind w:left="567" w:hanging="567"/>
        <w:jc w:val="both"/>
        <w:rPr>
          <w:rFonts w:ascii="Arial" w:hAnsi="Arial" w:cs="Arial"/>
          <w:sz w:val="22"/>
          <w:szCs w:val="22"/>
        </w:rPr>
      </w:pPr>
    </w:p>
    <w:tbl>
      <w:tblPr>
        <w:tblW w:w="9923"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D9D9D9"/>
        <w:tblLayout w:type="fixed"/>
        <w:tblLook w:val="0000" w:firstRow="0" w:lastRow="0" w:firstColumn="0" w:lastColumn="0" w:noHBand="0" w:noVBand="0"/>
      </w:tblPr>
      <w:tblGrid>
        <w:gridCol w:w="5670"/>
        <w:gridCol w:w="4253"/>
      </w:tblGrid>
      <w:tr w:rsidR="003477E8" w:rsidRPr="0009623A" w14:paraId="41429A14" w14:textId="77777777" w:rsidTr="0009623A">
        <w:trPr>
          <w:cantSplit/>
        </w:trPr>
        <w:tc>
          <w:tcPr>
            <w:tcW w:w="5670" w:type="dxa"/>
            <w:shd w:val="clear" w:color="auto" w:fill="D9D9D9"/>
          </w:tcPr>
          <w:p w14:paraId="6514FFEB" w14:textId="77777777" w:rsidR="003477E8" w:rsidRPr="0009623A" w:rsidRDefault="00BD28BE" w:rsidP="00BD28BE">
            <w:pPr>
              <w:spacing w:line="276" w:lineRule="auto"/>
              <w:jc w:val="center"/>
              <w:rPr>
                <w:rFonts w:ascii="Calibri Light" w:hAnsi="Calibri Light" w:cs="Calibri Light"/>
                <w:b/>
                <w:sz w:val="22"/>
                <w:szCs w:val="22"/>
                <w:lang w:val="es-ES_tradnl"/>
              </w:rPr>
            </w:pPr>
            <w:r w:rsidRPr="0009623A">
              <w:rPr>
                <w:rFonts w:ascii="Calibri Light" w:hAnsi="Calibri Light" w:cs="Calibri Light"/>
                <w:b/>
                <w:sz w:val="22"/>
                <w:szCs w:val="22"/>
                <w:lang w:val="es-ES_tradnl"/>
              </w:rPr>
              <w:t>Dependencia con otras áreas</w:t>
            </w:r>
          </w:p>
        </w:tc>
        <w:tc>
          <w:tcPr>
            <w:tcW w:w="4253" w:type="dxa"/>
            <w:tcBorders>
              <w:right w:val="single" w:sz="4" w:space="0" w:color="auto"/>
            </w:tcBorders>
            <w:shd w:val="clear" w:color="auto" w:fill="D9D9D9"/>
          </w:tcPr>
          <w:p w14:paraId="71AAD1E1" w14:textId="77777777" w:rsidR="003477E8" w:rsidRPr="0009623A" w:rsidRDefault="00BD28BE" w:rsidP="00BD28BE">
            <w:pPr>
              <w:spacing w:line="276" w:lineRule="auto"/>
              <w:jc w:val="center"/>
              <w:rPr>
                <w:rFonts w:ascii="Calibri Light" w:hAnsi="Calibri Light" w:cs="Calibri Light"/>
                <w:b/>
                <w:sz w:val="22"/>
                <w:szCs w:val="22"/>
                <w:lang w:val="es-ES_tradnl"/>
              </w:rPr>
            </w:pPr>
            <w:r w:rsidRPr="0009623A">
              <w:rPr>
                <w:rFonts w:ascii="Calibri Light" w:hAnsi="Calibri Light" w:cs="Calibri Light"/>
                <w:b/>
                <w:bCs/>
                <w:color w:val="000000"/>
                <w:sz w:val="22"/>
                <w:szCs w:val="22"/>
              </w:rPr>
              <w:t>Impacto de la dependencia</w:t>
            </w:r>
          </w:p>
        </w:tc>
      </w:tr>
      <w:tr w:rsidR="003477E8" w:rsidRPr="0009623A" w14:paraId="6A4D22AF" w14:textId="77777777" w:rsidTr="00025B2A">
        <w:trPr>
          <w:cantSplit/>
        </w:trPr>
        <w:tc>
          <w:tcPr>
            <w:tcW w:w="5670" w:type="dxa"/>
            <w:shd w:val="clear" w:color="auto" w:fill="auto"/>
          </w:tcPr>
          <w:p w14:paraId="331DB620"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Interdependencia entre proyectos.</w:t>
            </w:r>
          </w:p>
        </w:tc>
        <w:tc>
          <w:tcPr>
            <w:tcW w:w="4253" w:type="dxa"/>
            <w:tcBorders>
              <w:right w:val="single" w:sz="4" w:space="0" w:color="auto"/>
            </w:tcBorders>
            <w:shd w:val="clear" w:color="auto" w:fill="FFFFFF"/>
          </w:tcPr>
          <w:p w14:paraId="15E0C0B2" w14:textId="77777777" w:rsidR="003477E8" w:rsidRPr="0009623A" w:rsidRDefault="003477E8" w:rsidP="00025B2A">
            <w:pPr>
              <w:spacing w:line="276" w:lineRule="auto"/>
              <w:jc w:val="center"/>
              <w:rPr>
                <w:rFonts w:ascii="Calibri Light" w:hAnsi="Calibri Light" w:cs="Calibri Light"/>
                <w:i/>
                <w:color w:val="0000FF"/>
              </w:rPr>
            </w:pPr>
            <w:r w:rsidRPr="0009623A">
              <w:rPr>
                <w:rFonts w:ascii="Calibri Light" w:hAnsi="Calibri Light" w:cs="Calibri Light"/>
                <w:i/>
                <w:color w:val="0000FF"/>
              </w:rPr>
              <w:t>Medio</w:t>
            </w:r>
          </w:p>
        </w:tc>
      </w:tr>
      <w:tr w:rsidR="003477E8" w:rsidRPr="0009623A" w14:paraId="4899A332" w14:textId="77777777" w:rsidTr="00025B2A">
        <w:trPr>
          <w:cantSplit/>
        </w:trPr>
        <w:tc>
          <w:tcPr>
            <w:tcW w:w="5670" w:type="dxa"/>
            <w:shd w:val="clear" w:color="auto" w:fill="auto"/>
          </w:tcPr>
          <w:p w14:paraId="2C38925B"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Accesos (Permisos) a otros sistemas.</w:t>
            </w:r>
          </w:p>
        </w:tc>
        <w:tc>
          <w:tcPr>
            <w:tcW w:w="4253" w:type="dxa"/>
            <w:tcBorders>
              <w:right w:val="single" w:sz="4" w:space="0" w:color="auto"/>
            </w:tcBorders>
            <w:shd w:val="clear" w:color="auto" w:fill="FFFFFF"/>
          </w:tcPr>
          <w:p w14:paraId="11536D6D" w14:textId="77777777" w:rsidR="003477E8" w:rsidRPr="0009623A" w:rsidRDefault="003477E8" w:rsidP="00025B2A">
            <w:pPr>
              <w:spacing w:line="276" w:lineRule="auto"/>
              <w:jc w:val="center"/>
              <w:rPr>
                <w:rFonts w:ascii="Calibri Light" w:hAnsi="Calibri Light" w:cs="Calibri Light"/>
                <w:i/>
                <w:color w:val="0000FF"/>
              </w:rPr>
            </w:pPr>
            <w:r w:rsidRPr="0009623A">
              <w:rPr>
                <w:rFonts w:ascii="Calibri Light" w:hAnsi="Calibri Light" w:cs="Calibri Light"/>
                <w:i/>
                <w:color w:val="0000FF"/>
              </w:rPr>
              <w:t>Medio</w:t>
            </w:r>
          </w:p>
        </w:tc>
      </w:tr>
      <w:tr w:rsidR="003477E8" w:rsidRPr="0009623A" w14:paraId="72EDF103" w14:textId="77777777" w:rsidTr="00025B2A">
        <w:trPr>
          <w:cantSplit/>
        </w:trPr>
        <w:tc>
          <w:tcPr>
            <w:tcW w:w="5670" w:type="dxa"/>
            <w:shd w:val="clear" w:color="auto" w:fill="auto"/>
          </w:tcPr>
          <w:p w14:paraId="4916A2A2"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Comunicación con sistemas externos.</w:t>
            </w:r>
          </w:p>
        </w:tc>
        <w:tc>
          <w:tcPr>
            <w:tcW w:w="4253" w:type="dxa"/>
            <w:tcBorders>
              <w:right w:val="single" w:sz="4" w:space="0" w:color="auto"/>
            </w:tcBorders>
            <w:shd w:val="clear" w:color="auto" w:fill="FFFFFF"/>
          </w:tcPr>
          <w:p w14:paraId="046A0928" w14:textId="77777777" w:rsidR="003477E8" w:rsidRPr="0009623A" w:rsidRDefault="003477E8" w:rsidP="00025B2A">
            <w:pPr>
              <w:spacing w:line="276" w:lineRule="auto"/>
              <w:jc w:val="center"/>
              <w:rPr>
                <w:rFonts w:ascii="Calibri Light" w:hAnsi="Calibri Light" w:cs="Calibri Light"/>
                <w:i/>
                <w:color w:val="0000FF"/>
              </w:rPr>
            </w:pPr>
            <w:r w:rsidRPr="0009623A">
              <w:rPr>
                <w:rFonts w:ascii="Calibri Light" w:hAnsi="Calibri Light" w:cs="Calibri Light"/>
                <w:i/>
                <w:color w:val="0000FF"/>
              </w:rPr>
              <w:t>Bajo</w:t>
            </w:r>
          </w:p>
        </w:tc>
      </w:tr>
      <w:tr w:rsidR="003477E8" w:rsidRPr="0009623A" w14:paraId="249F4E29" w14:textId="77777777" w:rsidTr="00025B2A">
        <w:trPr>
          <w:cantSplit/>
        </w:trPr>
        <w:tc>
          <w:tcPr>
            <w:tcW w:w="5670" w:type="dxa"/>
            <w:shd w:val="clear" w:color="auto" w:fill="auto"/>
          </w:tcPr>
          <w:p w14:paraId="2D43E3BF"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Comunicación con sistemas internos.</w:t>
            </w:r>
          </w:p>
        </w:tc>
        <w:tc>
          <w:tcPr>
            <w:tcW w:w="4253" w:type="dxa"/>
            <w:tcBorders>
              <w:right w:val="single" w:sz="4" w:space="0" w:color="auto"/>
            </w:tcBorders>
            <w:shd w:val="clear" w:color="auto" w:fill="FFFFFF"/>
          </w:tcPr>
          <w:p w14:paraId="2084E058" w14:textId="77777777" w:rsidR="003477E8" w:rsidRPr="0009623A" w:rsidRDefault="003477E8" w:rsidP="00025B2A">
            <w:pPr>
              <w:spacing w:line="276" w:lineRule="auto"/>
              <w:jc w:val="center"/>
              <w:rPr>
                <w:rFonts w:ascii="Calibri Light" w:hAnsi="Calibri Light" w:cs="Calibri Light"/>
                <w:i/>
                <w:color w:val="0000FF"/>
              </w:rPr>
            </w:pPr>
            <w:r w:rsidRPr="0009623A">
              <w:rPr>
                <w:rFonts w:ascii="Calibri Light" w:hAnsi="Calibri Light" w:cs="Calibri Light"/>
                <w:i/>
                <w:color w:val="0000FF"/>
              </w:rPr>
              <w:t>Alto</w:t>
            </w:r>
          </w:p>
        </w:tc>
      </w:tr>
      <w:tr w:rsidR="003477E8" w:rsidRPr="0009623A" w14:paraId="409169D3" w14:textId="77777777" w:rsidTr="00025B2A">
        <w:trPr>
          <w:cantSplit/>
        </w:trPr>
        <w:tc>
          <w:tcPr>
            <w:tcW w:w="5670" w:type="dxa"/>
            <w:shd w:val="clear" w:color="auto" w:fill="auto"/>
          </w:tcPr>
          <w:p w14:paraId="0E864B98"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Otras.</w:t>
            </w:r>
          </w:p>
        </w:tc>
        <w:tc>
          <w:tcPr>
            <w:tcW w:w="4253" w:type="dxa"/>
            <w:tcBorders>
              <w:right w:val="single" w:sz="4" w:space="0" w:color="auto"/>
            </w:tcBorders>
            <w:shd w:val="clear" w:color="auto" w:fill="FFFFFF"/>
          </w:tcPr>
          <w:p w14:paraId="510ED1BF" w14:textId="77777777" w:rsidR="003477E8" w:rsidRPr="0009623A" w:rsidRDefault="003477E8" w:rsidP="00025B2A">
            <w:pPr>
              <w:spacing w:line="276" w:lineRule="auto"/>
              <w:jc w:val="both"/>
              <w:rPr>
                <w:rFonts w:ascii="Calibri Light" w:hAnsi="Calibri Light" w:cs="Calibri Light"/>
                <w:i/>
                <w:color w:val="0000FF"/>
              </w:rPr>
            </w:pPr>
          </w:p>
        </w:tc>
      </w:tr>
    </w:tbl>
    <w:p w14:paraId="25958A89" w14:textId="77777777" w:rsidR="003477E8" w:rsidRDefault="003477E8" w:rsidP="003477E8">
      <w:pPr>
        <w:spacing w:line="276" w:lineRule="auto"/>
        <w:jc w:val="both"/>
        <w:rPr>
          <w:rFonts w:ascii="Arial" w:hAnsi="Arial" w:cs="Arial"/>
          <w:sz w:val="22"/>
          <w:szCs w:val="22"/>
        </w:rPr>
      </w:pPr>
    </w:p>
    <w:p w14:paraId="74F07D29" w14:textId="77777777" w:rsidR="003477E8" w:rsidRPr="00BD28BE" w:rsidRDefault="003477E8" w:rsidP="00BD28BE">
      <w:pPr>
        <w:pStyle w:val="Ttulo2"/>
        <w:numPr>
          <w:ilvl w:val="1"/>
          <w:numId w:val="2"/>
        </w:numPr>
        <w:ind w:left="1418"/>
        <w:rPr>
          <w:rFonts w:ascii="Calibri" w:hAnsi="Calibri" w:cs="Book Antiqua"/>
          <w:i w:val="0"/>
          <w:sz w:val="24"/>
        </w:rPr>
      </w:pPr>
      <w:bookmarkStart w:id="45" w:name="_Toc461691043"/>
      <w:bookmarkStart w:id="46" w:name="_Toc75630723"/>
      <w:r w:rsidRPr="00BD28BE">
        <w:rPr>
          <w:rFonts w:ascii="Calibri" w:hAnsi="Calibri" w:cs="Book Antiqua"/>
          <w:i w:val="0"/>
          <w:sz w:val="24"/>
        </w:rPr>
        <w:t>Suposiciones</w:t>
      </w:r>
      <w:bookmarkEnd w:id="45"/>
      <w:bookmarkEnd w:id="46"/>
    </w:p>
    <w:p w14:paraId="48FE9477" w14:textId="77777777" w:rsidR="003477E8" w:rsidRPr="001D2183" w:rsidRDefault="003477E8" w:rsidP="00BD28BE">
      <w:pPr>
        <w:spacing w:line="276" w:lineRule="auto"/>
        <w:ind w:left="709"/>
        <w:jc w:val="both"/>
        <w:rPr>
          <w:i/>
          <w:color w:val="0000FF"/>
        </w:rPr>
      </w:pPr>
      <w:r w:rsidRPr="001D2183">
        <w:rPr>
          <w:i/>
          <w:color w:val="0000FF"/>
        </w:rPr>
        <w:t>Describa las suposiciones y su impacto.</w:t>
      </w:r>
    </w:p>
    <w:tbl>
      <w:tblPr>
        <w:tblW w:w="9923"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D9D9D9"/>
        <w:tblLayout w:type="fixed"/>
        <w:tblLook w:val="0000" w:firstRow="0" w:lastRow="0" w:firstColumn="0" w:lastColumn="0" w:noHBand="0" w:noVBand="0"/>
      </w:tblPr>
      <w:tblGrid>
        <w:gridCol w:w="5387"/>
        <w:gridCol w:w="4536"/>
      </w:tblGrid>
      <w:tr w:rsidR="003477E8" w:rsidRPr="0009623A" w14:paraId="051B2B54" w14:textId="77777777" w:rsidTr="0009623A">
        <w:trPr>
          <w:cantSplit/>
        </w:trPr>
        <w:tc>
          <w:tcPr>
            <w:tcW w:w="5387" w:type="dxa"/>
            <w:shd w:val="clear" w:color="auto" w:fill="D9D9D9"/>
          </w:tcPr>
          <w:p w14:paraId="69927BC2" w14:textId="77777777" w:rsidR="003477E8" w:rsidRPr="0009623A" w:rsidRDefault="00BD28BE" w:rsidP="00BD28BE">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Suposición a ser probada</w:t>
            </w:r>
          </w:p>
        </w:tc>
        <w:tc>
          <w:tcPr>
            <w:tcW w:w="4536" w:type="dxa"/>
            <w:tcBorders>
              <w:right w:val="single" w:sz="4" w:space="0" w:color="auto"/>
            </w:tcBorders>
            <w:shd w:val="clear" w:color="auto" w:fill="D9D9D9"/>
          </w:tcPr>
          <w:p w14:paraId="33A2BC36" w14:textId="77777777" w:rsidR="003477E8" w:rsidRPr="0009623A" w:rsidRDefault="00BD28BE" w:rsidP="00BD28BE">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Impacto de suposición incorrecta</w:t>
            </w:r>
          </w:p>
        </w:tc>
      </w:tr>
      <w:tr w:rsidR="003477E8" w:rsidRPr="0009623A" w14:paraId="10D6F0DB" w14:textId="77777777" w:rsidTr="00025B2A">
        <w:trPr>
          <w:cantSplit/>
        </w:trPr>
        <w:tc>
          <w:tcPr>
            <w:tcW w:w="5387" w:type="dxa"/>
            <w:shd w:val="clear" w:color="auto" w:fill="auto"/>
          </w:tcPr>
          <w:p w14:paraId="7E59E278"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El ambiente de pruebas debe contar con las especificaciones mínimas de hardware y software.</w:t>
            </w:r>
          </w:p>
        </w:tc>
        <w:tc>
          <w:tcPr>
            <w:tcW w:w="4536" w:type="dxa"/>
            <w:tcBorders>
              <w:right w:val="single" w:sz="4" w:space="0" w:color="auto"/>
            </w:tcBorders>
            <w:shd w:val="clear" w:color="auto" w:fill="FFFFFF"/>
          </w:tcPr>
          <w:p w14:paraId="59521532" w14:textId="77777777" w:rsidR="003477E8" w:rsidRPr="0009623A" w:rsidRDefault="003477E8" w:rsidP="0009623A">
            <w:pPr>
              <w:widowControl w:val="0"/>
              <w:numPr>
                <w:ilvl w:val="0"/>
                <w:numId w:val="7"/>
              </w:numPr>
              <w:tabs>
                <w:tab w:val="clear" w:pos="1080"/>
                <w:tab w:val="num" w:pos="175"/>
              </w:tabs>
              <w:suppressAutoHyphens w:val="0"/>
              <w:spacing w:line="276" w:lineRule="auto"/>
              <w:ind w:left="175" w:hanging="141"/>
              <w:jc w:val="both"/>
              <w:rPr>
                <w:rFonts w:ascii="Calibri Light" w:hAnsi="Calibri Light" w:cs="Calibri Light"/>
                <w:i/>
                <w:color w:val="0000FF"/>
              </w:rPr>
            </w:pPr>
            <w:r w:rsidRPr="0009623A">
              <w:rPr>
                <w:rFonts w:ascii="Calibri Light" w:hAnsi="Calibri Light" w:cs="Calibri Light"/>
                <w:i/>
                <w:color w:val="0000FF"/>
              </w:rPr>
              <w:t>Pruebas deficientes.</w:t>
            </w:r>
          </w:p>
          <w:p w14:paraId="3D0405E4" w14:textId="77777777" w:rsidR="003477E8" w:rsidRPr="0009623A" w:rsidRDefault="003477E8" w:rsidP="0009623A">
            <w:pPr>
              <w:widowControl w:val="0"/>
              <w:numPr>
                <w:ilvl w:val="0"/>
                <w:numId w:val="7"/>
              </w:numPr>
              <w:tabs>
                <w:tab w:val="clear" w:pos="1080"/>
                <w:tab w:val="num" w:pos="175"/>
              </w:tabs>
              <w:suppressAutoHyphens w:val="0"/>
              <w:spacing w:line="276" w:lineRule="auto"/>
              <w:ind w:left="175" w:hanging="141"/>
              <w:jc w:val="both"/>
              <w:rPr>
                <w:rFonts w:ascii="Calibri Light" w:hAnsi="Calibri Light" w:cs="Calibri Light"/>
                <w:i/>
                <w:color w:val="0000FF"/>
              </w:rPr>
            </w:pPr>
            <w:r w:rsidRPr="0009623A">
              <w:rPr>
                <w:rFonts w:ascii="Calibri Light" w:hAnsi="Calibri Light" w:cs="Calibri Light"/>
                <w:i/>
                <w:color w:val="0000FF"/>
              </w:rPr>
              <w:t>Caídas frecuentes.</w:t>
            </w:r>
          </w:p>
          <w:p w14:paraId="5E62D6CA" w14:textId="77777777" w:rsidR="003477E8" w:rsidRPr="0009623A" w:rsidRDefault="003477E8" w:rsidP="0009623A">
            <w:pPr>
              <w:widowControl w:val="0"/>
              <w:numPr>
                <w:ilvl w:val="0"/>
                <w:numId w:val="7"/>
              </w:numPr>
              <w:tabs>
                <w:tab w:val="clear" w:pos="1080"/>
                <w:tab w:val="num" w:pos="175"/>
              </w:tabs>
              <w:suppressAutoHyphens w:val="0"/>
              <w:spacing w:line="276" w:lineRule="auto"/>
              <w:ind w:left="175" w:hanging="141"/>
              <w:jc w:val="both"/>
              <w:rPr>
                <w:rFonts w:ascii="Calibri Light" w:hAnsi="Calibri Light" w:cs="Calibri Light"/>
                <w:i/>
                <w:color w:val="0000FF"/>
              </w:rPr>
            </w:pPr>
            <w:r w:rsidRPr="0009623A">
              <w:rPr>
                <w:rFonts w:ascii="Calibri Light" w:hAnsi="Calibri Light" w:cs="Calibri Light"/>
                <w:i/>
                <w:color w:val="0000FF"/>
              </w:rPr>
              <w:t>Atrasos en el cronograma.</w:t>
            </w:r>
          </w:p>
        </w:tc>
      </w:tr>
      <w:tr w:rsidR="003477E8" w:rsidRPr="0009623A" w14:paraId="36669B48" w14:textId="77777777" w:rsidTr="00025B2A">
        <w:trPr>
          <w:cantSplit/>
        </w:trPr>
        <w:tc>
          <w:tcPr>
            <w:tcW w:w="5387" w:type="dxa"/>
            <w:shd w:val="clear" w:color="auto" w:fill="auto"/>
          </w:tcPr>
          <w:p w14:paraId="20E2C37F"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Requerimientos funcionales depurados y consistentes.</w:t>
            </w:r>
          </w:p>
        </w:tc>
        <w:tc>
          <w:tcPr>
            <w:tcW w:w="4536" w:type="dxa"/>
            <w:tcBorders>
              <w:right w:val="single" w:sz="4" w:space="0" w:color="auto"/>
            </w:tcBorders>
            <w:shd w:val="clear" w:color="auto" w:fill="FFFFFF"/>
          </w:tcPr>
          <w:p w14:paraId="3672B2FB" w14:textId="77777777" w:rsidR="003477E8" w:rsidRPr="0009623A" w:rsidRDefault="003477E8" w:rsidP="0009623A">
            <w:pPr>
              <w:widowControl w:val="0"/>
              <w:numPr>
                <w:ilvl w:val="0"/>
                <w:numId w:val="7"/>
              </w:numPr>
              <w:tabs>
                <w:tab w:val="clear" w:pos="1080"/>
                <w:tab w:val="num" w:pos="175"/>
              </w:tabs>
              <w:suppressAutoHyphens w:val="0"/>
              <w:spacing w:line="276" w:lineRule="auto"/>
              <w:ind w:left="175" w:hanging="141"/>
              <w:jc w:val="both"/>
              <w:rPr>
                <w:rFonts w:ascii="Calibri Light" w:hAnsi="Calibri Light" w:cs="Calibri Light"/>
                <w:i/>
                <w:color w:val="0000FF"/>
              </w:rPr>
            </w:pPr>
            <w:r w:rsidRPr="0009623A">
              <w:rPr>
                <w:rFonts w:ascii="Calibri Light" w:hAnsi="Calibri Light" w:cs="Calibri Light"/>
                <w:i/>
                <w:color w:val="0000FF"/>
              </w:rPr>
              <w:t>Pruebas inconsistentes.</w:t>
            </w:r>
          </w:p>
          <w:p w14:paraId="69492AD6" w14:textId="77777777" w:rsidR="003477E8" w:rsidRPr="0009623A" w:rsidRDefault="003477E8" w:rsidP="0009623A">
            <w:pPr>
              <w:widowControl w:val="0"/>
              <w:numPr>
                <w:ilvl w:val="0"/>
                <w:numId w:val="7"/>
              </w:numPr>
              <w:tabs>
                <w:tab w:val="clear" w:pos="1080"/>
                <w:tab w:val="num" w:pos="175"/>
              </w:tabs>
              <w:suppressAutoHyphens w:val="0"/>
              <w:spacing w:line="276" w:lineRule="auto"/>
              <w:ind w:left="175" w:hanging="141"/>
              <w:jc w:val="both"/>
              <w:rPr>
                <w:rFonts w:ascii="Calibri Light" w:hAnsi="Calibri Light" w:cs="Calibri Light"/>
                <w:i/>
                <w:color w:val="0000FF"/>
              </w:rPr>
            </w:pPr>
            <w:r w:rsidRPr="0009623A">
              <w:rPr>
                <w:rFonts w:ascii="Calibri Light" w:hAnsi="Calibri Light" w:cs="Calibri Light"/>
                <w:i/>
                <w:color w:val="0000FF"/>
              </w:rPr>
              <w:t>Atrasos en el cronograma.</w:t>
            </w:r>
          </w:p>
          <w:p w14:paraId="36FD43E9" w14:textId="77777777" w:rsidR="003477E8" w:rsidRPr="0009623A" w:rsidRDefault="003477E8" w:rsidP="0009623A">
            <w:pPr>
              <w:widowControl w:val="0"/>
              <w:numPr>
                <w:ilvl w:val="0"/>
                <w:numId w:val="7"/>
              </w:numPr>
              <w:tabs>
                <w:tab w:val="clear" w:pos="1080"/>
                <w:tab w:val="num" w:pos="175"/>
              </w:tabs>
              <w:suppressAutoHyphens w:val="0"/>
              <w:spacing w:line="276" w:lineRule="auto"/>
              <w:ind w:left="175" w:hanging="141"/>
              <w:jc w:val="both"/>
              <w:rPr>
                <w:rFonts w:ascii="Calibri Light" w:hAnsi="Calibri Light" w:cs="Calibri Light"/>
                <w:i/>
                <w:color w:val="0000FF"/>
              </w:rPr>
            </w:pPr>
            <w:r w:rsidRPr="0009623A">
              <w:rPr>
                <w:rFonts w:ascii="Calibri Light" w:hAnsi="Calibri Light" w:cs="Calibri Light"/>
                <w:i/>
                <w:color w:val="0000FF"/>
              </w:rPr>
              <w:t>Redefinición de requerimientos.</w:t>
            </w:r>
          </w:p>
          <w:p w14:paraId="2D231843" w14:textId="77777777" w:rsidR="003477E8" w:rsidRPr="0009623A" w:rsidRDefault="003477E8" w:rsidP="0009623A">
            <w:pPr>
              <w:widowControl w:val="0"/>
              <w:numPr>
                <w:ilvl w:val="0"/>
                <w:numId w:val="7"/>
              </w:numPr>
              <w:tabs>
                <w:tab w:val="clear" w:pos="1080"/>
                <w:tab w:val="num" w:pos="175"/>
              </w:tabs>
              <w:suppressAutoHyphens w:val="0"/>
              <w:spacing w:line="276" w:lineRule="auto"/>
              <w:ind w:left="175" w:hanging="141"/>
              <w:jc w:val="both"/>
              <w:rPr>
                <w:rFonts w:ascii="Calibri Light" w:hAnsi="Calibri Light" w:cs="Calibri Light"/>
                <w:i/>
                <w:color w:val="0000FF"/>
              </w:rPr>
            </w:pPr>
            <w:r w:rsidRPr="0009623A">
              <w:rPr>
                <w:rFonts w:ascii="Calibri Light" w:hAnsi="Calibri Light" w:cs="Calibri Light"/>
                <w:i/>
                <w:color w:val="0000FF"/>
              </w:rPr>
              <w:t>Cambios en otros módulos del sistema.</w:t>
            </w:r>
          </w:p>
        </w:tc>
      </w:tr>
      <w:tr w:rsidR="003477E8" w:rsidRPr="0009623A" w14:paraId="058530B8" w14:textId="77777777" w:rsidTr="00025B2A">
        <w:trPr>
          <w:cantSplit/>
        </w:trPr>
        <w:tc>
          <w:tcPr>
            <w:tcW w:w="5387" w:type="dxa"/>
            <w:shd w:val="clear" w:color="auto" w:fill="auto"/>
          </w:tcPr>
          <w:p w14:paraId="195FE3F0"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Datos de pruebas suficientes.</w:t>
            </w:r>
          </w:p>
        </w:tc>
        <w:tc>
          <w:tcPr>
            <w:tcW w:w="4536" w:type="dxa"/>
            <w:tcBorders>
              <w:right w:val="single" w:sz="4" w:space="0" w:color="auto"/>
            </w:tcBorders>
            <w:shd w:val="clear" w:color="auto" w:fill="FFFFFF"/>
          </w:tcPr>
          <w:p w14:paraId="0EB82C4E" w14:textId="77777777" w:rsidR="003477E8" w:rsidRPr="0009623A" w:rsidRDefault="003477E8" w:rsidP="0009623A">
            <w:pPr>
              <w:widowControl w:val="0"/>
              <w:numPr>
                <w:ilvl w:val="0"/>
                <w:numId w:val="7"/>
              </w:numPr>
              <w:tabs>
                <w:tab w:val="clear" w:pos="1080"/>
                <w:tab w:val="num" w:pos="175"/>
              </w:tabs>
              <w:suppressAutoHyphens w:val="0"/>
              <w:spacing w:line="276" w:lineRule="auto"/>
              <w:ind w:left="175" w:hanging="141"/>
              <w:jc w:val="both"/>
              <w:rPr>
                <w:rFonts w:ascii="Calibri Light" w:hAnsi="Calibri Light" w:cs="Calibri Light"/>
                <w:i/>
                <w:color w:val="0000FF"/>
              </w:rPr>
            </w:pPr>
            <w:r w:rsidRPr="0009623A">
              <w:rPr>
                <w:rFonts w:ascii="Calibri Light" w:hAnsi="Calibri Light" w:cs="Calibri Light"/>
                <w:i/>
                <w:color w:val="0000FF"/>
              </w:rPr>
              <w:t>Inversión de tiempo en la generación de datos de prueba.</w:t>
            </w:r>
          </w:p>
          <w:p w14:paraId="4A887611" w14:textId="77777777" w:rsidR="003477E8" w:rsidRPr="0009623A" w:rsidRDefault="003477E8" w:rsidP="0009623A">
            <w:pPr>
              <w:widowControl w:val="0"/>
              <w:numPr>
                <w:ilvl w:val="0"/>
                <w:numId w:val="7"/>
              </w:numPr>
              <w:tabs>
                <w:tab w:val="clear" w:pos="1080"/>
                <w:tab w:val="num" w:pos="175"/>
              </w:tabs>
              <w:suppressAutoHyphens w:val="0"/>
              <w:spacing w:line="276" w:lineRule="auto"/>
              <w:ind w:left="175" w:hanging="141"/>
              <w:jc w:val="both"/>
              <w:rPr>
                <w:rFonts w:ascii="Calibri Light" w:hAnsi="Calibri Light" w:cs="Calibri Light"/>
                <w:i/>
                <w:color w:val="0000FF"/>
              </w:rPr>
            </w:pPr>
            <w:r w:rsidRPr="0009623A">
              <w:rPr>
                <w:rFonts w:ascii="Calibri Light" w:hAnsi="Calibri Light" w:cs="Calibri Light"/>
                <w:i/>
                <w:color w:val="0000FF"/>
              </w:rPr>
              <w:t>Atraso en el cronograma.</w:t>
            </w:r>
          </w:p>
          <w:p w14:paraId="702639D2" w14:textId="77777777" w:rsidR="003477E8" w:rsidRPr="0009623A" w:rsidRDefault="003477E8" w:rsidP="0009623A">
            <w:pPr>
              <w:widowControl w:val="0"/>
              <w:numPr>
                <w:ilvl w:val="0"/>
                <w:numId w:val="7"/>
              </w:numPr>
              <w:tabs>
                <w:tab w:val="clear" w:pos="1080"/>
                <w:tab w:val="num" w:pos="175"/>
              </w:tabs>
              <w:suppressAutoHyphens w:val="0"/>
              <w:spacing w:line="276" w:lineRule="auto"/>
              <w:ind w:left="175" w:hanging="141"/>
              <w:jc w:val="both"/>
              <w:rPr>
                <w:rFonts w:ascii="Calibri Light" w:hAnsi="Calibri Light" w:cs="Calibri Light"/>
                <w:i/>
                <w:color w:val="0000FF"/>
              </w:rPr>
            </w:pPr>
            <w:r w:rsidRPr="0009623A">
              <w:rPr>
                <w:rFonts w:ascii="Calibri Light" w:hAnsi="Calibri Light" w:cs="Calibri Light"/>
                <w:i/>
                <w:color w:val="0000FF"/>
              </w:rPr>
              <w:t>Inconsistencia en las pruebas.</w:t>
            </w:r>
          </w:p>
        </w:tc>
      </w:tr>
      <w:tr w:rsidR="003477E8" w:rsidRPr="0009623A" w14:paraId="4E89DB90" w14:textId="77777777" w:rsidTr="00025B2A">
        <w:trPr>
          <w:cantSplit/>
        </w:trPr>
        <w:tc>
          <w:tcPr>
            <w:tcW w:w="5387" w:type="dxa"/>
            <w:shd w:val="clear" w:color="auto" w:fill="auto"/>
          </w:tcPr>
          <w:p w14:paraId="61AAA708"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lastRenderedPageBreak/>
              <w:t>Otras.</w:t>
            </w:r>
          </w:p>
        </w:tc>
        <w:tc>
          <w:tcPr>
            <w:tcW w:w="4536" w:type="dxa"/>
            <w:tcBorders>
              <w:right w:val="single" w:sz="4" w:space="0" w:color="auto"/>
            </w:tcBorders>
            <w:shd w:val="clear" w:color="auto" w:fill="FFFFFF"/>
          </w:tcPr>
          <w:p w14:paraId="6AD6D3D7" w14:textId="77777777" w:rsidR="003477E8" w:rsidRPr="0009623A" w:rsidRDefault="003477E8" w:rsidP="00025B2A">
            <w:pPr>
              <w:spacing w:line="276" w:lineRule="auto"/>
              <w:jc w:val="both"/>
              <w:rPr>
                <w:rFonts w:ascii="Calibri Light" w:hAnsi="Calibri Light" w:cs="Calibri Light"/>
                <w:i/>
                <w:color w:val="0000FF"/>
              </w:rPr>
            </w:pPr>
          </w:p>
        </w:tc>
      </w:tr>
    </w:tbl>
    <w:p w14:paraId="19B8F1EA" w14:textId="77777777" w:rsidR="003477E8" w:rsidRPr="00BD28BE" w:rsidRDefault="003477E8" w:rsidP="00BD28BE">
      <w:pPr>
        <w:pStyle w:val="Ttulo2"/>
        <w:numPr>
          <w:ilvl w:val="1"/>
          <w:numId w:val="2"/>
        </w:numPr>
        <w:ind w:left="1418"/>
        <w:rPr>
          <w:rFonts w:ascii="Calibri" w:hAnsi="Calibri" w:cs="Book Antiqua"/>
          <w:i w:val="0"/>
          <w:sz w:val="24"/>
        </w:rPr>
      </w:pPr>
      <w:bookmarkStart w:id="47" w:name="_Toc461691044"/>
      <w:bookmarkStart w:id="48" w:name="_Toc75630724"/>
      <w:r w:rsidRPr="00BD28BE">
        <w:rPr>
          <w:rFonts w:ascii="Calibri" w:hAnsi="Calibri" w:cs="Book Antiqua"/>
          <w:i w:val="0"/>
          <w:sz w:val="24"/>
        </w:rPr>
        <w:t>Restricciones</w:t>
      </w:r>
      <w:bookmarkEnd w:id="47"/>
      <w:bookmarkEnd w:id="48"/>
    </w:p>
    <w:tbl>
      <w:tblPr>
        <w:tblW w:w="9923"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D9D9D9"/>
        <w:tblLayout w:type="fixed"/>
        <w:tblLook w:val="0000" w:firstRow="0" w:lastRow="0" w:firstColumn="0" w:lastColumn="0" w:noHBand="0" w:noVBand="0"/>
      </w:tblPr>
      <w:tblGrid>
        <w:gridCol w:w="5387"/>
        <w:gridCol w:w="4536"/>
      </w:tblGrid>
      <w:tr w:rsidR="003477E8" w:rsidRPr="0009623A" w14:paraId="68FEA6F2" w14:textId="77777777" w:rsidTr="0009623A">
        <w:trPr>
          <w:cantSplit/>
        </w:trPr>
        <w:tc>
          <w:tcPr>
            <w:tcW w:w="5387" w:type="dxa"/>
            <w:shd w:val="clear" w:color="auto" w:fill="D9D9D9"/>
          </w:tcPr>
          <w:p w14:paraId="6725663D" w14:textId="77777777" w:rsidR="003477E8" w:rsidRPr="0009623A" w:rsidRDefault="00BD28BE" w:rsidP="00BD28BE">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Restricciones</w:t>
            </w:r>
          </w:p>
        </w:tc>
        <w:tc>
          <w:tcPr>
            <w:tcW w:w="4536" w:type="dxa"/>
            <w:tcBorders>
              <w:right w:val="single" w:sz="4" w:space="0" w:color="auto"/>
            </w:tcBorders>
            <w:shd w:val="clear" w:color="auto" w:fill="D9D9D9"/>
          </w:tcPr>
          <w:p w14:paraId="20D00FE6" w14:textId="77777777" w:rsidR="003477E8" w:rsidRPr="0009623A" w:rsidRDefault="00BD28BE" w:rsidP="00BD28BE">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Impacto de la restricción</w:t>
            </w:r>
          </w:p>
        </w:tc>
      </w:tr>
      <w:tr w:rsidR="003477E8" w:rsidRPr="0009623A" w14:paraId="638CA823" w14:textId="77777777" w:rsidTr="00025B2A">
        <w:trPr>
          <w:cantSplit/>
        </w:trPr>
        <w:tc>
          <w:tcPr>
            <w:tcW w:w="5387" w:type="dxa"/>
            <w:shd w:val="clear" w:color="auto" w:fill="auto"/>
          </w:tcPr>
          <w:p w14:paraId="0C577B31"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La fecha límite para la finalización del plan de pruebas es la primera semana del mes de…</w:t>
            </w:r>
          </w:p>
        </w:tc>
        <w:tc>
          <w:tcPr>
            <w:tcW w:w="4536" w:type="dxa"/>
            <w:tcBorders>
              <w:right w:val="single" w:sz="4" w:space="0" w:color="auto"/>
            </w:tcBorders>
            <w:shd w:val="clear" w:color="auto" w:fill="FFFFFF"/>
          </w:tcPr>
          <w:p w14:paraId="131DC226" w14:textId="77777777" w:rsidR="003477E8" w:rsidRPr="0009623A" w:rsidRDefault="003477E8" w:rsidP="0009623A">
            <w:pPr>
              <w:widowControl w:val="0"/>
              <w:numPr>
                <w:ilvl w:val="0"/>
                <w:numId w:val="7"/>
              </w:numPr>
              <w:tabs>
                <w:tab w:val="clear" w:pos="1080"/>
                <w:tab w:val="num" w:pos="175"/>
              </w:tabs>
              <w:suppressAutoHyphens w:val="0"/>
              <w:spacing w:line="276" w:lineRule="auto"/>
              <w:ind w:left="175" w:hanging="141"/>
              <w:jc w:val="both"/>
              <w:rPr>
                <w:rFonts w:ascii="Calibri Light" w:hAnsi="Calibri Light" w:cs="Calibri Light"/>
                <w:i/>
                <w:color w:val="0000FF"/>
              </w:rPr>
            </w:pPr>
            <w:r w:rsidRPr="0009623A">
              <w:rPr>
                <w:rFonts w:ascii="Calibri Light" w:hAnsi="Calibri Light" w:cs="Calibri Light"/>
                <w:i/>
                <w:color w:val="0000FF"/>
              </w:rPr>
              <w:t>Iniciar a tiempo el paso a producción de la solución</w:t>
            </w:r>
          </w:p>
          <w:p w14:paraId="77ADD9E2" w14:textId="77777777" w:rsidR="003477E8" w:rsidRPr="0009623A" w:rsidRDefault="003477E8" w:rsidP="0009623A">
            <w:pPr>
              <w:widowControl w:val="0"/>
              <w:numPr>
                <w:ilvl w:val="0"/>
                <w:numId w:val="7"/>
              </w:numPr>
              <w:tabs>
                <w:tab w:val="clear" w:pos="1080"/>
                <w:tab w:val="num" w:pos="175"/>
              </w:tabs>
              <w:suppressAutoHyphens w:val="0"/>
              <w:spacing w:line="276" w:lineRule="auto"/>
              <w:ind w:left="175" w:hanging="141"/>
              <w:jc w:val="both"/>
              <w:rPr>
                <w:rFonts w:ascii="Calibri Light" w:hAnsi="Calibri Light" w:cs="Calibri Light"/>
                <w:i/>
                <w:color w:val="0000FF"/>
              </w:rPr>
            </w:pPr>
            <w:r w:rsidRPr="0009623A">
              <w:rPr>
                <w:rFonts w:ascii="Calibri Light" w:hAnsi="Calibri Light" w:cs="Calibri Light"/>
                <w:i/>
                <w:color w:val="0000FF"/>
              </w:rPr>
              <w:t>Incumplimiento en la entrega del proyecto.</w:t>
            </w:r>
          </w:p>
        </w:tc>
      </w:tr>
      <w:tr w:rsidR="003477E8" w:rsidRPr="0009623A" w14:paraId="166DD1B2" w14:textId="77777777" w:rsidTr="00025B2A">
        <w:trPr>
          <w:cantSplit/>
        </w:trPr>
        <w:tc>
          <w:tcPr>
            <w:tcW w:w="5387" w:type="dxa"/>
            <w:shd w:val="clear" w:color="auto" w:fill="auto"/>
          </w:tcPr>
          <w:p w14:paraId="261B3C6E"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El máximo número de recursos disponibles para pruebas es de XX.</w:t>
            </w:r>
          </w:p>
        </w:tc>
        <w:tc>
          <w:tcPr>
            <w:tcW w:w="4536" w:type="dxa"/>
            <w:tcBorders>
              <w:right w:val="single" w:sz="4" w:space="0" w:color="auto"/>
            </w:tcBorders>
            <w:shd w:val="clear" w:color="auto" w:fill="FFFFFF"/>
          </w:tcPr>
          <w:p w14:paraId="7DEA0925" w14:textId="77777777" w:rsidR="003477E8" w:rsidRPr="0009623A" w:rsidRDefault="003477E8" w:rsidP="0009623A">
            <w:pPr>
              <w:widowControl w:val="0"/>
              <w:numPr>
                <w:ilvl w:val="0"/>
                <w:numId w:val="7"/>
              </w:numPr>
              <w:tabs>
                <w:tab w:val="clear" w:pos="1080"/>
                <w:tab w:val="num" w:pos="175"/>
              </w:tabs>
              <w:suppressAutoHyphens w:val="0"/>
              <w:spacing w:line="276" w:lineRule="auto"/>
              <w:ind w:left="175" w:hanging="141"/>
              <w:jc w:val="both"/>
              <w:rPr>
                <w:rFonts w:ascii="Calibri Light" w:hAnsi="Calibri Light" w:cs="Calibri Light"/>
                <w:i/>
                <w:color w:val="0000FF"/>
              </w:rPr>
            </w:pPr>
            <w:r w:rsidRPr="0009623A">
              <w:rPr>
                <w:rFonts w:ascii="Calibri Light" w:hAnsi="Calibri Light" w:cs="Calibri Light"/>
                <w:i/>
                <w:color w:val="0000FF"/>
              </w:rPr>
              <w:t>Atrasos en el cronograma.</w:t>
            </w:r>
          </w:p>
        </w:tc>
      </w:tr>
      <w:tr w:rsidR="003477E8" w:rsidRPr="0009623A" w14:paraId="77A0A9AF" w14:textId="77777777" w:rsidTr="00025B2A">
        <w:trPr>
          <w:cantSplit/>
        </w:trPr>
        <w:tc>
          <w:tcPr>
            <w:tcW w:w="5387" w:type="dxa"/>
            <w:shd w:val="clear" w:color="auto" w:fill="auto"/>
          </w:tcPr>
          <w:p w14:paraId="0E1259E2"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Utilización de herramientas libres y/o licenciadas.</w:t>
            </w:r>
          </w:p>
        </w:tc>
        <w:tc>
          <w:tcPr>
            <w:tcW w:w="4536" w:type="dxa"/>
            <w:tcBorders>
              <w:right w:val="single" w:sz="4" w:space="0" w:color="auto"/>
            </w:tcBorders>
            <w:shd w:val="clear" w:color="auto" w:fill="FFFFFF"/>
          </w:tcPr>
          <w:p w14:paraId="710ED9C3" w14:textId="77777777" w:rsidR="003477E8" w:rsidRPr="0009623A" w:rsidRDefault="003477E8" w:rsidP="0009623A">
            <w:pPr>
              <w:widowControl w:val="0"/>
              <w:numPr>
                <w:ilvl w:val="0"/>
                <w:numId w:val="7"/>
              </w:numPr>
              <w:suppressAutoHyphens w:val="0"/>
              <w:spacing w:line="276" w:lineRule="auto"/>
              <w:ind w:left="175" w:hanging="141"/>
              <w:jc w:val="both"/>
              <w:rPr>
                <w:rFonts w:ascii="Calibri Light" w:hAnsi="Calibri Light" w:cs="Calibri Light"/>
                <w:i/>
                <w:color w:val="0000FF"/>
              </w:rPr>
            </w:pPr>
            <w:r w:rsidRPr="0009623A">
              <w:rPr>
                <w:rFonts w:ascii="Calibri Light" w:hAnsi="Calibri Light" w:cs="Calibri Light"/>
                <w:i/>
                <w:color w:val="0000FF"/>
              </w:rPr>
              <w:t>Incurrir en sanciones por efectos de utilización de software pirata</w:t>
            </w:r>
          </w:p>
          <w:p w14:paraId="61C5038D" w14:textId="77777777" w:rsidR="003477E8" w:rsidRPr="0009623A" w:rsidRDefault="003477E8" w:rsidP="0009623A">
            <w:pPr>
              <w:widowControl w:val="0"/>
              <w:numPr>
                <w:ilvl w:val="0"/>
                <w:numId w:val="7"/>
              </w:numPr>
              <w:suppressAutoHyphens w:val="0"/>
              <w:spacing w:line="276" w:lineRule="auto"/>
              <w:ind w:left="175" w:hanging="141"/>
              <w:jc w:val="both"/>
              <w:rPr>
                <w:rFonts w:ascii="Calibri Light" w:hAnsi="Calibri Light" w:cs="Calibri Light"/>
                <w:i/>
                <w:color w:val="0000FF"/>
              </w:rPr>
            </w:pPr>
            <w:r w:rsidRPr="0009623A">
              <w:rPr>
                <w:rFonts w:ascii="Calibri Light" w:hAnsi="Calibri Light" w:cs="Calibri Light"/>
                <w:i/>
                <w:color w:val="0000FF"/>
              </w:rPr>
              <w:t>Herramientas con funcionalidades limitadas o nulas</w:t>
            </w:r>
          </w:p>
          <w:p w14:paraId="5E261FD9" w14:textId="77777777" w:rsidR="003477E8" w:rsidRPr="0009623A" w:rsidRDefault="003477E8" w:rsidP="0009623A">
            <w:pPr>
              <w:widowControl w:val="0"/>
              <w:numPr>
                <w:ilvl w:val="0"/>
                <w:numId w:val="7"/>
              </w:numPr>
              <w:tabs>
                <w:tab w:val="clear" w:pos="1080"/>
                <w:tab w:val="num" w:pos="318"/>
              </w:tabs>
              <w:suppressAutoHyphens w:val="0"/>
              <w:spacing w:line="276" w:lineRule="auto"/>
              <w:ind w:left="175" w:hanging="141"/>
              <w:jc w:val="both"/>
              <w:rPr>
                <w:rFonts w:ascii="Calibri Light" w:hAnsi="Calibri Light" w:cs="Calibri Light"/>
                <w:i/>
                <w:color w:val="0000FF"/>
              </w:rPr>
            </w:pPr>
            <w:r w:rsidRPr="0009623A">
              <w:rPr>
                <w:rFonts w:ascii="Calibri Light" w:hAnsi="Calibri Light" w:cs="Calibri Light"/>
                <w:i/>
                <w:color w:val="0000FF"/>
              </w:rPr>
              <w:t>Herramientas con fecha de caducidad</w:t>
            </w:r>
          </w:p>
        </w:tc>
      </w:tr>
      <w:tr w:rsidR="003477E8" w:rsidRPr="0009623A" w14:paraId="5C4B2986" w14:textId="77777777" w:rsidTr="00025B2A">
        <w:trPr>
          <w:cantSplit/>
        </w:trPr>
        <w:tc>
          <w:tcPr>
            <w:tcW w:w="5387" w:type="dxa"/>
            <w:shd w:val="clear" w:color="auto" w:fill="auto"/>
          </w:tcPr>
          <w:p w14:paraId="699AA751"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Otras.</w:t>
            </w:r>
          </w:p>
        </w:tc>
        <w:tc>
          <w:tcPr>
            <w:tcW w:w="4536" w:type="dxa"/>
            <w:tcBorders>
              <w:right w:val="single" w:sz="4" w:space="0" w:color="auto"/>
            </w:tcBorders>
            <w:shd w:val="clear" w:color="auto" w:fill="FFFFFF"/>
          </w:tcPr>
          <w:p w14:paraId="6D11BB4B" w14:textId="77777777" w:rsidR="003477E8" w:rsidRPr="0009623A" w:rsidRDefault="003477E8" w:rsidP="00025B2A">
            <w:pPr>
              <w:spacing w:line="276" w:lineRule="auto"/>
              <w:jc w:val="both"/>
              <w:rPr>
                <w:rFonts w:ascii="Calibri Light" w:hAnsi="Calibri Light" w:cs="Calibri Light"/>
                <w:i/>
                <w:color w:val="0000FF"/>
              </w:rPr>
            </w:pPr>
          </w:p>
        </w:tc>
      </w:tr>
    </w:tbl>
    <w:p w14:paraId="4A84EE7E" w14:textId="77777777" w:rsidR="003477E8" w:rsidRPr="00BF7A4D" w:rsidRDefault="003477E8" w:rsidP="003477E8">
      <w:pPr>
        <w:spacing w:line="276" w:lineRule="auto"/>
        <w:ind w:left="709"/>
        <w:jc w:val="both"/>
        <w:rPr>
          <w:rFonts w:ascii="Arial" w:hAnsi="Arial" w:cs="Arial"/>
          <w:sz w:val="22"/>
          <w:szCs w:val="22"/>
        </w:rPr>
      </w:pPr>
    </w:p>
    <w:p w14:paraId="68BE386E" w14:textId="77777777" w:rsidR="00BD28BE" w:rsidRDefault="00BD28BE" w:rsidP="003477E8">
      <w:pPr>
        <w:spacing w:line="276" w:lineRule="auto"/>
        <w:jc w:val="both"/>
        <w:rPr>
          <w:rFonts w:ascii="Arial" w:hAnsi="Arial" w:cs="Arial"/>
          <w:sz w:val="22"/>
          <w:szCs w:val="22"/>
        </w:rPr>
      </w:pPr>
    </w:p>
    <w:p w14:paraId="6487B9F0" w14:textId="77777777" w:rsidR="00EF0088" w:rsidRPr="00EF0088" w:rsidRDefault="00EF0088" w:rsidP="00EF0088">
      <w:pPr>
        <w:pStyle w:val="Ttulo1"/>
        <w:numPr>
          <w:ilvl w:val="0"/>
          <w:numId w:val="2"/>
        </w:numPr>
        <w:spacing w:before="0" w:after="0"/>
        <w:rPr>
          <w:rFonts w:ascii="Calibri" w:hAnsi="Calibri" w:cs="Book Antiqua"/>
          <w:sz w:val="28"/>
        </w:rPr>
      </w:pPr>
      <w:bookmarkStart w:id="49" w:name="_Toc242500910"/>
      <w:bookmarkStart w:id="50" w:name="_Toc242521693"/>
      <w:bookmarkStart w:id="51" w:name="_Toc242765959"/>
      <w:bookmarkStart w:id="52" w:name="_Toc249872542"/>
      <w:bookmarkStart w:id="53" w:name="_Toc257124618"/>
      <w:bookmarkStart w:id="54" w:name="_Toc461691045"/>
      <w:bookmarkStart w:id="55" w:name="_Toc75630725"/>
      <w:r w:rsidRPr="00EF0088">
        <w:rPr>
          <w:rFonts w:ascii="Calibri" w:hAnsi="Calibri" w:cs="Book Antiqua"/>
          <w:sz w:val="28"/>
        </w:rPr>
        <w:t>Aprobación</w:t>
      </w:r>
      <w:bookmarkEnd w:id="49"/>
      <w:bookmarkEnd w:id="50"/>
      <w:bookmarkEnd w:id="51"/>
      <w:bookmarkEnd w:id="52"/>
      <w:bookmarkEnd w:id="53"/>
      <w:bookmarkEnd w:id="54"/>
      <w:bookmarkEnd w:id="55"/>
    </w:p>
    <w:bookmarkEnd w:id="7"/>
    <w:p w14:paraId="45F50E32" w14:textId="77777777" w:rsidR="00EF0088" w:rsidRPr="0009623A" w:rsidRDefault="00EF0088" w:rsidP="00EF0088">
      <w:pPr>
        <w:spacing w:line="276" w:lineRule="auto"/>
        <w:jc w:val="center"/>
        <w:rPr>
          <w:rFonts w:ascii="Calibri Light" w:hAnsi="Calibri Light" w:cs="Calibri Light"/>
          <w:color w:val="0000FF"/>
        </w:rPr>
      </w:pPr>
      <w:r w:rsidRPr="0009623A">
        <w:rPr>
          <w:rFonts w:ascii="Calibri Light" w:hAnsi="Calibri Light" w:cs="Calibri Light"/>
          <w:color w:val="0000FF"/>
        </w:rPr>
        <w:t>(Fecha)</w:t>
      </w:r>
    </w:p>
    <w:p w14:paraId="652E5E1E" w14:textId="77777777" w:rsidR="00EF0088" w:rsidRPr="0009623A" w:rsidRDefault="00EF0088" w:rsidP="00EF0088">
      <w:pPr>
        <w:spacing w:line="276" w:lineRule="auto"/>
        <w:ind w:firstLine="720"/>
        <w:jc w:val="right"/>
        <w:rPr>
          <w:rFonts w:ascii="Calibri Light" w:hAnsi="Calibri Light" w:cs="Calibri Light"/>
          <w:color w:val="0000FF"/>
        </w:rPr>
      </w:pPr>
    </w:p>
    <w:tbl>
      <w:tblPr>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4338"/>
        <w:gridCol w:w="4382"/>
      </w:tblGrid>
      <w:tr w:rsidR="00CA43BC" w:rsidRPr="0009623A" w14:paraId="11A6BEA3" w14:textId="77777777" w:rsidTr="0009623A">
        <w:trPr>
          <w:trHeight w:val="317"/>
          <w:jc w:val="center"/>
        </w:trPr>
        <w:tc>
          <w:tcPr>
            <w:tcW w:w="4338" w:type="dxa"/>
          </w:tcPr>
          <w:p w14:paraId="3EDD8974" w14:textId="77777777" w:rsidR="00EF0088" w:rsidRPr="00527456" w:rsidRDefault="00EF0088" w:rsidP="0009623A">
            <w:pPr>
              <w:autoSpaceDE w:val="0"/>
              <w:autoSpaceDN w:val="0"/>
              <w:adjustRightInd w:val="0"/>
              <w:jc w:val="center"/>
              <w:rPr>
                <w:rFonts w:ascii="Calibri Light" w:hAnsi="Calibri Light" w:cs="Calibri Light"/>
              </w:rPr>
            </w:pPr>
            <w:r w:rsidRPr="00527456">
              <w:rPr>
                <w:rFonts w:ascii="Calibri Light" w:hAnsi="Calibri Light" w:cs="Calibri Light"/>
              </w:rPr>
              <w:t>Elaborado por:</w:t>
            </w:r>
          </w:p>
        </w:tc>
        <w:tc>
          <w:tcPr>
            <w:tcW w:w="4382" w:type="dxa"/>
          </w:tcPr>
          <w:p w14:paraId="53EEF7D6" w14:textId="77777777" w:rsidR="00EF0088" w:rsidRPr="00527456" w:rsidRDefault="00EF0088" w:rsidP="0009623A">
            <w:pPr>
              <w:autoSpaceDE w:val="0"/>
              <w:autoSpaceDN w:val="0"/>
              <w:adjustRightInd w:val="0"/>
              <w:jc w:val="center"/>
              <w:rPr>
                <w:rFonts w:ascii="Calibri Light" w:hAnsi="Calibri Light" w:cs="Calibri Light"/>
              </w:rPr>
            </w:pPr>
            <w:r w:rsidRPr="00527456">
              <w:rPr>
                <w:rFonts w:ascii="Calibri Light" w:hAnsi="Calibri Light" w:cs="Calibri Light"/>
              </w:rPr>
              <w:t>Revisado por:</w:t>
            </w:r>
          </w:p>
        </w:tc>
      </w:tr>
      <w:tr w:rsidR="00CA43BC" w:rsidRPr="0009623A" w14:paraId="635758B5" w14:textId="77777777" w:rsidTr="0009623A">
        <w:trPr>
          <w:trHeight w:val="1259"/>
          <w:jc w:val="center"/>
        </w:trPr>
        <w:tc>
          <w:tcPr>
            <w:tcW w:w="4338" w:type="dxa"/>
          </w:tcPr>
          <w:p w14:paraId="44EC2A4A" w14:textId="77777777" w:rsidR="00EF0088" w:rsidRPr="00527456" w:rsidRDefault="00EF0088" w:rsidP="0009623A">
            <w:pPr>
              <w:autoSpaceDE w:val="0"/>
              <w:autoSpaceDN w:val="0"/>
              <w:adjustRightInd w:val="0"/>
              <w:jc w:val="center"/>
              <w:rPr>
                <w:rFonts w:ascii="Calibri Light" w:hAnsi="Calibri Light" w:cs="Calibri Light"/>
              </w:rPr>
            </w:pPr>
          </w:p>
          <w:p w14:paraId="331F1FC4" w14:textId="099A4705" w:rsidR="00EF0088" w:rsidRPr="00527456" w:rsidRDefault="005403BC" w:rsidP="0009623A">
            <w:pPr>
              <w:autoSpaceDE w:val="0"/>
              <w:autoSpaceDN w:val="0"/>
              <w:adjustRightInd w:val="0"/>
              <w:jc w:val="center"/>
              <w:rPr>
                <w:rFonts w:ascii="Calibri Light" w:hAnsi="Calibri Light" w:cs="Calibri Light"/>
              </w:rPr>
            </w:pPr>
            <w:r>
              <w:rPr>
                <w:noProof/>
                <w:color w:val="000000"/>
                <w:sz w:val="20"/>
                <w:szCs w:val="20"/>
              </w:rPr>
              <w:pict w14:anchorId="02802864">
                <v:shape id="_x0000_i1026" type="#_x0000_t75" style="width:149.25pt;height:41.25pt;visibility:visible">
                  <v:imagedata r:id="rId13" o:title=""/>
                </v:shape>
              </w:pict>
            </w:r>
          </w:p>
          <w:p w14:paraId="4C127599" w14:textId="77777777" w:rsidR="00EF0088" w:rsidRPr="00527456" w:rsidRDefault="00EF0088" w:rsidP="0009623A">
            <w:pPr>
              <w:autoSpaceDE w:val="0"/>
              <w:autoSpaceDN w:val="0"/>
              <w:adjustRightInd w:val="0"/>
              <w:jc w:val="center"/>
              <w:rPr>
                <w:rFonts w:ascii="Calibri Light" w:hAnsi="Calibri Light" w:cs="Calibri Light"/>
              </w:rPr>
            </w:pPr>
            <w:r w:rsidRPr="00527456">
              <w:rPr>
                <w:rFonts w:ascii="Calibri Light" w:hAnsi="Calibri Light" w:cs="Calibri Light"/>
              </w:rPr>
              <w:t>______________________________</w:t>
            </w:r>
          </w:p>
          <w:p w14:paraId="7B364EC9" w14:textId="3F7BC26D" w:rsidR="00EF0088" w:rsidRPr="00527456" w:rsidRDefault="00C924F3" w:rsidP="0009623A">
            <w:pPr>
              <w:autoSpaceDE w:val="0"/>
              <w:autoSpaceDN w:val="0"/>
              <w:adjustRightInd w:val="0"/>
              <w:jc w:val="center"/>
              <w:rPr>
                <w:rFonts w:ascii="Calibri Light" w:hAnsi="Calibri Light" w:cs="Calibri Light"/>
              </w:rPr>
            </w:pPr>
            <w:r>
              <w:rPr>
                <w:rFonts w:ascii="Calibri Light" w:hAnsi="Calibri Light" w:cs="Calibri Light"/>
              </w:rPr>
              <w:t>Kevin Arévalo</w:t>
            </w:r>
          </w:p>
          <w:p w14:paraId="6D797DE9" w14:textId="100D05DE" w:rsidR="00EF0088" w:rsidRPr="00527456" w:rsidRDefault="00C924F3" w:rsidP="0009623A">
            <w:pPr>
              <w:autoSpaceDE w:val="0"/>
              <w:autoSpaceDN w:val="0"/>
              <w:adjustRightInd w:val="0"/>
              <w:jc w:val="center"/>
              <w:rPr>
                <w:rFonts w:ascii="Calibri Light" w:hAnsi="Calibri Light" w:cs="Calibri Light"/>
              </w:rPr>
            </w:pPr>
            <w:r>
              <w:rPr>
                <w:rFonts w:ascii="Calibri Light" w:hAnsi="Calibri Light" w:cs="Calibri Light"/>
              </w:rPr>
              <w:t>Desarrollador</w:t>
            </w:r>
          </w:p>
          <w:p w14:paraId="68E04E73" w14:textId="77777777" w:rsidR="00EF0088" w:rsidRPr="00527456" w:rsidRDefault="00EF0088" w:rsidP="0009623A">
            <w:pPr>
              <w:autoSpaceDE w:val="0"/>
              <w:autoSpaceDN w:val="0"/>
              <w:adjustRightInd w:val="0"/>
              <w:jc w:val="center"/>
              <w:rPr>
                <w:rFonts w:ascii="Calibri Light" w:hAnsi="Calibri Light" w:cs="Calibri Light"/>
              </w:rPr>
            </w:pPr>
          </w:p>
          <w:p w14:paraId="002E86E5" w14:textId="77777777" w:rsidR="00EF0088" w:rsidRPr="00527456" w:rsidRDefault="00EF0088" w:rsidP="0009623A">
            <w:pPr>
              <w:autoSpaceDE w:val="0"/>
              <w:autoSpaceDN w:val="0"/>
              <w:adjustRightInd w:val="0"/>
              <w:jc w:val="center"/>
              <w:rPr>
                <w:rFonts w:ascii="Calibri Light" w:hAnsi="Calibri Light" w:cs="Calibri Light"/>
              </w:rPr>
            </w:pPr>
          </w:p>
        </w:tc>
        <w:tc>
          <w:tcPr>
            <w:tcW w:w="4382" w:type="dxa"/>
          </w:tcPr>
          <w:p w14:paraId="13F9AF00" w14:textId="77777777" w:rsidR="00EF0088" w:rsidRPr="00527456" w:rsidRDefault="00EF0088" w:rsidP="0009623A">
            <w:pPr>
              <w:autoSpaceDE w:val="0"/>
              <w:autoSpaceDN w:val="0"/>
              <w:adjustRightInd w:val="0"/>
              <w:jc w:val="center"/>
              <w:rPr>
                <w:rFonts w:ascii="Calibri Light" w:hAnsi="Calibri Light" w:cs="Calibri Light"/>
              </w:rPr>
            </w:pPr>
          </w:p>
          <w:p w14:paraId="6CBB4221" w14:textId="77777777" w:rsidR="00EF0088" w:rsidRPr="00527456" w:rsidRDefault="00EF0088" w:rsidP="0009623A">
            <w:pPr>
              <w:autoSpaceDE w:val="0"/>
              <w:autoSpaceDN w:val="0"/>
              <w:adjustRightInd w:val="0"/>
              <w:jc w:val="center"/>
              <w:rPr>
                <w:rFonts w:ascii="Calibri Light" w:hAnsi="Calibri Light" w:cs="Calibri Light"/>
              </w:rPr>
            </w:pPr>
          </w:p>
          <w:p w14:paraId="66E4DDDC" w14:textId="77777777" w:rsidR="00EF0088" w:rsidRPr="00527456" w:rsidRDefault="00EF0088" w:rsidP="0009623A">
            <w:pPr>
              <w:autoSpaceDE w:val="0"/>
              <w:autoSpaceDN w:val="0"/>
              <w:adjustRightInd w:val="0"/>
              <w:jc w:val="center"/>
              <w:rPr>
                <w:rFonts w:ascii="Calibri Light" w:hAnsi="Calibri Light" w:cs="Calibri Light"/>
              </w:rPr>
            </w:pPr>
            <w:r w:rsidRPr="00527456">
              <w:rPr>
                <w:rFonts w:ascii="Calibri Light" w:hAnsi="Calibri Light" w:cs="Calibri Light"/>
              </w:rPr>
              <w:t>______________________________</w:t>
            </w:r>
          </w:p>
          <w:p w14:paraId="7520264C" w14:textId="71DC09C9" w:rsidR="00EF0088" w:rsidRPr="00527456" w:rsidRDefault="00C924F3" w:rsidP="0009623A">
            <w:pPr>
              <w:autoSpaceDE w:val="0"/>
              <w:autoSpaceDN w:val="0"/>
              <w:adjustRightInd w:val="0"/>
              <w:jc w:val="center"/>
              <w:rPr>
                <w:rFonts w:ascii="Calibri Light" w:hAnsi="Calibri Light" w:cs="Calibri Light"/>
              </w:rPr>
            </w:pPr>
            <w:r>
              <w:rPr>
                <w:rFonts w:ascii="Calibri Light" w:hAnsi="Calibri Light" w:cs="Calibri Light"/>
              </w:rPr>
              <w:t>PhD. Franklin Parrales</w:t>
            </w:r>
          </w:p>
          <w:p w14:paraId="6D6A2898" w14:textId="6C9F1B23" w:rsidR="00EF0088" w:rsidRPr="00527456" w:rsidRDefault="00C924F3" w:rsidP="0009623A">
            <w:pPr>
              <w:autoSpaceDE w:val="0"/>
              <w:autoSpaceDN w:val="0"/>
              <w:adjustRightInd w:val="0"/>
              <w:jc w:val="center"/>
              <w:rPr>
                <w:rFonts w:ascii="Calibri Light" w:hAnsi="Calibri Light" w:cs="Calibri Light"/>
              </w:rPr>
            </w:pPr>
            <w:r>
              <w:rPr>
                <w:rFonts w:ascii="Calibri Light" w:hAnsi="Calibri Light" w:cs="Calibri Light"/>
              </w:rPr>
              <w:t>Docente</w:t>
            </w:r>
          </w:p>
          <w:p w14:paraId="1CA43A25" w14:textId="77777777" w:rsidR="00EF0088" w:rsidRPr="00527456" w:rsidRDefault="00EF0088" w:rsidP="0009623A">
            <w:pPr>
              <w:autoSpaceDE w:val="0"/>
              <w:autoSpaceDN w:val="0"/>
              <w:adjustRightInd w:val="0"/>
              <w:jc w:val="center"/>
              <w:rPr>
                <w:rFonts w:ascii="Calibri Light" w:hAnsi="Calibri Light" w:cs="Calibri Light"/>
              </w:rPr>
            </w:pPr>
          </w:p>
        </w:tc>
      </w:tr>
      <w:tr w:rsidR="00CA43BC" w:rsidRPr="0009623A" w14:paraId="607EC4DF" w14:textId="77777777" w:rsidTr="0009623A">
        <w:trPr>
          <w:trHeight w:val="1259"/>
          <w:jc w:val="center"/>
        </w:trPr>
        <w:tc>
          <w:tcPr>
            <w:tcW w:w="4338" w:type="dxa"/>
          </w:tcPr>
          <w:p w14:paraId="28F30B98" w14:textId="77777777" w:rsidR="00EF0088" w:rsidRPr="00527456" w:rsidRDefault="00EF0088" w:rsidP="0009623A">
            <w:pPr>
              <w:autoSpaceDE w:val="0"/>
              <w:autoSpaceDN w:val="0"/>
              <w:adjustRightInd w:val="0"/>
              <w:jc w:val="center"/>
              <w:rPr>
                <w:rFonts w:ascii="Calibri Light" w:hAnsi="Calibri Light" w:cs="Calibri Light"/>
              </w:rPr>
            </w:pPr>
            <w:r w:rsidRPr="00527456">
              <w:rPr>
                <w:rFonts w:ascii="Calibri Light" w:hAnsi="Calibri Light" w:cs="Calibri Light"/>
              </w:rPr>
              <w:t>Aprobado por:</w:t>
            </w:r>
          </w:p>
          <w:p w14:paraId="0F109905" w14:textId="77777777" w:rsidR="00EF0088" w:rsidRPr="00527456" w:rsidRDefault="00EF0088" w:rsidP="0009623A">
            <w:pPr>
              <w:autoSpaceDE w:val="0"/>
              <w:autoSpaceDN w:val="0"/>
              <w:adjustRightInd w:val="0"/>
              <w:jc w:val="center"/>
              <w:rPr>
                <w:rFonts w:ascii="Calibri Light" w:hAnsi="Calibri Light" w:cs="Calibri Light"/>
              </w:rPr>
            </w:pPr>
          </w:p>
          <w:p w14:paraId="0ACAFD48" w14:textId="17EBA0A5" w:rsidR="00EF0088" w:rsidRPr="00527456" w:rsidRDefault="005403BC" w:rsidP="0009623A">
            <w:pPr>
              <w:autoSpaceDE w:val="0"/>
              <w:autoSpaceDN w:val="0"/>
              <w:adjustRightInd w:val="0"/>
              <w:jc w:val="center"/>
              <w:rPr>
                <w:rFonts w:ascii="Calibri Light" w:hAnsi="Calibri Light" w:cs="Calibri Light"/>
              </w:rPr>
            </w:pPr>
            <w:r>
              <w:rPr>
                <w:noProof/>
                <w:color w:val="000000"/>
                <w:sz w:val="20"/>
                <w:szCs w:val="20"/>
              </w:rPr>
              <w:pict w14:anchorId="7301677A">
                <v:shape id="Imagen 16" o:spid="_x0000_i1027" type="#_x0000_t75" style="width:148.5pt;height:54.75pt;visibility:visible">
                  <v:imagedata r:id="rId14" o:title=""/>
                </v:shape>
              </w:pict>
            </w:r>
          </w:p>
          <w:p w14:paraId="286369EE" w14:textId="77777777" w:rsidR="00EF0088" w:rsidRPr="00527456" w:rsidRDefault="00EF0088" w:rsidP="0009623A">
            <w:pPr>
              <w:autoSpaceDE w:val="0"/>
              <w:autoSpaceDN w:val="0"/>
              <w:adjustRightInd w:val="0"/>
              <w:jc w:val="center"/>
              <w:rPr>
                <w:rFonts w:ascii="Calibri Light" w:hAnsi="Calibri Light" w:cs="Calibri Light"/>
              </w:rPr>
            </w:pPr>
            <w:r w:rsidRPr="00527456">
              <w:rPr>
                <w:rFonts w:ascii="Calibri Light" w:hAnsi="Calibri Light" w:cs="Calibri Light"/>
              </w:rPr>
              <w:t>______________________________</w:t>
            </w:r>
          </w:p>
          <w:p w14:paraId="08E3A0D6" w14:textId="0B0F1023" w:rsidR="00EF0088" w:rsidRPr="00527456" w:rsidRDefault="00C924F3" w:rsidP="0009623A">
            <w:pPr>
              <w:autoSpaceDE w:val="0"/>
              <w:autoSpaceDN w:val="0"/>
              <w:adjustRightInd w:val="0"/>
              <w:jc w:val="center"/>
              <w:rPr>
                <w:rFonts w:ascii="Calibri Light" w:hAnsi="Calibri Light" w:cs="Calibri Light"/>
              </w:rPr>
            </w:pPr>
            <w:r>
              <w:rPr>
                <w:rFonts w:ascii="Calibri Light" w:hAnsi="Calibri Light" w:cs="Calibri Light"/>
              </w:rPr>
              <w:t>Sergio Campoverde</w:t>
            </w:r>
          </w:p>
          <w:p w14:paraId="1F9DEF43" w14:textId="77777777" w:rsidR="00EF0088" w:rsidRPr="00527456" w:rsidRDefault="00EF0088" w:rsidP="0009623A">
            <w:pPr>
              <w:autoSpaceDE w:val="0"/>
              <w:autoSpaceDN w:val="0"/>
              <w:adjustRightInd w:val="0"/>
              <w:jc w:val="center"/>
              <w:rPr>
                <w:rFonts w:ascii="Calibri Light" w:hAnsi="Calibri Light" w:cs="Calibri Light"/>
                <w:b/>
              </w:rPr>
            </w:pPr>
            <w:r w:rsidRPr="00527456">
              <w:rPr>
                <w:rFonts w:ascii="Calibri Light" w:hAnsi="Calibri Light" w:cs="Calibri Light"/>
                <w:b/>
              </w:rPr>
              <w:t>Líder del Proyecto</w:t>
            </w:r>
          </w:p>
          <w:p w14:paraId="08F095B1" w14:textId="77777777" w:rsidR="00EF0088" w:rsidRPr="00527456" w:rsidRDefault="00EF0088" w:rsidP="0009623A">
            <w:pPr>
              <w:autoSpaceDE w:val="0"/>
              <w:autoSpaceDN w:val="0"/>
              <w:adjustRightInd w:val="0"/>
              <w:jc w:val="center"/>
              <w:rPr>
                <w:rFonts w:ascii="Calibri Light" w:hAnsi="Calibri Light" w:cs="Calibri Light"/>
              </w:rPr>
            </w:pPr>
          </w:p>
          <w:p w14:paraId="10AB4B32" w14:textId="77777777" w:rsidR="00EF0088" w:rsidRPr="00527456" w:rsidRDefault="00EF0088" w:rsidP="0009623A">
            <w:pPr>
              <w:autoSpaceDE w:val="0"/>
              <w:autoSpaceDN w:val="0"/>
              <w:adjustRightInd w:val="0"/>
              <w:jc w:val="center"/>
              <w:rPr>
                <w:rFonts w:ascii="Calibri Light" w:hAnsi="Calibri Light" w:cs="Calibri Light"/>
              </w:rPr>
            </w:pPr>
          </w:p>
        </w:tc>
        <w:tc>
          <w:tcPr>
            <w:tcW w:w="4382" w:type="dxa"/>
          </w:tcPr>
          <w:p w14:paraId="167070DE" w14:textId="77777777" w:rsidR="00EF0088" w:rsidRPr="00527456" w:rsidRDefault="00EF0088" w:rsidP="0009623A">
            <w:pPr>
              <w:autoSpaceDE w:val="0"/>
              <w:autoSpaceDN w:val="0"/>
              <w:adjustRightInd w:val="0"/>
              <w:jc w:val="center"/>
              <w:rPr>
                <w:rFonts w:ascii="Calibri Light" w:hAnsi="Calibri Light" w:cs="Calibri Light"/>
              </w:rPr>
            </w:pPr>
            <w:r w:rsidRPr="00527456">
              <w:rPr>
                <w:rFonts w:ascii="Calibri Light" w:hAnsi="Calibri Light" w:cs="Calibri Light"/>
              </w:rPr>
              <w:t>Aprobado por:</w:t>
            </w:r>
          </w:p>
          <w:p w14:paraId="72A6B4DC" w14:textId="77777777" w:rsidR="00EF0088" w:rsidRPr="00527456" w:rsidRDefault="00EF0088" w:rsidP="0009623A">
            <w:pPr>
              <w:autoSpaceDE w:val="0"/>
              <w:autoSpaceDN w:val="0"/>
              <w:adjustRightInd w:val="0"/>
              <w:jc w:val="center"/>
              <w:rPr>
                <w:rFonts w:ascii="Calibri Light" w:hAnsi="Calibri Light" w:cs="Calibri Light"/>
              </w:rPr>
            </w:pPr>
          </w:p>
          <w:p w14:paraId="00754F51" w14:textId="77777777" w:rsidR="00EF0088" w:rsidRPr="00527456" w:rsidRDefault="00EF0088" w:rsidP="0009623A">
            <w:pPr>
              <w:autoSpaceDE w:val="0"/>
              <w:autoSpaceDN w:val="0"/>
              <w:adjustRightInd w:val="0"/>
              <w:jc w:val="center"/>
              <w:rPr>
                <w:rFonts w:ascii="Calibri Light" w:hAnsi="Calibri Light" w:cs="Calibri Light"/>
              </w:rPr>
            </w:pPr>
          </w:p>
          <w:p w14:paraId="2F707F6A" w14:textId="77777777" w:rsidR="00EF0088" w:rsidRPr="00527456" w:rsidRDefault="00EF0088" w:rsidP="0009623A">
            <w:pPr>
              <w:autoSpaceDE w:val="0"/>
              <w:autoSpaceDN w:val="0"/>
              <w:adjustRightInd w:val="0"/>
              <w:jc w:val="center"/>
              <w:rPr>
                <w:rFonts w:ascii="Calibri Light" w:hAnsi="Calibri Light" w:cs="Calibri Light"/>
              </w:rPr>
            </w:pPr>
            <w:r w:rsidRPr="00527456">
              <w:rPr>
                <w:rFonts w:ascii="Calibri Light" w:hAnsi="Calibri Light" w:cs="Calibri Light"/>
              </w:rPr>
              <w:t>______________________________</w:t>
            </w:r>
          </w:p>
          <w:p w14:paraId="09D4C6B3" w14:textId="47D16AEF" w:rsidR="00EF0088" w:rsidRPr="00527456" w:rsidRDefault="00C924F3" w:rsidP="0009623A">
            <w:pPr>
              <w:autoSpaceDE w:val="0"/>
              <w:autoSpaceDN w:val="0"/>
              <w:adjustRightInd w:val="0"/>
              <w:jc w:val="center"/>
              <w:rPr>
                <w:rFonts w:ascii="Calibri Light" w:hAnsi="Calibri Light" w:cs="Calibri Light"/>
              </w:rPr>
            </w:pPr>
            <w:r>
              <w:rPr>
                <w:rFonts w:ascii="Calibri Light" w:hAnsi="Calibri Light" w:cs="Calibri Light"/>
              </w:rPr>
              <w:t>PhD. Franklin Parrales</w:t>
            </w:r>
          </w:p>
          <w:p w14:paraId="42D7810E" w14:textId="746BE7AC" w:rsidR="00EF0088" w:rsidRPr="00527456" w:rsidRDefault="00EF0088" w:rsidP="00EF0088">
            <w:pPr>
              <w:spacing w:line="276" w:lineRule="auto"/>
              <w:jc w:val="center"/>
              <w:rPr>
                <w:rFonts w:ascii="Calibri Light" w:hAnsi="Calibri Light" w:cs="Calibri Light"/>
              </w:rPr>
            </w:pPr>
            <w:r w:rsidRPr="00527456">
              <w:rPr>
                <w:rFonts w:ascii="Calibri Light" w:hAnsi="Calibri Light" w:cs="Calibri Light"/>
                <w:b/>
              </w:rPr>
              <w:t xml:space="preserve">Director de la Unidad de Tecnologías de la Información y Comunicaciones de la Empresa </w:t>
            </w:r>
            <w:r w:rsidR="00C924F3">
              <w:rPr>
                <w:rFonts w:ascii="Calibri Light" w:hAnsi="Calibri Light" w:cs="Calibri Light"/>
                <w:b/>
              </w:rPr>
              <w:t>X</w:t>
            </w:r>
          </w:p>
        </w:tc>
      </w:tr>
    </w:tbl>
    <w:p w14:paraId="7A538BCE" w14:textId="77777777" w:rsidR="00EF0088" w:rsidRDefault="00EF0088" w:rsidP="00EF0088">
      <w:pPr>
        <w:spacing w:line="276" w:lineRule="auto"/>
        <w:ind w:firstLine="720"/>
        <w:jc w:val="right"/>
        <w:rPr>
          <w:rFonts w:cs="Arial"/>
          <w:szCs w:val="22"/>
        </w:rPr>
      </w:pPr>
    </w:p>
    <w:p w14:paraId="69D40873" w14:textId="77777777" w:rsidR="003477E8" w:rsidRPr="00BF7A4D" w:rsidRDefault="003477E8" w:rsidP="004D619E">
      <w:pPr>
        <w:tabs>
          <w:tab w:val="left" w:pos="2805"/>
        </w:tabs>
        <w:spacing w:line="276" w:lineRule="auto"/>
        <w:jc w:val="both"/>
        <w:rPr>
          <w:rFonts w:ascii="Arial" w:hAnsi="Arial" w:cs="Arial"/>
          <w:sz w:val="22"/>
          <w:szCs w:val="22"/>
        </w:rPr>
      </w:pPr>
    </w:p>
    <w:sectPr w:rsidR="003477E8" w:rsidRPr="00BF7A4D" w:rsidSect="008A0757">
      <w:headerReference w:type="default" r:id="rId15"/>
      <w:footerReference w:type="default" r:id="rId16"/>
      <w:pgSz w:w="12240" w:h="15840" w:code="1"/>
      <w:pgMar w:top="1440" w:right="1134" w:bottom="1440" w:left="1134" w:header="720" w:footer="720" w:gutter="0"/>
      <w:cols w:space="72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E80659" w14:textId="77777777" w:rsidR="00074180" w:rsidRDefault="00074180">
      <w:r>
        <w:separator/>
      </w:r>
    </w:p>
  </w:endnote>
  <w:endnote w:type="continuationSeparator" w:id="0">
    <w:p w14:paraId="39D64C3D" w14:textId="77777777" w:rsidR="00074180" w:rsidRDefault="000741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43AD7" w14:textId="77777777" w:rsidR="00025B2A" w:rsidRDefault="00074180">
    <w:pPr>
      <w:pStyle w:val="Piedepgina"/>
      <w:tabs>
        <w:tab w:val="left" w:pos="7560"/>
      </w:tabs>
      <w:rPr>
        <w:rFonts w:ascii="Book Antiqua" w:hAnsi="Book Antiqua" w:cs="Book Antiqua"/>
        <w:b/>
        <w:sz w:val="18"/>
        <w:szCs w:val="18"/>
      </w:rPr>
    </w:pPr>
    <w:r>
      <w:rPr>
        <w:rFonts w:ascii="Book Antiqua" w:hAnsi="Book Antiqua" w:cs="Book Antiqua"/>
        <w:b/>
        <w:noProof/>
        <w:sz w:val="18"/>
        <w:szCs w:val="18"/>
        <w:lang w:eastAsia="es-ES"/>
      </w:rPr>
      <w:pict w14:anchorId="3859962E">
        <v:shapetype id="_x0000_t32" coordsize="21600,21600" o:spt="32" o:oned="t" path="m,l21600,21600e" filled="f">
          <v:path arrowok="t" fillok="f" o:connecttype="none"/>
          <o:lock v:ext="edit" shapetype="t"/>
        </v:shapetype>
        <v:shape id="_x0000_s1030" type="#_x0000_t32" style="position:absolute;margin-left:-10.2pt;margin-top:7.1pt;width:507pt;height:0;z-index:1" o:connectortype="straight" strokeweight="1.5pt">
          <v:shadow color="#868686"/>
        </v:shape>
      </w:pict>
    </w:r>
  </w:p>
  <w:p w14:paraId="3562297D" w14:textId="77777777" w:rsidR="00025B2A" w:rsidRPr="003C470A" w:rsidRDefault="00025B2A">
    <w:pPr>
      <w:pStyle w:val="Piedepgina"/>
      <w:tabs>
        <w:tab w:val="left" w:pos="7560"/>
      </w:tabs>
      <w:rPr>
        <w:rFonts w:ascii="Calibri" w:hAnsi="Calibri" w:cs="Book Antiqua"/>
        <w:b/>
        <w:sz w:val="20"/>
        <w:szCs w:val="20"/>
      </w:rPr>
    </w:pPr>
    <w:r w:rsidRPr="003C470A">
      <w:rPr>
        <w:rFonts w:ascii="Calibri" w:hAnsi="Calibri" w:cs="Book Antiqua"/>
        <w:b/>
        <w:sz w:val="20"/>
        <w:szCs w:val="20"/>
      </w:rPr>
      <w:t>Nombre del Documento:</w:t>
    </w:r>
    <w:r>
      <w:rPr>
        <w:rStyle w:val="Nmerodepgina"/>
        <w:rFonts w:ascii="Calibri" w:hAnsi="Calibri"/>
        <w:snapToGrid w:val="0"/>
        <w:sz w:val="20"/>
        <w:szCs w:val="20"/>
        <w:lang w:val="es-ES_tradnl"/>
      </w:rPr>
      <w:t xml:space="preserve"> DOCUMENTO DE PLAN DE PRUEBAS</w:t>
    </w:r>
    <w:r w:rsidRPr="003C470A">
      <w:rPr>
        <w:rFonts w:ascii="Calibri" w:hAnsi="Calibri" w:cs="Book Antiqua"/>
        <w:b/>
        <w:sz w:val="20"/>
        <w:szCs w:val="20"/>
      </w:rPr>
      <w:tab/>
    </w:r>
    <w:r w:rsidR="000E52A7" w:rsidRPr="000E52A7">
      <w:rPr>
        <w:rStyle w:val="Nmerodepgina"/>
        <w:rFonts w:ascii="Calibri" w:hAnsi="Calibri"/>
        <w:b/>
        <w:snapToGrid w:val="0"/>
        <w:sz w:val="20"/>
        <w:szCs w:val="20"/>
        <w:lang w:val="es-ES_tradnl"/>
      </w:rPr>
      <w:t>LTD</w:t>
    </w:r>
    <w:r w:rsidR="000E52A7">
      <w:rPr>
        <w:rStyle w:val="Nmerodepgina"/>
        <w:rFonts w:ascii="Calibri" w:hAnsi="Calibri"/>
        <w:b/>
        <w:snapToGrid w:val="0"/>
        <w:sz w:val="20"/>
        <w:szCs w:val="20"/>
        <w:lang w:val="es-ES_tradnl"/>
      </w:rPr>
      <w:t xml:space="preserve"> </w:t>
    </w:r>
    <w:r w:rsidRPr="003C470A">
      <w:rPr>
        <w:rStyle w:val="Nmerodepgina"/>
        <w:rFonts w:ascii="Calibri" w:hAnsi="Calibri"/>
        <w:b/>
        <w:snapToGrid w:val="0"/>
        <w:sz w:val="20"/>
        <w:szCs w:val="20"/>
        <w:lang w:val="es-ES_tradnl"/>
      </w:rPr>
      <w:t xml:space="preserve">Versión: </w:t>
    </w:r>
    <w:r w:rsidRPr="003C470A">
      <w:rPr>
        <w:rStyle w:val="Nmerodepgina"/>
        <w:rFonts w:ascii="Calibri" w:hAnsi="Calibri"/>
        <w:snapToGrid w:val="0"/>
        <w:sz w:val="20"/>
        <w:szCs w:val="20"/>
        <w:lang w:val="es-ES_tradnl"/>
      </w:rPr>
      <w:t>1.</w:t>
    </w:r>
    <w:r w:rsidR="000E52A7">
      <w:rPr>
        <w:rStyle w:val="Nmerodepgina"/>
        <w:rFonts w:ascii="Calibri" w:hAnsi="Calibri"/>
        <w:snapToGrid w:val="0"/>
        <w:sz w:val="20"/>
        <w:szCs w:val="20"/>
        <w:lang w:val="es-ES_tradnl"/>
      </w:rPr>
      <w:t>0</w:t>
    </w:r>
  </w:p>
  <w:p w14:paraId="11DE8305" w14:textId="77777777" w:rsidR="00025B2A" w:rsidRPr="003C470A" w:rsidRDefault="00025B2A">
    <w:pPr>
      <w:pStyle w:val="Piedepgina"/>
      <w:tabs>
        <w:tab w:val="left" w:pos="7560"/>
      </w:tabs>
      <w:rPr>
        <w:rFonts w:ascii="Calibri" w:hAnsi="Calibri" w:cs="Book Antiqua"/>
        <w:b/>
        <w:sz w:val="20"/>
        <w:szCs w:val="20"/>
      </w:rPr>
    </w:pPr>
    <w:r>
      <w:rPr>
        <w:rFonts w:ascii="Calibri" w:hAnsi="Calibri" w:cs="Book Antiqua"/>
        <w:b/>
        <w:sz w:val="20"/>
        <w:szCs w:val="20"/>
      </w:rPr>
      <w:t>Plantilla compilada por</w:t>
    </w:r>
    <w:r w:rsidRPr="003C470A">
      <w:rPr>
        <w:rFonts w:ascii="Calibri" w:hAnsi="Calibri" w:cs="Book Antiqua"/>
        <w:b/>
        <w:sz w:val="20"/>
        <w:szCs w:val="20"/>
      </w:rPr>
      <w:t>:</w:t>
    </w:r>
    <w:r>
      <w:rPr>
        <w:rFonts w:ascii="Calibri" w:hAnsi="Calibri" w:cs="Book Antiqua"/>
        <w:b/>
        <w:sz w:val="20"/>
        <w:szCs w:val="20"/>
      </w:rPr>
      <w:t xml:space="preserve"> </w:t>
    </w:r>
    <w:proofErr w:type="spellStart"/>
    <w:r>
      <w:rPr>
        <w:rStyle w:val="Nmerodepgina"/>
        <w:rFonts w:ascii="Calibri" w:hAnsi="Calibri"/>
        <w:snapToGrid w:val="0"/>
        <w:sz w:val="20"/>
        <w:szCs w:val="20"/>
        <w:lang w:val="es-ES_tradnl"/>
      </w:rPr>
      <w:t>Ph.D</w:t>
    </w:r>
    <w:proofErr w:type="spellEnd"/>
    <w:r>
      <w:rPr>
        <w:rStyle w:val="Nmerodepgina"/>
        <w:rFonts w:ascii="Calibri" w:hAnsi="Calibri"/>
        <w:snapToGrid w:val="0"/>
        <w:sz w:val="20"/>
        <w:szCs w:val="20"/>
        <w:lang w:val="es-ES_tradnl"/>
      </w:rPr>
      <w:t>. Franklin Parrales Bravo</w:t>
    </w:r>
    <w:r w:rsidRPr="003C470A">
      <w:rPr>
        <w:rFonts w:ascii="Calibri" w:hAnsi="Calibri" w:cs="Book Antiqua"/>
        <w:b/>
        <w:sz w:val="20"/>
        <w:szCs w:val="20"/>
      </w:rPr>
      <w:tab/>
      <w:t>Página:</w:t>
    </w:r>
    <w:r w:rsidRPr="003C470A">
      <w:rPr>
        <w:rStyle w:val="Nmerodepgina"/>
        <w:rFonts w:ascii="Calibri" w:hAnsi="Calibri" w:cs="Book Antiqua"/>
        <w:sz w:val="20"/>
        <w:szCs w:val="20"/>
        <w:lang w:val="es-ES_tradnl"/>
      </w:rPr>
      <w:t xml:space="preserve">  </w:t>
    </w:r>
    <w:r w:rsidRPr="003C470A">
      <w:rPr>
        <w:rStyle w:val="Nmerodepgina"/>
        <w:rFonts w:ascii="Calibri" w:hAnsi="Calibri"/>
        <w:snapToGrid w:val="0"/>
        <w:sz w:val="20"/>
        <w:szCs w:val="20"/>
        <w:lang w:val="es-ES_tradnl"/>
      </w:rPr>
      <w:fldChar w:fldCharType="begin"/>
    </w:r>
    <w:r w:rsidRPr="003C470A">
      <w:rPr>
        <w:rStyle w:val="Nmerodepgina"/>
        <w:rFonts w:ascii="Calibri" w:hAnsi="Calibri"/>
        <w:snapToGrid w:val="0"/>
        <w:sz w:val="20"/>
        <w:szCs w:val="20"/>
        <w:lang w:val="es-ES_tradnl"/>
      </w:rPr>
      <w:instrText xml:space="preserve"> PAGE  </w:instrText>
    </w:r>
    <w:r w:rsidRPr="003C470A">
      <w:rPr>
        <w:rStyle w:val="Nmerodepgina"/>
        <w:rFonts w:ascii="Calibri" w:hAnsi="Calibri"/>
        <w:snapToGrid w:val="0"/>
        <w:sz w:val="20"/>
        <w:szCs w:val="20"/>
        <w:lang w:val="es-ES_tradnl"/>
      </w:rPr>
      <w:fldChar w:fldCharType="separate"/>
    </w:r>
    <w:r>
      <w:rPr>
        <w:rStyle w:val="Nmerodepgina"/>
        <w:rFonts w:ascii="Calibri" w:hAnsi="Calibri"/>
        <w:noProof/>
        <w:snapToGrid w:val="0"/>
        <w:sz w:val="20"/>
        <w:szCs w:val="20"/>
        <w:lang w:val="es-ES_tradnl"/>
      </w:rPr>
      <w:t>8</w:t>
    </w:r>
    <w:r w:rsidRPr="003C470A">
      <w:rPr>
        <w:rStyle w:val="Nmerodepgina"/>
        <w:rFonts w:ascii="Calibri" w:hAnsi="Calibri"/>
        <w:snapToGrid w:val="0"/>
        <w:sz w:val="20"/>
        <w:szCs w:val="20"/>
        <w:lang w:val="es-ES_tradnl"/>
      </w:rPr>
      <w:fldChar w:fldCharType="end"/>
    </w:r>
    <w:r w:rsidRPr="003C470A">
      <w:rPr>
        <w:rStyle w:val="Nmerodepgina"/>
        <w:rFonts w:ascii="Calibri" w:hAnsi="Calibri" w:cs="Book Antiqua"/>
        <w:sz w:val="20"/>
        <w:szCs w:val="20"/>
        <w:lang w:val="es-ES_tradn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417111" w14:textId="77777777" w:rsidR="00074180" w:rsidRDefault="00074180">
      <w:r>
        <w:separator/>
      </w:r>
    </w:p>
  </w:footnote>
  <w:footnote w:type="continuationSeparator" w:id="0">
    <w:p w14:paraId="04CF7DB6" w14:textId="77777777" w:rsidR="00074180" w:rsidRDefault="000741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851DE" w14:textId="77777777" w:rsidR="00025B2A" w:rsidRDefault="00074180" w:rsidP="006C50A0">
    <w:pPr>
      <w:pStyle w:val="Encabezado"/>
      <w:jc w:val="right"/>
      <w:rPr>
        <w:rFonts w:ascii="Calibri" w:hAnsi="Calibri"/>
        <w:sz w:val="20"/>
        <w:szCs w:val="20"/>
      </w:rPr>
    </w:pPr>
    <w:r>
      <w:rPr>
        <w:noProof/>
      </w:rPr>
      <w:pict w14:anchorId="43A846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8" o:spid="_x0000_s1034" type="#_x0000_t75" style="position:absolute;left:0;text-align:left;margin-left:-53.7pt;margin-top:-19.5pt;width:198.75pt;height:51pt;z-index:-1;visibility:visible">
          <v:imagedata r:id="rId1" o:title=""/>
        </v:shape>
      </w:pict>
    </w:r>
    <w:r w:rsidR="00025B2A">
      <w:tab/>
    </w:r>
    <w:r w:rsidR="00025B2A">
      <w:tab/>
    </w:r>
    <w:r w:rsidR="00025B2A">
      <w:tab/>
    </w:r>
    <w:r w:rsidR="00025B2A">
      <w:tab/>
    </w:r>
    <w:r w:rsidR="00025B2A">
      <w:tab/>
    </w:r>
    <w:r w:rsidR="00025B2A">
      <w:tab/>
    </w:r>
    <w:r w:rsidR="00025B2A">
      <w:tab/>
    </w:r>
    <w:r w:rsidR="00025B2A">
      <w:tab/>
    </w:r>
    <w:r w:rsidR="00025B2A">
      <w:tab/>
    </w:r>
    <w:r w:rsidR="00025B2A">
      <w:tab/>
    </w:r>
    <w:r w:rsidR="00025B2A">
      <w:tab/>
      <w:t xml:space="preserve"> </w:t>
    </w:r>
    <w:r w:rsidR="00025B2A" w:rsidRPr="003C470A">
      <w:rPr>
        <w:rFonts w:ascii="Calibri" w:hAnsi="Calibri"/>
        <w:b/>
        <w:sz w:val="20"/>
        <w:szCs w:val="20"/>
      </w:rPr>
      <w:t>Proyecto</w:t>
    </w:r>
    <w:r w:rsidR="00025B2A" w:rsidRPr="003C470A">
      <w:rPr>
        <w:rFonts w:ascii="Calibri" w:hAnsi="Calibri"/>
        <w:sz w:val="20"/>
        <w:szCs w:val="20"/>
      </w:rPr>
      <w:t>:</w:t>
    </w:r>
    <w:r w:rsidR="00025B2A">
      <w:rPr>
        <w:rFonts w:ascii="Calibri" w:hAnsi="Calibri"/>
        <w:sz w:val="20"/>
        <w:szCs w:val="20"/>
      </w:rPr>
      <w:t xml:space="preserve"> </w:t>
    </w:r>
    <w:proofErr w:type="spellStart"/>
    <w:r w:rsidR="00025B2A">
      <w:rPr>
        <w:rFonts w:ascii="Calibri" w:hAnsi="Calibri"/>
        <w:sz w:val="20"/>
        <w:szCs w:val="20"/>
      </w:rPr>
      <w:t>xxxx</w:t>
    </w:r>
    <w:proofErr w:type="spellEnd"/>
    <w:r w:rsidR="00025B2A">
      <w:rPr>
        <w:rFonts w:ascii="Calibri" w:hAnsi="Calibri"/>
        <w:sz w:val="20"/>
        <w:szCs w:val="20"/>
      </w:rPr>
      <w:t xml:space="preserve">     </w:t>
    </w:r>
  </w:p>
  <w:p w14:paraId="45E99EAB" w14:textId="77777777" w:rsidR="00025B2A" w:rsidRPr="003C470A" w:rsidRDefault="00025B2A" w:rsidP="006C50A0">
    <w:pPr>
      <w:pStyle w:val="Encabezado"/>
      <w:jc w:val="right"/>
      <w:rPr>
        <w:rFonts w:ascii="Calibri" w:hAnsi="Calibri"/>
        <w:sz w:val="20"/>
        <w:szCs w:val="20"/>
      </w:rPr>
    </w:pPr>
    <w:r w:rsidRPr="003C470A">
      <w:rPr>
        <w:rFonts w:ascii="Calibri" w:hAnsi="Calibri"/>
        <w:b/>
        <w:sz w:val="20"/>
        <w:szCs w:val="20"/>
      </w:rPr>
      <w:t>Versión Producto</w:t>
    </w:r>
    <w:r>
      <w:rPr>
        <w:rFonts w:ascii="Calibri" w:hAnsi="Calibri"/>
        <w:sz w:val="20"/>
        <w:szCs w:val="20"/>
      </w:rPr>
      <w:t xml:space="preserve">: </w:t>
    </w:r>
    <w:proofErr w:type="spellStart"/>
    <w:r>
      <w:rPr>
        <w:rFonts w:ascii="Calibri" w:hAnsi="Calibri"/>
        <w:sz w:val="20"/>
        <w:szCs w:val="20"/>
      </w:rPr>
      <w:t>x.x</w:t>
    </w:r>
    <w:proofErr w:type="spellEnd"/>
    <w:r>
      <w:rPr>
        <w:rFonts w:ascii="Calibri" w:hAnsi="Calibri"/>
        <w:sz w:val="20"/>
        <w:szCs w:val="20"/>
      </w:rPr>
      <w:t xml:space="preserve">   </w:t>
    </w:r>
    <w:r w:rsidRPr="003C470A">
      <w:rPr>
        <w:rFonts w:ascii="Calibri" w:hAnsi="Calibri"/>
        <w:b/>
        <w:sz w:val="20"/>
        <w:szCs w:val="20"/>
      </w:rPr>
      <w:t>Cliente</w:t>
    </w:r>
    <w:r>
      <w:rPr>
        <w:rFonts w:ascii="Calibri" w:hAnsi="Calibri"/>
        <w:sz w:val="20"/>
        <w:szCs w:val="20"/>
      </w:rPr>
      <w:t xml:space="preserve">: </w:t>
    </w:r>
    <w:proofErr w:type="spellStart"/>
    <w:r>
      <w:rPr>
        <w:rFonts w:ascii="Calibri" w:hAnsi="Calibri"/>
        <w:sz w:val="20"/>
        <w:szCs w:val="20"/>
      </w:rPr>
      <w:t>xxxxx</w:t>
    </w:r>
    <w:proofErr w:type="spellEnd"/>
  </w:p>
  <w:p w14:paraId="2E78EB0D" w14:textId="77777777" w:rsidR="00025B2A" w:rsidRDefault="00074180">
    <w:pPr>
      <w:pStyle w:val="Encabezado"/>
    </w:pPr>
    <w:r>
      <w:rPr>
        <w:noProof/>
        <w:lang w:eastAsia="es-ES"/>
      </w:rPr>
      <w:pict w14:anchorId="29A84B32">
        <v:shapetype id="_x0000_t32" coordsize="21600,21600" o:spt="32" o:oned="t" path="m,l21600,21600e" filled="f">
          <v:path arrowok="t" fillok="f" o:connecttype="none"/>
          <o:lock v:ext="edit" shapetype="t"/>
        </v:shapetype>
        <v:shape id="_x0000_s1031" type="#_x0000_t32" style="position:absolute;margin-left:-27.85pt;margin-top:3.9pt;width:522.4pt;height:0;z-index:2" o:connectortype="straight" strokeweight="1.5pt">
          <v:shadow color="#868686"/>
        </v:shape>
      </w:pict>
    </w:r>
    <w:r w:rsidR="00025B2A">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rPr>
        <w:rFonts w:ascii="Arial" w:hAnsi="Arial" w:cs="Arial" w:hint="default"/>
        <w:b/>
        <w:i w:val="0"/>
        <w:sz w:val="28"/>
      </w:rPr>
    </w:lvl>
    <w:lvl w:ilvl="1">
      <w:start w:val="1"/>
      <w:numFmt w:val="none"/>
      <w:suff w:val="nothing"/>
      <w:lvlText w:val=""/>
      <w:lvlJc w:val="left"/>
      <w:pPr>
        <w:tabs>
          <w:tab w:val="num" w:pos="0"/>
        </w:tabs>
        <w:ind w:left="576" w:hanging="576"/>
      </w:pPr>
      <w:rPr>
        <w:rFonts w:ascii="Book Antiqua" w:hAnsi="Book Antiqua" w:cs="Book Antiqua" w:hint="default"/>
        <w:b/>
        <w:i w:val="0"/>
        <w:sz w:val="24"/>
      </w:rPr>
    </w:lvl>
    <w:lvl w:ilvl="2">
      <w:start w:val="1"/>
      <w:numFmt w:val="none"/>
      <w:suff w:val="nothing"/>
      <w:lvlText w:val=""/>
      <w:lvlJc w:val="left"/>
      <w:pPr>
        <w:tabs>
          <w:tab w:val="num" w:pos="0"/>
        </w:tabs>
        <w:ind w:left="720" w:hanging="720"/>
      </w:pPr>
    </w:lvl>
    <w:lvl w:ilvl="3">
      <w:start w:val="1"/>
      <w:numFmt w:val="none"/>
      <w:pStyle w:val="Ttulo4"/>
      <w:suff w:val="nothing"/>
      <w:lvlText w:val=""/>
      <w:lvlJc w:val="left"/>
      <w:pPr>
        <w:tabs>
          <w:tab w:val="num" w:pos="0"/>
        </w:tabs>
        <w:ind w:left="864" w:hanging="864"/>
      </w:pPr>
      <w:rPr>
        <w:rFonts w:hint="default"/>
      </w:r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pStyle w:val="Ttulo7"/>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pStyle w:val="Ttulo9"/>
      <w:suff w:val="nothing"/>
      <w:lvlText w:val=""/>
      <w:lvlJc w:val="left"/>
      <w:pPr>
        <w:tabs>
          <w:tab w:val="num" w:pos="0"/>
        </w:tabs>
        <w:ind w:left="1584" w:hanging="1584"/>
      </w:pPr>
    </w:lvl>
  </w:abstractNum>
  <w:abstractNum w:abstractNumId="1" w15:restartNumberingAfterBreak="0">
    <w:nsid w:val="00000003"/>
    <w:multiLevelType w:val="multilevel"/>
    <w:tmpl w:val="00000003"/>
    <w:name w:val="WW8Num3"/>
    <w:lvl w:ilvl="0">
      <w:start w:val="3"/>
      <w:numFmt w:val="decimal"/>
      <w:lvlText w:val="%1."/>
      <w:lvlJc w:val="left"/>
      <w:pPr>
        <w:tabs>
          <w:tab w:val="num" w:pos="390"/>
        </w:tabs>
        <w:ind w:left="390" w:hanging="390"/>
      </w:pPr>
      <w:rPr>
        <w:rFonts w:ascii="Symbol" w:hAnsi="Symbol" w:cs="Symbol" w:hint="default"/>
      </w:rPr>
    </w:lvl>
    <w:lvl w:ilvl="1">
      <w:start w:val="1"/>
      <w:numFmt w:val="decimal"/>
      <w:lvlText w:val="%1.%2."/>
      <w:lvlJc w:val="left"/>
      <w:pPr>
        <w:tabs>
          <w:tab w:val="num" w:pos="1080"/>
        </w:tabs>
        <w:ind w:left="1080" w:hanging="720"/>
      </w:pPr>
      <w:rPr>
        <w:rFonts w:ascii="Symbol" w:hAnsi="Symbol" w:cs="Symbol" w:hint="default"/>
      </w:rPr>
    </w:lvl>
    <w:lvl w:ilvl="2">
      <w:start w:val="1"/>
      <w:numFmt w:val="bullet"/>
      <w:lvlText w:val=""/>
      <w:lvlJc w:val="left"/>
      <w:pPr>
        <w:tabs>
          <w:tab w:val="num" w:pos="1080"/>
        </w:tabs>
        <w:ind w:left="1080" w:hanging="360"/>
      </w:pPr>
      <w:rPr>
        <w:rFonts w:ascii="Symbol" w:hAnsi="Symbol" w:cs="Wingdings" w:hint="default"/>
      </w:rPr>
    </w:lvl>
    <w:lvl w:ilvl="3">
      <w:start w:val="1"/>
      <w:numFmt w:val="decimal"/>
      <w:lvlText w:val="%1.%2.%3.%4."/>
      <w:lvlJc w:val="left"/>
      <w:pPr>
        <w:tabs>
          <w:tab w:val="num" w:pos="2160"/>
        </w:tabs>
        <w:ind w:left="2160" w:hanging="1080"/>
      </w:pPr>
      <w:rPr>
        <w:rFonts w:ascii="Symbol" w:hAnsi="Symbol" w:cs="Symbol" w:hint="default"/>
      </w:rPr>
    </w:lvl>
    <w:lvl w:ilvl="4">
      <w:start w:val="1"/>
      <w:numFmt w:val="decimal"/>
      <w:lvlText w:val="%1.%2.%3.%4.%5."/>
      <w:lvlJc w:val="left"/>
      <w:pPr>
        <w:tabs>
          <w:tab w:val="num" w:pos="2520"/>
        </w:tabs>
        <w:ind w:left="2520" w:hanging="1080"/>
      </w:pPr>
      <w:rPr>
        <w:rFonts w:ascii="Symbol" w:hAnsi="Symbol" w:cs="Symbol" w:hint="default"/>
      </w:rPr>
    </w:lvl>
    <w:lvl w:ilvl="5">
      <w:start w:val="1"/>
      <w:numFmt w:val="decimal"/>
      <w:lvlText w:val="%1.%2.%3.%4.%5.%6."/>
      <w:lvlJc w:val="left"/>
      <w:pPr>
        <w:tabs>
          <w:tab w:val="num" w:pos="3240"/>
        </w:tabs>
        <w:ind w:left="3240" w:hanging="1440"/>
      </w:pPr>
      <w:rPr>
        <w:rFonts w:ascii="Symbol" w:hAnsi="Symbol" w:cs="Symbol" w:hint="default"/>
      </w:rPr>
    </w:lvl>
    <w:lvl w:ilvl="6">
      <w:start w:val="1"/>
      <w:numFmt w:val="decimal"/>
      <w:lvlText w:val="%1.%2.%3.%4.%5.%6.%7."/>
      <w:lvlJc w:val="left"/>
      <w:pPr>
        <w:tabs>
          <w:tab w:val="num" w:pos="3600"/>
        </w:tabs>
        <w:ind w:left="3600" w:hanging="1440"/>
      </w:pPr>
      <w:rPr>
        <w:rFonts w:ascii="Symbol" w:hAnsi="Symbol" w:cs="Symbol" w:hint="default"/>
      </w:rPr>
    </w:lvl>
    <w:lvl w:ilvl="7">
      <w:start w:val="1"/>
      <w:numFmt w:val="decimal"/>
      <w:lvlText w:val="%1.%2.%3.%4.%5.%6.%7.%8."/>
      <w:lvlJc w:val="left"/>
      <w:pPr>
        <w:tabs>
          <w:tab w:val="num" w:pos="4320"/>
        </w:tabs>
        <w:ind w:left="4320" w:hanging="1800"/>
      </w:pPr>
      <w:rPr>
        <w:rFonts w:ascii="Symbol" w:hAnsi="Symbol" w:cs="Symbol" w:hint="default"/>
      </w:rPr>
    </w:lvl>
    <w:lvl w:ilvl="8">
      <w:start w:val="1"/>
      <w:numFmt w:val="decimal"/>
      <w:lvlText w:val="%1.%2.%3.%4.%5.%6.%7.%8.%9."/>
      <w:lvlJc w:val="left"/>
      <w:pPr>
        <w:tabs>
          <w:tab w:val="num" w:pos="5040"/>
        </w:tabs>
        <w:ind w:left="5040" w:hanging="2160"/>
      </w:pPr>
      <w:rPr>
        <w:rFonts w:ascii="Symbol" w:hAnsi="Symbol" w:cs="Symbol" w:hint="default"/>
      </w:rPr>
    </w:lvl>
  </w:abstractNum>
  <w:abstractNum w:abstractNumId="2" w15:restartNumberingAfterBreak="0">
    <w:nsid w:val="00000004"/>
    <w:multiLevelType w:val="singleLevel"/>
    <w:tmpl w:val="00000004"/>
    <w:name w:val="WW8Num4"/>
    <w:lvl w:ilvl="0">
      <w:start w:val="1"/>
      <w:numFmt w:val="bullet"/>
      <w:lvlText w:val=""/>
      <w:lvlJc w:val="left"/>
      <w:pPr>
        <w:tabs>
          <w:tab w:val="num" w:pos="1620"/>
        </w:tabs>
        <w:ind w:left="1620" w:hanging="360"/>
      </w:pPr>
      <w:rPr>
        <w:rFonts w:ascii="Wingdings" w:hAnsi="Wingdings" w:cs="Book Antiqua" w:hint="default"/>
      </w:rPr>
    </w:lvl>
  </w:abstractNum>
  <w:abstractNum w:abstractNumId="3" w15:restartNumberingAfterBreak="0">
    <w:nsid w:val="00000005"/>
    <w:multiLevelType w:val="singleLevel"/>
    <w:tmpl w:val="00000005"/>
    <w:name w:val="WW8Num5"/>
    <w:lvl w:ilvl="0">
      <w:start w:val="1"/>
      <w:numFmt w:val="bullet"/>
      <w:lvlText w:val=""/>
      <w:lvlJc w:val="left"/>
      <w:pPr>
        <w:tabs>
          <w:tab w:val="num" w:pos="1620"/>
        </w:tabs>
        <w:ind w:left="1620" w:hanging="360"/>
      </w:pPr>
      <w:rPr>
        <w:rFonts w:ascii="Wingdings" w:hAnsi="Wingdings" w:cs="Wingdings" w:hint="default"/>
      </w:rPr>
    </w:lvl>
  </w:abstractNum>
  <w:abstractNum w:abstractNumId="4" w15:restartNumberingAfterBreak="0">
    <w:nsid w:val="00000006"/>
    <w:multiLevelType w:val="multilevel"/>
    <w:tmpl w:val="00000006"/>
    <w:name w:val="WW8Num6"/>
    <w:lvl w:ilvl="0">
      <w:start w:val="2"/>
      <w:numFmt w:val="decimal"/>
      <w:lvlText w:val="%1."/>
      <w:lvlJc w:val="left"/>
      <w:pPr>
        <w:tabs>
          <w:tab w:val="num" w:pos="405"/>
        </w:tabs>
        <w:ind w:left="405" w:hanging="405"/>
      </w:pPr>
      <w:rPr>
        <w:rFonts w:ascii="Wingdings" w:hAnsi="Wingdings" w:cs="Wingdings" w:hint="default"/>
        <w:lang w:val="en-GB"/>
      </w:rPr>
    </w:lvl>
    <w:lvl w:ilvl="1">
      <w:start w:val="2"/>
      <w:numFmt w:val="decimal"/>
      <w:lvlText w:val="%1.%2."/>
      <w:lvlJc w:val="left"/>
      <w:pPr>
        <w:tabs>
          <w:tab w:val="num" w:pos="1080"/>
        </w:tabs>
        <w:ind w:left="1080" w:hanging="720"/>
      </w:pPr>
      <w:rPr>
        <w:rFonts w:ascii="Wingdings" w:hAnsi="Wingdings" w:cs="Wingdings" w:hint="default"/>
        <w:lang w:val="en-GB"/>
      </w:rPr>
    </w:lvl>
    <w:lvl w:ilvl="2">
      <w:start w:val="1"/>
      <w:numFmt w:val="decimal"/>
      <w:lvlText w:val="%1.%2.%3."/>
      <w:lvlJc w:val="left"/>
      <w:pPr>
        <w:tabs>
          <w:tab w:val="num" w:pos="1440"/>
        </w:tabs>
        <w:ind w:left="1440" w:hanging="720"/>
      </w:pPr>
      <w:rPr>
        <w:rFonts w:ascii="Wingdings" w:hAnsi="Wingdings" w:cs="Wingdings" w:hint="default"/>
        <w:lang w:val="en-GB"/>
      </w:rPr>
    </w:lvl>
    <w:lvl w:ilvl="3">
      <w:start w:val="1"/>
      <w:numFmt w:val="decimal"/>
      <w:lvlText w:val="%1.%2.%3.%4."/>
      <w:lvlJc w:val="left"/>
      <w:pPr>
        <w:tabs>
          <w:tab w:val="num" w:pos="2160"/>
        </w:tabs>
        <w:ind w:left="2160" w:hanging="1080"/>
      </w:pPr>
      <w:rPr>
        <w:rFonts w:ascii="Wingdings" w:hAnsi="Wingdings" w:cs="Wingdings" w:hint="default"/>
        <w:lang w:val="en-GB"/>
      </w:rPr>
    </w:lvl>
    <w:lvl w:ilvl="4">
      <w:start w:val="1"/>
      <w:numFmt w:val="decimal"/>
      <w:lvlText w:val="%1.%2.%3.%4.%5."/>
      <w:lvlJc w:val="left"/>
      <w:pPr>
        <w:tabs>
          <w:tab w:val="num" w:pos="2520"/>
        </w:tabs>
        <w:ind w:left="2520" w:hanging="1080"/>
      </w:pPr>
      <w:rPr>
        <w:rFonts w:ascii="Wingdings" w:hAnsi="Wingdings" w:cs="Wingdings" w:hint="default"/>
        <w:lang w:val="en-GB"/>
      </w:rPr>
    </w:lvl>
    <w:lvl w:ilvl="5">
      <w:start w:val="1"/>
      <w:numFmt w:val="decimal"/>
      <w:lvlText w:val="%1.%2.%3.%4.%5.%6."/>
      <w:lvlJc w:val="left"/>
      <w:pPr>
        <w:tabs>
          <w:tab w:val="num" w:pos="3240"/>
        </w:tabs>
        <w:ind w:left="3240" w:hanging="1440"/>
      </w:pPr>
      <w:rPr>
        <w:rFonts w:ascii="Wingdings" w:hAnsi="Wingdings" w:cs="Wingdings" w:hint="default"/>
        <w:lang w:val="en-GB"/>
      </w:rPr>
    </w:lvl>
    <w:lvl w:ilvl="6">
      <w:start w:val="1"/>
      <w:numFmt w:val="decimal"/>
      <w:lvlText w:val="%1.%2.%3.%4.%5.%6.%7."/>
      <w:lvlJc w:val="left"/>
      <w:pPr>
        <w:tabs>
          <w:tab w:val="num" w:pos="3600"/>
        </w:tabs>
        <w:ind w:left="3600" w:hanging="1440"/>
      </w:pPr>
      <w:rPr>
        <w:rFonts w:ascii="Wingdings" w:hAnsi="Wingdings" w:cs="Wingdings" w:hint="default"/>
        <w:lang w:val="en-GB"/>
      </w:rPr>
    </w:lvl>
    <w:lvl w:ilvl="7">
      <w:start w:val="1"/>
      <w:numFmt w:val="decimal"/>
      <w:lvlText w:val="%1.%2.%3.%4.%5.%6.%7.%8."/>
      <w:lvlJc w:val="left"/>
      <w:pPr>
        <w:tabs>
          <w:tab w:val="num" w:pos="4320"/>
        </w:tabs>
        <w:ind w:left="4320" w:hanging="1800"/>
      </w:pPr>
      <w:rPr>
        <w:rFonts w:ascii="Wingdings" w:hAnsi="Wingdings" w:cs="Wingdings" w:hint="default"/>
        <w:lang w:val="en-GB"/>
      </w:rPr>
    </w:lvl>
    <w:lvl w:ilvl="8">
      <w:start w:val="1"/>
      <w:numFmt w:val="decimal"/>
      <w:lvlText w:val="%1.%2.%3.%4.%5.%6.%7.%8.%9."/>
      <w:lvlJc w:val="left"/>
      <w:pPr>
        <w:tabs>
          <w:tab w:val="num" w:pos="5040"/>
        </w:tabs>
        <w:ind w:left="5040" w:hanging="2160"/>
      </w:pPr>
      <w:rPr>
        <w:rFonts w:ascii="Wingdings" w:hAnsi="Wingdings" w:cs="Wingdings" w:hint="default"/>
        <w:lang w:val="en-GB"/>
      </w:rPr>
    </w:lvl>
  </w:abstractNum>
  <w:abstractNum w:abstractNumId="5" w15:restartNumberingAfterBreak="0">
    <w:nsid w:val="00000007"/>
    <w:multiLevelType w:val="multilevel"/>
    <w:tmpl w:val="00000007"/>
    <w:name w:val="WW8Num7"/>
    <w:lvl w:ilvl="0">
      <w:start w:val="3"/>
      <w:numFmt w:val="decimal"/>
      <w:lvlText w:val="%1."/>
      <w:lvlJc w:val="left"/>
      <w:pPr>
        <w:tabs>
          <w:tab w:val="num" w:pos="390"/>
        </w:tabs>
        <w:ind w:left="390" w:hanging="390"/>
      </w:pPr>
      <w:rPr>
        <w:rFonts w:cs="Book Antiqua" w:hint="default"/>
        <w:b/>
        <w:i w:val="0"/>
        <w:color w:val="auto"/>
      </w:rPr>
    </w:lvl>
    <w:lvl w:ilvl="1">
      <w:start w:val="1"/>
      <w:numFmt w:val="decimal"/>
      <w:lvlText w:val="%1.%2."/>
      <w:lvlJc w:val="left"/>
      <w:pPr>
        <w:tabs>
          <w:tab w:val="num" w:pos="1080"/>
        </w:tabs>
        <w:ind w:left="1080" w:hanging="720"/>
      </w:pPr>
      <w:rPr>
        <w:rFonts w:cs="Book Antiqua" w:hint="default"/>
        <w:b/>
        <w:i w:val="0"/>
        <w:color w:val="auto"/>
      </w:rPr>
    </w:lvl>
    <w:lvl w:ilvl="2">
      <w:start w:val="1"/>
      <w:numFmt w:val="decimal"/>
      <w:lvlText w:val="%1.%2.%3."/>
      <w:lvlJc w:val="left"/>
      <w:pPr>
        <w:tabs>
          <w:tab w:val="num" w:pos="1440"/>
        </w:tabs>
        <w:ind w:left="1440" w:hanging="720"/>
      </w:pPr>
      <w:rPr>
        <w:rFonts w:cs="Book Antiqua" w:hint="default"/>
        <w:b/>
        <w:i w:val="0"/>
        <w:color w:val="auto"/>
      </w:rPr>
    </w:lvl>
    <w:lvl w:ilvl="3">
      <w:start w:val="1"/>
      <w:numFmt w:val="decimal"/>
      <w:lvlText w:val="%1.%2.%3.%4."/>
      <w:lvlJc w:val="left"/>
      <w:pPr>
        <w:tabs>
          <w:tab w:val="num" w:pos="2160"/>
        </w:tabs>
        <w:ind w:left="2160" w:hanging="1080"/>
      </w:pPr>
      <w:rPr>
        <w:rFonts w:cs="Book Antiqua" w:hint="default"/>
        <w:b/>
        <w:i w:val="0"/>
        <w:color w:val="auto"/>
      </w:rPr>
    </w:lvl>
    <w:lvl w:ilvl="4">
      <w:start w:val="1"/>
      <w:numFmt w:val="decimal"/>
      <w:lvlText w:val="%1.%2.%3.%4.%5."/>
      <w:lvlJc w:val="left"/>
      <w:pPr>
        <w:tabs>
          <w:tab w:val="num" w:pos="2520"/>
        </w:tabs>
        <w:ind w:left="2520" w:hanging="1080"/>
      </w:pPr>
      <w:rPr>
        <w:rFonts w:cs="Book Antiqua" w:hint="default"/>
        <w:b/>
        <w:i w:val="0"/>
        <w:color w:val="auto"/>
      </w:rPr>
    </w:lvl>
    <w:lvl w:ilvl="5">
      <w:start w:val="1"/>
      <w:numFmt w:val="decimal"/>
      <w:lvlText w:val="%1.%2.%3.%4.%5.%6."/>
      <w:lvlJc w:val="left"/>
      <w:pPr>
        <w:tabs>
          <w:tab w:val="num" w:pos="3240"/>
        </w:tabs>
        <w:ind w:left="3240" w:hanging="1440"/>
      </w:pPr>
      <w:rPr>
        <w:rFonts w:cs="Book Antiqua" w:hint="default"/>
        <w:b/>
        <w:i w:val="0"/>
        <w:color w:val="auto"/>
      </w:rPr>
    </w:lvl>
    <w:lvl w:ilvl="6">
      <w:start w:val="1"/>
      <w:numFmt w:val="decimal"/>
      <w:lvlText w:val="%1.%2.%3.%4.%5.%6.%7."/>
      <w:lvlJc w:val="left"/>
      <w:pPr>
        <w:tabs>
          <w:tab w:val="num" w:pos="3600"/>
        </w:tabs>
        <w:ind w:left="3600" w:hanging="1440"/>
      </w:pPr>
      <w:rPr>
        <w:rFonts w:cs="Book Antiqua" w:hint="default"/>
        <w:b/>
        <w:i w:val="0"/>
        <w:color w:val="auto"/>
      </w:rPr>
    </w:lvl>
    <w:lvl w:ilvl="7">
      <w:start w:val="1"/>
      <w:numFmt w:val="decimal"/>
      <w:lvlText w:val="%1.%2.%3.%4.%5.%6.%7.%8."/>
      <w:lvlJc w:val="left"/>
      <w:pPr>
        <w:tabs>
          <w:tab w:val="num" w:pos="4320"/>
        </w:tabs>
        <w:ind w:left="4320" w:hanging="1800"/>
      </w:pPr>
      <w:rPr>
        <w:rFonts w:cs="Book Antiqua" w:hint="default"/>
        <w:b/>
        <w:i w:val="0"/>
        <w:color w:val="auto"/>
      </w:rPr>
    </w:lvl>
    <w:lvl w:ilvl="8">
      <w:start w:val="1"/>
      <w:numFmt w:val="decimal"/>
      <w:lvlText w:val="%1.%2.%3.%4.%5.%6.%7.%8.%9."/>
      <w:lvlJc w:val="left"/>
      <w:pPr>
        <w:tabs>
          <w:tab w:val="num" w:pos="5040"/>
        </w:tabs>
        <w:ind w:left="5040" w:hanging="2160"/>
      </w:pPr>
      <w:rPr>
        <w:rFonts w:cs="Book Antiqua" w:hint="default"/>
        <w:b/>
        <w:i w:val="0"/>
        <w:color w:val="auto"/>
      </w:rPr>
    </w:lvl>
  </w:abstractNum>
  <w:abstractNum w:abstractNumId="6" w15:restartNumberingAfterBreak="0">
    <w:nsid w:val="00000008"/>
    <w:multiLevelType w:val="singleLevel"/>
    <w:tmpl w:val="1936B0CC"/>
    <w:name w:val="WW8Num8"/>
    <w:lvl w:ilvl="0">
      <w:start w:val="1"/>
      <w:numFmt w:val="decimal"/>
      <w:lvlText w:val="RN-%1."/>
      <w:lvlJc w:val="left"/>
      <w:pPr>
        <w:tabs>
          <w:tab w:val="num" w:pos="2520"/>
        </w:tabs>
        <w:ind w:left="2520" w:hanging="360"/>
      </w:pPr>
      <w:rPr>
        <w:rFonts w:ascii="Arial" w:hAnsi="Arial" w:cs="Arial" w:hint="default"/>
        <w:b/>
        <w:i w:val="0"/>
        <w:sz w:val="28"/>
        <w:szCs w:val="18"/>
      </w:rPr>
    </w:lvl>
  </w:abstractNum>
  <w:abstractNum w:abstractNumId="7" w15:restartNumberingAfterBreak="0">
    <w:nsid w:val="23860C36"/>
    <w:multiLevelType w:val="multilevel"/>
    <w:tmpl w:val="E4C28AFC"/>
    <w:lvl w:ilvl="0">
      <w:start w:val="1"/>
      <w:numFmt w:val="decimal"/>
      <w:lvlText w:val="%1."/>
      <w:lvlJc w:val="left"/>
      <w:pPr>
        <w:ind w:left="720" w:hanging="360"/>
      </w:pPr>
    </w:lvl>
    <w:lvl w:ilvl="1">
      <w:start w:val="1"/>
      <w:numFmt w:val="decimal"/>
      <w:isLgl/>
      <w:lvlText w:val="%1.%2."/>
      <w:lvlJc w:val="left"/>
      <w:pPr>
        <w:ind w:left="1080" w:hanging="720"/>
      </w:pPr>
      <w:rPr>
        <w:rFonts w:hint="default"/>
        <w:i w:val="0"/>
        <w:sz w:val="24"/>
      </w:rPr>
    </w:lvl>
    <w:lvl w:ilvl="2">
      <w:start w:val="1"/>
      <w:numFmt w:val="decimal"/>
      <w:isLgl/>
      <w:lvlText w:val="%1.%2.%3."/>
      <w:lvlJc w:val="left"/>
      <w:pPr>
        <w:ind w:left="1080" w:hanging="720"/>
      </w:pPr>
      <w:rPr>
        <w:rFonts w:hint="default"/>
        <w:i w:val="0"/>
        <w:sz w:val="24"/>
      </w:rPr>
    </w:lvl>
    <w:lvl w:ilvl="3">
      <w:start w:val="1"/>
      <w:numFmt w:val="decimal"/>
      <w:isLgl/>
      <w:lvlText w:val="%1.%2.%3.%4."/>
      <w:lvlJc w:val="left"/>
      <w:pPr>
        <w:ind w:left="1440" w:hanging="1080"/>
      </w:pPr>
      <w:rPr>
        <w:rFonts w:hint="default"/>
        <w:i w:val="0"/>
        <w:sz w:val="24"/>
      </w:rPr>
    </w:lvl>
    <w:lvl w:ilvl="4">
      <w:start w:val="1"/>
      <w:numFmt w:val="decimal"/>
      <w:isLgl/>
      <w:lvlText w:val="%1.%2.%3.%4.%5."/>
      <w:lvlJc w:val="left"/>
      <w:pPr>
        <w:ind w:left="1800" w:hanging="1440"/>
      </w:pPr>
      <w:rPr>
        <w:rFonts w:hint="default"/>
        <w:i w:val="0"/>
        <w:sz w:val="24"/>
      </w:rPr>
    </w:lvl>
    <w:lvl w:ilvl="5">
      <w:start w:val="1"/>
      <w:numFmt w:val="decimal"/>
      <w:isLgl/>
      <w:lvlText w:val="%1.%2.%3.%4.%5.%6."/>
      <w:lvlJc w:val="left"/>
      <w:pPr>
        <w:ind w:left="1800" w:hanging="1440"/>
      </w:pPr>
      <w:rPr>
        <w:rFonts w:hint="default"/>
        <w:i w:val="0"/>
        <w:sz w:val="24"/>
      </w:rPr>
    </w:lvl>
    <w:lvl w:ilvl="6">
      <w:start w:val="1"/>
      <w:numFmt w:val="decimal"/>
      <w:isLgl/>
      <w:lvlText w:val="%1.%2.%3.%4.%5.%6.%7."/>
      <w:lvlJc w:val="left"/>
      <w:pPr>
        <w:ind w:left="2160" w:hanging="1800"/>
      </w:pPr>
      <w:rPr>
        <w:rFonts w:hint="default"/>
        <w:i w:val="0"/>
        <w:sz w:val="24"/>
      </w:rPr>
    </w:lvl>
    <w:lvl w:ilvl="7">
      <w:start w:val="1"/>
      <w:numFmt w:val="decimal"/>
      <w:isLgl/>
      <w:lvlText w:val="%1.%2.%3.%4.%5.%6.%7.%8."/>
      <w:lvlJc w:val="left"/>
      <w:pPr>
        <w:ind w:left="2520" w:hanging="2160"/>
      </w:pPr>
      <w:rPr>
        <w:rFonts w:hint="default"/>
        <w:i w:val="0"/>
        <w:sz w:val="24"/>
      </w:rPr>
    </w:lvl>
    <w:lvl w:ilvl="8">
      <w:start w:val="1"/>
      <w:numFmt w:val="decimal"/>
      <w:isLgl/>
      <w:lvlText w:val="%1.%2.%3.%4.%5.%6.%7.%8.%9."/>
      <w:lvlJc w:val="left"/>
      <w:pPr>
        <w:ind w:left="2520" w:hanging="2160"/>
      </w:pPr>
      <w:rPr>
        <w:rFonts w:hint="default"/>
        <w:i w:val="0"/>
        <w:sz w:val="24"/>
      </w:rPr>
    </w:lvl>
  </w:abstractNum>
  <w:abstractNum w:abstractNumId="8" w15:restartNumberingAfterBreak="0">
    <w:nsid w:val="2D6A004D"/>
    <w:multiLevelType w:val="hybridMultilevel"/>
    <w:tmpl w:val="55CCC50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9" w15:restartNumberingAfterBreak="0">
    <w:nsid w:val="2E505EBC"/>
    <w:multiLevelType w:val="hybridMultilevel"/>
    <w:tmpl w:val="1E90C1C0"/>
    <w:lvl w:ilvl="0" w:tplc="46549530">
      <w:numFmt w:val="bullet"/>
      <w:lvlText w:val="-"/>
      <w:lvlJc w:val="left"/>
      <w:pPr>
        <w:tabs>
          <w:tab w:val="num" w:pos="1080"/>
        </w:tabs>
        <w:ind w:left="1080" w:hanging="360"/>
      </w:pPr>
      <w:rPr>
        <w:rFonts w:ascii="Times New Roman" w:eastAsia="Times New Roman" w:hAnsi="Times New Roman" w:cs="Times New Roman" w:hint="default"/>
      </w:rPr>
    </w:lvl>
    <w:lvl w:ilvl="1" w:tplc="0C0A0003" w:tentative="1">
      <w:start w:val="1"/>
      <w:numFmt w:val="bullet"/>
      <w:lvlText w:val="o"/>
      <w:lvlJc w:val="left"/>
      <w:pPr>
        <w:tabs>
          <w:tab w:val="num" w:pos="1800"/>
        </w:tabs>
        <w:ind w:left="1800" w:hanging="360"/>
      </w:pPr>
      <w:rPr>
        <w:rFonts w:ascii="Courier New" w:hAnsi="Courier New" w:cs="Arial"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Arial"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Arial"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3B82236D"/>
    <w:multiLevelType w:val="hybridMultilevel"/>
    <w:tmpl w:val="7D26AED6"/>
    <w:lvl w:ilvl="0" w:tplc="0C0A0001">
      <w:start w:val="1"/>
      <w:numFmt w:val="bullet"/>
      <w:lvlText w:val=""/>
      <w:lvlJc w:val="left"/>
      <w:pPr>
        <w:ind w:left="1713" w:hanging="360"/>
      </w:pPr>
      <w:rPr>
        <w:rFonts w:ascii="Symbol" w:hAnsi="Symbol" w:hint="default"/>
      </w:rPr>
    </w:lvl>
    <w:lvl w:ilvl="1" w:tplc="0C0A0003" w:tentative="1">
      <w:start w:val="1"/>
      <w:numFmt w:val="bullet"/>
      <w:lvlText w:val="o"/>
      <w:lvlJc w:val="left"/>
      <w:pPr>
        <w:ind w:left="2433" w:hanging="360"/>
      </w:pPr>
      <w:rPr>
        <w:rFonts w:ascii="Courier New" w:hAnsi="Courier New" w:cs="Courier New" w:hint="default"/>
      </w:rPr>
    </w:lvl>
    <w:lvl w:ilvl="2" w:tplc="0C0A0005" w:tentative="1">
      <w:start w:val="1"/>
      <w:numFmt w:val="bullet"/>
      <w:lvlText w:val=""/>
      <w:lvlJc w:val="left"/>
      <w:pPr>
        <w:ind w:left="3153" w:hanging="360"/>
      </w:pPr>
      <w:rPr>
        <w:rFonts w:ascii="Wingdings" w:hAnsi="Wingdings" w:hint="default"/>
      </w:rPr>
    </w:lvl>
    <w:lvl w:ilvl="3" w:tplc="0C0A0001" w:tentative="1">
      <w:start w:val="1"/>
      <w:numFmt w:val="bullet"/>
      <w:lvlText w:val=""/>
      <w:lvlJc w:val="left"/>
      <w:pPr>
        <w:ind w:left="3873" w:hanging="360"/>
      </w:pPr>
      <w:rPr>
        <w:rFonts w:ascii="Symbol" w:hAnsi="Symbol" w:hint="default"/>
      </w:rPr>
    </w:lvl>
    <w:lvl w:ilvl="4" w:tplc="0C0A0003" w:tentative="1">
      <w:start w:val="1"/>
      <w:numFmt w:val="bullet"/>
      <w:lvlText w:val="o"/>
      <w:lvlJc w:val="left"/>
      <w:pPr>
        <w:ind w:left="4593" w:hanging="360"/>
      </w:pPr>
      <w:rPr>
        <w:rFonts w:ascii="Courier New" w:hAnsi="Courier New" w:cs="Courier New" w:hint="default"/>
      </w:rPr>
    </w:lvl>
    <w:lvl w:ilvl="5" w:tplc="0C0A0005" w:tentative="1">
      <w:start w:val="1"/>
      <w:numFmt w:val="bullet"/>
      <w:lvlText w:val=""/>
      <w:lvlJc w:val="left"/>
      <w:pPr>
        <w:ind w:left="5313" w:hanging="360"/>
      </w:pPr>
      <w:rPr>
        <w:rFonts w:ascii="Wingdings" w:hAnsi="Wingdings" w:hint="default"/>
      </w:rPr>
    </w:lvl>
    <w:lvl w:ilvl="6" w:tplc="0C0A0001" w:tentative="1">
      <w:start w:val="1"/>
      <w:numFmt w:val="bullet"/>
      <w:lvlText w:val=""/>
      <w:lvlJc w:val="left"/>
      <w:pPr>
        <w:ind w:left="6033" w:hanging="360"/>
      </w:pPr>
      <w:rPr>
        <w:rFonts w:ascii="Symbol" w:hAnsi="Symbol" w:hint="default"/>
      </w:rPr>
    </w:lvl>
    <w:lvl w:ilvl="7" w:tplc="0C0A0003" w:tentative="1">
      <w:start w:val="1"/>
      <w:numFmt w:val="bullet"/>
      <w:lvlText w:val="o"/>
      <w:lvlJc w:val="left"/>
      <w:pPr>
        <w:ind w:left="6753" w:hanging="360"/>
      </w:pPr>
      <w:rPr>
        <w:rFonts w:ascii="Courier New" w:hAnsi="Courier New" w:cs="Courier New" w:hint="default"/>
      </w:rPr>
    </w:lvl>
    <w:lvl w:ilvl="8" w:tplc="0C0A0005" w:tentative="1">
      <w:start w:val="1"/>
      <w:numFmt w:val="bullet"/>
      <w:lvlText w:val=""/>
      <w:lvlJc w:val="left"/>
      <w:pPr>
        <w:ind w:left="7473" w:hanging="360"/>
      </w:pPr>
      <w:rPr>
        <w:rFonts w:ascii="Wingdings" w:hAnsi="Wingdings" w:hint="default"/>
      </w:rPr>
    </w:lvl>
  </w:abstractNum>
  <w:abstractNum w:abstractNumId="11" w15:restartNumberingAfterBreak="0">
    <w:nsid w:val="4AAE28C2"/>
    <w:multiLevelType w:val="hybridMultilevel"/>
    <w:tmpl w:val="CAEAEB72"/>
    <w:lvl w:ilvl="0" w:tplc="0C0A0001">
      <w:start w:val="1"/>
      <w:numFmt w:val="bullet"/>
      <w:lvlText w:val=""/>
      <w:lvlJc w:val="left"/>
      <w:pPr>
        <w:ind w:left="1713" w:hanging="360"/>
      </w:pPr>
      <w:rPr>
        <w:rFonts w:ascii="Symbol" w:hAnsi="Symbol" w:hint="default"/>
      </w:rPr>
    </w:lvl>
    <w:lvl w:ilvl="1" w:tplc="0C0A0003" w:tentative="1">
      <w:start w:val="1"/>
      <w:numFmt w:val="bullet"/>
      <w:lvlText w:val="o"/>
      <w:lvlJc w:val="left"/>
      <w:pPr>
        <w:ind w:left="2433" w:hanging="360"/>
      </w:pPr>
      <w:rPr>
        <w:rFonts w:ascii="Courier New" w:hAnsi="Courier New" w:cs="Courier New" w:hint="default"/>
      </w:rPr>
    </w:lvl>
    <w:lvl w:ilvl="2" w:tplc="0C0A0005" w:tentative="1">
      <w:start w:val="1"/>
      <w:numFmt w:val="bullet"/>
      <w:lvlText w:val=""/>
      <w:lvlJc w:val="left"/>
      <w:pPr>
        <w:ind w:left="3153" w:hanging="360"/>
      </w:pPr>
      <w:rPr>
        <w:rFonts w:ascii="Wingdings" w:hAnsi="Wingdings" w:hint="default"/>
      </w:rPr>
    </w:lvl>
    <w:lvl w:ilvl="3" w:tplc="0C0A0001" w:tentative="1">
      <w:start w:val="1"/>
      <w:numFmt w:val="bullet"/>
      <w:lvlText w:val=""/>
      <w:lvlJc w:val="left"/>
      <w:pPr>
        <w:ind w:left="3873" w:hanging="360"/>
      </w:pPr>
      <w:rPr>
        <w:rFonts w:ascii="Symbol" w:hAnsi="Symbol" w:hint="default"/>
      </w:rPr>
    </w:lvl>
    <w:lvl w:ilvl="4" w:tplc="0C0A0003" w:tentative="1">
      <w:start w:val="1"/>
      <w:numFmt w:val="bullet"/>
      <w:lvlText w:val="o"/>
      <w:lvlJc w:val="left"/>
      <w:pPr>
        <w:ind w:left="4593" w:hanging="360"/>
      </w:pPr>
      <w:rPr>
        <w:rFonts w:ascii="Courier New" w:hAnsi="Courier New" w:cs="Courier New" w:hint="default"/>
      </w:rPr>
    </w:lvl>
    <w:lvl w:ilvl="5" w:tplc="0C0A0005" w:tentative="1">
      <w:start w:val="1"/>
      <w:numFmt w:val="bullet"/>
      <w:lvlText w:val=""/>
      <w:lvlJc w:val="left"/>
      <w:pPr>
        <w:ind w:left="5313" w:hanging="360"/>
      </w:pPr>
      <w:rPr>
        <w:rFonts w:ascii="Wingdings" w:hAnsi="Wingdings" w:hint="default"/>
      </w:rPr>
    </w:lvl>
    <w:lvl w:ilvl="6" w:tplc="0C0A0001" w:tentative="1">
      <w:start w:val="1"/>
      <w:numFmt w:val="bullet"/>
      <w:lvlText w:val=""/>
      <w:lvlJc w:val="left"/>
      <w:pPr>
        <w:ind w:left="6033" w:hanging="360"/>
      </w:pPr>
      <w:rPr>
        <w:rFonts w:ascii="Symbol" w:hAnsi="Symbol" w:hint="default"/>
      </w:rPr>
    </w:lvl>
    <w:lvl w:ilvl="7" w:tplc="0C0A0003" w:tentative="1">
      <w:start w:val="1"/>
      <w:numFmt w:val="bullet"/>
      <w:lvlText w:val="o"/>
      <w:lvlJc w:val="left"/>
      <w:pPr>
        <w:ind w:left="6753" w:hanging="360"/>
      </w:pPr>
      <w:rPr>
        <w:rFonts w:ascii="Courier New" w:hAnsi="Courier New" w:cs="Courier New" w:hint="default"/>
      </w:rPr>
    </w:lvl>
    <w:lvl w:ilvl="8" w:tplc="0C0A0005" w:tentative="1">
      <w:start w:val="1"/>
      <w:numFmt w:val="bullet"/>
      <w:lvlText w:val=""/>
      <w:lvlJc w:val="left"/>
      <w:pPr>
        <w:ind w:left="7473" w:hanging="360"/>
      </w:pPr>
      <w:rPr>
        <w:rFonts w:ascii="Wingdings" w:hAnsi="Wingdings" w:hint="default"/>
      </w:rPr>
    </w:lvl>
  </w:abstractNum>
  <w:abstractNum w:abstractNumId="12" w15:restartNumberingAfterBreak="0">
    <w:nsid w:val="51167D0D"/>
    <w:multiLevelType w:val="hybridMultilevel"/>
    <w:tmpl w:val="65B0A022"/>
    <w:lvl w:ilvl="0" w:tplc="9E9AEBD0">
      <w:start w:val="1"/>
      <w:numFmt w:val="bullet"/>
      <w:lvlText w:val=""/>
      <w:lvlJc w:val="left"/>
      <w:pPr>
        <w:tabs>
          <w:tab w:val="num" w:pos="720"/>
        </w:tabs>
        <w:ind w:left="720" w:hanging="360"/>
      </w:pPr>
      <w:rPr>
        <w:rFonts w:ascii="Symbol" w:hAnsi="Symbol" w:hint="default"/>
      </w:rPr>
    </w:lvl>
    <w:lvl w:ilvl="1" w:tplc="13D8855A" w:tentative="1">
      <w:start w:val="1"/>
      <w:numFmt w:val="bullet"/>
      <w:lvlText w:val=""/>
      <w:lvlJc w:val="left"/>
      <w:pPr>
        <w:tabs>
          <w:tab w:val="num" w:pos="1440"/>
        </w:tabs>
        <w:ind w:left="1440" w:hanging="360"/>
      </w:pPr>
      <w:rPr>
        <w:rFonts w:ascii="Symbol" w:hAnsi="Symbol" w:hint="default"/>
      </w:rPr>
    </w:lvl>
    <w:lvl w:ilvl="2" w:tplc="317E15E0" w:tentative="1">
      <w:start w:val="1"/>
      <w:numFmt w:val="bullet"/>
      <w:lvlText w:val=""/>
      <w:lvlJc w:val="left"/>
      <w:pPr>
        <w:tabs>
          <w:tab w:val="num" w:pos="2160"/>
        </w:tabs>
        <w:ind w:left="2160" w:hanging="360"/>
      </w:pPr>
      <w:rPr>
        <w:rFonts w:ascii="Symbol" w:hAnsi="Symbol" w:hint="default"/>
      </w:rPr>
    </w:lvl>
    <w:lvl w:ilvl="3" w:tplc="A4FE51F6" w:tentative="1">
      <w:start w:val="1"/>
      <w:numFmt w:val="bullet"/>
      <w:lvlText w:val=""/>
      <w:lvlJc w:val="left"/>
      <w:pPr>
        <w:tabs>
          <w:tab w:val="num" w:pos="2880"/>
        </w:tabs>
        <w:ind w:left="2880" w:hanging="360"/>
      </w:pPr>
      <w:rPr>
        <w:rFonts w:ascii="Symbol" w:hAnsi="Symbol" w:hint="default"/>
      </w:rPr>
    </w:lvl>
    <w:lvl w:ilvl="4" w:tplc="B914B94E" w:tentative="1">
      <w:start w:val="1"/>
      <w:numFmt w:val="bullet"/>
      <w:lvlText w:val=""/>
      <w:lvlJc w:val="left"/>
      <w:pPr>
        <w:tabs>
          <w:tab w:val="num" w:pos="3600"/>
        </w:tabs>
        <w:ind w:left="3600" w:hanging="360"/>
      </w:pPr>
      <w:rPr>
        <w:rFonts w:ascii="Symbol" w:hAnsi="Symbol" w:hint="default"/>
      </w:rPr>
    </w:lvl>
    <w:lvl w:ilvl="5" w:tplc="86D641CE" w:tentative="1">
      <w:start w:val="1"/>
      <w:numFmt w:val="bullet"/>
      <w:lvlText w:val=""/>
      <w:lvlJc w:val="left"/>
      <w:pPr>
        <w:tabs>
          <w:tab w:val="num" w:pos="4320"/>
        </w:tabs>
        <w:ind w:left="4320" w:hanging="360"/>
      </w:pPr>
      <w:rPr>
        <w:rFonts w:ascii="Symbol" w:hAnsi="Symbol" w:hint="default"/>
      </w:rPr>
    </w:lvl>
    <w:lvl w:ilvl="6" w:tplc="D9F0444E" w:tentative="1">
      <w:start w:val="1"/>
      <w:numFmt w:val="bullet"/>
      <w:lvlText w:val=""/>
      <w:lvlJc w:val="left"/>
      <w:pPr>
        <w:tabs>
          <w:tab w:val="num" w:pos="5040"/>
        </w:tabs>
        <w:ind w:left="5040" w:hanging="360"/>
      </w:pPr>
      <w:rPr>
        <w:rFonts w:ascii="Symbol" w:hAnsi="Symbol" w:hint="default"/>
      </w:rPr>
    </w:lvl>
    <w:lvl w:ilvl="7" w:tplc="CCD0F60E" w:tentative="1">
      <w:start w:val="1"/>
      <w:numFmt w:val="bullet"/>
      <w:lvlText w:val=""/>
      <w:lvlJc w:val="left"/>
      <w:pPr>
        <w:tabs>
          <w:tab w:val="num" w:pos="5760"/>
        </w:tabs>
        <w:ind w:left="5760" w:hanging="360"/>
      </w:pPr>
      <w:rPr>
        <w:rFonts w:ascii="Symbol" w:hAnsi="Symbol" w:hint="default"/>
      </w:rPr>
    </w:lvl>
    <w:lvl w:ilvl="8" w:tplc="41C45D16" w:tentative="1">
      <w:start w:val="1"/>
      <w:numFmt w:val="bullet"/>
      <w:lvlText w:val=""/>
      <w:lvlJc w:val="left"/>
      <w:pPr>
        <w:tabs>
          <w:tab w:val="num" w:pos="6480"/>
        </w:tabs>
        <w:ind w:left="6480" w:hanging="360"/>
      </w:pPr>
      <w:rPr>
        <w:rFonts w:ascii="Symbol" w:hAnsi="Symbol" w:hint="default"/>
      </w:rPr>
    </w:lvl>
  </w:abstractNum>
  <w:abstractNum w:abstractNumId="13" w15:restartNumberingAfterBreak="0">
    <w:nsid w:val="694D013E"/>
    <w:multiLevelType w:val="hybridMultilevel"/>
    <w:tmpl w:val="A9AE0DEA"/>
    <w:lvl w:ilvl="0" w:tplc="499C5EDC">
      <w:start w:val="1"/>
      <w:numFmt w:val="bullet"/>
      <w:lvlText w:val=""/>
      <w:lvlJc w:val="left"/>
      <w:pPr>
        <w:tabs>
          <w:tab w:val="num" w:pos="720"/>
        </w:tabs>
        <w:ind w:left="720" w:hanging="360"/>
      </w:pPr>
      <w:rPr>
        <w:rFonts w:ascii="Symbol" w:hAnsi="Symbol" w:hint="default"/>
      </w:rPr>
    </w:lvl>
    <w:lvl w:ilvl="1" w:tplc="9286A804" w:tentative="1">
      <w:start w:val="1"/>
      <w:numFmt w:val="bullet"/>
      <w:lvlText w:val=""/>
      <w:lvlJc w:val="left"/>
      <w:pPr>
        <w:tabs>
          <w:tab w:val="num" w:pos="1440"/>
        </w:tabs>
        <w:ind w:left="1440" w:hanging="360"/>
      </w:pPr>
      <w:rPr>
        <w:rFonts w:ascii="Symbol" w:hAnsi="Symbol" w:hint="default"/>
      </w:rPr>
    </w:lvl>
    <w:lvl w:ilvl="2" w:tplc="432C8034" w:tentative="1">
      <w:start w:val="1"/>
      <w:numFmt w:val="bullet"/>
      <w:lvlText w:val=""/>
      <w:lvlJc w:val="left"/>
      <w:pPr>
        <w:tabs>
          <w:tab w:val="num" w:pos="2160"/>
        </w:tabs>
        <w:ind w:left="2160" w:hanging="360"/>
      </w:pPr>
      <w:rPr>
        <w:rFonts w:ascii="Symbol" w:hAnsi="Symbol" w:hint="default"/>
      </w:rPr>
    </w:lvl>
    <w:lvl w:ilvl="3" w:tplc="E8C0B690" w:tentative="1">
      <w:start w:val="1"/>
      <w:numFmt w:val="bullet"/>
      <w:lvlText w:val=""/>
      <w:lvlJc w:val="left"/>
      <w:pPr>
        <w:tabs>
          <w:tab w:val="num" w:pos="2880"/>
        </w:tabs>
        <w:ind w:left="2880" w:hanging="360"/>
      </w:pPr>
      <w:rPr>
        <w:rFonts w:ascii="Symbol" w:hAnsi="Symbol" w:hint="default"/>
      </w:rPr>
    </w:lvl>
    <w:lvl w:ilvl="4" w:tplc="45820D7C" w:tentative="1">
      <w:start w:val="1"/>
      <w:numFmt w:val="bullet"/>
      <w:lvlText w:val=""/>
      <w:lvlJc w:val="left"/>
      <w:pPr>
        <w:tabs>
          <w:tab w:val="num" w:pos="3600"/>
        </w:tabs>
        <w:ind w:left="3600" w:hanging="360"/>
      </w:pPr>
      <w:rPr>
        <w:rFonts w:ascii="Symbol" w:hAnsi="Symbol" w:hint="default"/>
      </w:rPr>
    </w:lvl>
    <w:lvl w:ilvl="5" w:tplc="BAC25BCC" w:tentative="1">
      <w:start w:val="1"/>
      <w:numFmt w:val="bullet"/>
      <w:lvlText w:val=""/>
      <w:lvlJc w:val="left"/>
      <w:pPr>
        <w:tabs>
          <w:tab w:val="num" w:pos="4320"/>
        </w:tabs>
        <w:ind w:left="4320" w:hanging="360"/>
      </w:pPr>
      <w:rPr>
        <w:rFonts w:ascii="Symbol" w:hAnsi="Symbol" w:hint="default"/>
      </w:rPr>
    </w:lvl>
    <w:lvl w:ilvl="6" w:tplc="FD7660DC" w:tentative="1">
      <w:start w:val="1"/>
      <w:numFmt w:val="bullet"/>
      <w:lvlText w:val=""/>
      <w:lvlJc w:val="left"/>
      <w:pPr>
        <w:tabs>
          <w:tab w:val="num" w:pos="5040"/>
        </w:tabs>
        <w:ind w:left="5040" w:hanging="360"/>
      </w:pPr>
      <w:rPr>
        <w:rFonts w:ascii="Symbol" w:hAnsi="Symbol" w:hint="default"/>
      </w:rPr>
    </w:lvl>
    <w:lvl w:ilvl="7" w:tplc="614AAC90" w:tentative="1">
      <w:start w:val="1"/>
      <w:numFmt w:val="bullet"/>
      <w:lvlText w:val=""/>
      <w:lvlJc w:val="left"/>
      <w:pPr>
        <w:tabs>
          <w:tab w:val="num" w:pos="5760"/>
        </w:tabs>
        <w:ind w:left="5760" w:hanging="360"/>
      </w:pPr>
      <w:rPr>
        <w:rFonts w:ascii="Symbol" w:hAnsi="Symbol" w:hint="default"/>
      </w:rPr>
    </w:lvl>
    <w:lvl w:ilvl="8" w:tplc="A0B24BC4" w:tentative="1">
      <w:start w:val="1"/>
      <w:numFmt w:val="bullet"/>
      <w:lvlText w:val=""/>
      <w:lvlJc w:val="left"/>
      <w:pPr>
        <w:tabs>
          <w:tab w:val="num" w:pos="6480"/>
        </w:tabs>
        <w:ind w:left="6480" w:hanging="360"/>
      </w:pPr>
      <w:rPr>
        <w:rFonts w:ascii="Symbol" w:hAnsi="Symbol" w:hint="default"/>
      </w:rPr>
    </w:lvl>
  </w:abstractNum>
  <w:num w:numId="1">
    <w:abstractNumId w:val="0"/>
  </w:num>
  <w:num w:numId="2">
    <w:abstractNumId w:val="7"/>
  </w:num>
  <w:num w:numId="3">
    <w:abstractNumId w:val="11"/>
  </w:num>
  <w:num w:numId="4">
    <w:abstractNumId w:val="8"/>
  </w:num>
  <w:num w:numId="5">
    <w:abstractNumId w:val="13"/>
  </w:num>
  <w:num w:numId="6">
    <w:abstractNumId w:val="12"/>
  </w:num>
  <w:num w:numId="7">
    <w:abstractNumId w:val="9"/>
  </w:num>
  <w:num w:numId="8">
    <w:abstractNumId w:val="10"/>
  </w:num>
  <w:num w:numId="9">
    <w:abstractNumId w:val="1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attachedTemplate r:id="rId1"/>
  <w:stylePaneFormatFilter w:val="0201" w:allStyles="1" w:customStyles="0" w:latentStyles="0" w:stylesInUse="0" w:headingStyles="0" w:numberingStyles="0" w:tableStyles="0" w:directFormattingOnRuns="0" w:directFormattingOnParagraphs="1" w:directFormattingOnNumbering="0" w:directFormattingOnTables="0" w:clearFormatting="0" w:top3HeadingStyles="0" w:visibleStyles="0" w:alternateStyleNames="0"/>
  <w:doNotTrackMoves/>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o:shapelayout v:ext="edit">
      <o:idmap v:ext="edit" data="1"/>
      <o:rules v:ext="edit">
        <o:r id="V:Rule1" type="connector" idref="#_x0000_s1030"/>
        <o:r id="V:Rule2" type="connector" idref="#_x0000_s1031"/>
      </o:rules>
    </o:shapelayout>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11366"/>
    <w:rsid w:val="00000DD4"/>
    <w:rsid w:val="00020850"/>
    <w:rsid w:val="000253DD"/>
    <w:rsid w:val="00025B2A"/>
    <w:rsid w:val="00030173"/>
    <w:rsid w:val="000366C7"/>
    <w:rsid w:val="0005518A"/>
    <w:rsid w:val="00056F13"/>
    <w:rsid w:val="00060180"/>
    <w:rsid w:val="00065C0B"/>
    <w:rsid w:val="00074180"/>
    <w:rsid w:val="0008194B"/>
    <w:rsid w:val="0009442A"/>
    <w:rsid w:val="0009623A"/>
    <w:rsid w:val="000A2611"/>
    <w:rsid w:val="000A3930"/>
    <w:rsid w:val="000A3FAC"/>
    <w:rsid w:val="000A702B"/>
    <w:rsid w:val="000C547D"/>
    <w:rsid w:val="000D07CD"/>
    <w:rsid w:val="000E1C02"/>
    <w:rsid w:val="000E47A0"/>
    <w:rsid w:val="000E52A7"/>
    <w:rsid w:val="000E6D77"/>
    <w:rsid w:val="000E7B36"/>
    <w:rsid w:val="000F2051"/>
    <w:rsid w:val="00104F51"/>
    <w:rsid w:val="001057CA"/>
    <w:rsid w:val="001063D0"/>
    <w:rsid w:val="00114578"/>
    <w:rsid w:val="00125D5B"/>
    <w:rsid w:val="00175AD8"/>
    <w:rsid w:val="001905F6"/>
    <w:rsid w:val="001909AC"/>
    <w:rsid w:val="00193D75"/>
    <w:rsid w:val="00194FF2"/>
    <w:rsid w:val="001A680B"/>
    <w:rsid w:val="001A76E4"/>
    <w:rsid w:val="001B6865"/>
    <w:rsid w:val="001C3482"/>
    <w:rsid w:val="001E2593"/>
    <w:rsid w:val="001E2C92"/>
    <w:rsid w:val="001E5B98"/>
    <w:rsid w:val="001E64B0"/>
    <w:rsid w:val="001F0307"/>
    <w:rsid w:val="001F5FAC"/>
    <w:rsid w:val="0020452E"/>
    <w:rsid w:val="002050F7"/>
    <w:rsid w:val="00237CFF"/>
    <w:rsid w:val="002463F9"/>
    <w:rsid w:val="0026246C"/>
    <w:rsid w:val="00263FB0"/>
    <w:rsid w:val="0027290C"/>
    <w:rsid w:val="002835ED"/>
    <w:rsid w:val="00286509"/>
    <w:rsid w:val="002A15D9"/>
    <w:rsid w:val="002A615E"/>
    <w:rsid w:val="002B1BB6"/>
    <w:rsid w:val="002B27F7"/>
    <w:rsid w:val="002B5F41"/>
    <w:rsid w:val="002D331E"/>
    <w:rsid w:val="002D4328"/>
    <w:rsid w:val="002D5D0C"/>
    <w:rsid w:val="002E1B54"/>
    <w:rsid w:val="002E42BE"/>
    <w:rsid w:val="0030023B"/>
    <w:rsid w:val="0030737E"/>
    <w:rsid w:val="003100C1"/>
    <w:rsid w:val="00311793"/>
    <w:rsid w:val="003148CA"/>
    <w:rsid w:val="0031506F"/>
    <w:rsid w:val="00327E63"/>
    <w:rsid w:val="00331FF3"/>
    <w:rsid w:val="003362FB"/>
    <w:rsid w:val="003477E8"/>
    <w:rsid w:val="00370B1F"/>
    <w:rsid w:val="0037640B"/>
    <w:rsid w:val="003C470A"/>
    <w:rsid w:val="003D373E"/>
    <w:rsid w:val="0041079E"/>
    <w:rsid w:val="00442AED"/>
    <w:rsid w:val="00453783"/>
    <w:rsid w:val="0046318A"/>
    <w:rsid w:val="00466A5D"/>
    <w:rsid w:val="00472D78"/>
    <w:rsid w:val="00481B4B"/>
    <w:rsid w:val="00492D5D"/>
    <w:rsid w:val="004A0265"/>
    <w:rsid w:val="004A6234"/>
    <w:rsid w:val="004D4FB5"/>
    <w:rsid w:val="004D619E"/>
    <w:rsid w:val="004E3538"/>
    <w:rsid w:val="004F103B"/>
    <w:rsid w:val="004F3A2E"/>
    <w:rsid w:val="005109F6"/>
    <w:rsid w:val="00521ED9"/>
    <w:rsid w:val="00524AD6"/>
    <w:rsid w:val="00527456"/>
    <w:rsid w:val="005403BC"/>
    <w:rsid w:val="00547DD9"/>
    <w:rsid w:val="0055490C"/>
    <w:rsid w:val="00554D9D"/>
    <w:rsid w:val="00597881"/>
    <w:rsid w:val="005A4007"/>
    <w:rsid w:val="005A41F0"/>
    <w:rsid w:val="005A5998"/>
    <w:rsid w:val="005B10F9"/>
    <w:rsid w:val="005B1D30"/>
    <w:rsid w:val="005B7576"/>
    <w:rsid w:val="005C55B0"/>
    <w:rsid w:val="005D654B"/>
    <w:rsid w:val="005F2734"/>
    <w:rsid w:val="005F44AF"/>
    <w:rsid w:val="0060186C"/>
    <w:rsid w:val="00605082"/>
    <w:rsid w:val="00607DE9"/>
    <w:rsid w:val="00615203"/>
    <w:rsid w:val="0062101C"/>
    <w:rsid w:val="00623B1F"/>
    <w:rsid w:val="0063352F"/>
    <w:rsid w:val="00633C05"/>
    <w:rsid w:val="00641AE6"/>
    <w:rsid w:val="00650D54"/>
    <w:rsid w:val="0065123C"/>
    <w:rsid w:val="006534D7"/>
    <w:rsid w:val="00657A0B"/>
    <w:rsid w:val="00663A4B"/>
    <w:rsid w:val="00665BE7"/>
    <w:rsid w:val="00670299"/>
    <w:rsid w:val="006733FB"/>
    <w:rsid w:val="00675ACA"/>
    <w:rsid w:val="0068191E"/>
    <w:rsid w:val="00681C7B"/>
    <w:rsid w:val="00683C7D"/>
    <w:rsid w:val="00692386"/>
    <w:rsid w:val="006C50A0"/>
    <w:rsid w:val="006E24AA"/>
    <w:rsid w:val="006E75C9"/>
    <w:rsid w:val="006F647B"/>
    <w:rsid w:val="00700CAE"/>
    <w:rsid w:val="00702F26"/>
    <w:rsid w:val="00706E30"/>
    <w:rsid w:val="007074F8"/>
    <w:rsid w:val="00712179"/>
    <w:rsid w:val="007137E1"/>
    <w:rsid w:val="00716272"/>
    <w:rsid w:val="00736625"/>
    <w:rsid w:val="0075542B"/>
    <w:rsid w:val="00762058"/>
    <w:rsid w:val="007836D3"/>
    <w:rsid w:val="007840C5"/>
    <w:rsid w:val="007949FF"/>
    <w:rsid w:val="007A47A4"/>
    <w:rsid w:val="007B6759"/>
    <w:rsid w:val="007C085F"/>
    <w:rsid w:val="007C35BB"/>
    <w:rsid w:val="007D67C1"/>
    <w:rsid w:val="007E1B83"/>
    <w:rsid w:val="007E1D55"/>
    <w:rsid w:val="007E2BE3"/>
    <w:rsid w:val="007E4209"/>
    <w:rsid w:val="007E7869"/>
    <w:rsid w:val="007F1FAD"/>
    <w:rsid w:val="007F342B"/>
    <w:rsid w:val="0080174D"/>
    <w:rsid w:val="00806C7C"/>
    <w:rsid w:val="00811044"/>
    <w:rsid w:val="00815224"/>
    <w:rsid w:val="0081798B"/>
    <w:rsid w:val="00823430"/>
    <w:rsid w:val="00825DB3"/>
    <w:rsid w:val="00837034"/>
    <w:rsid w:val="0084272B"/>
    <w:rsid w:val="00850796"/>
    <w:rsid w:val="008549D5"/>
    <w:rsid w:val="00857C2C"/>
    <w:rsid w:val="008678F7"/>
    <w:rsid w:val="0088178D"/>
    <w:rsid w:val="008A0757"/>
    <w:rsid w:val="008A3A31"/>
    <w:rsid w:val="008A7789"/>
    <w:rsid w:val="008B21FC"/>
    <w:rsid w:val="008B2B05"/>
    <w:rsid w:val="008B3216"/>
    <w:rsid w:val="008C0C00"/>
    <w:rsid w:val="008C664F"/>
    <w:rsid w:val="008D7F92"/>
    <w:rsid w:val="008E0310"/>
    <w:rsid w:val="008F23AD"/>
    <w:rsid w:val="008F295B"/>
    <w:rsid w:val="008F768B"/>
    <w:rsid w:val="0091042B"/>
    <w:rsid w:val="00911366"/>
    <w:rsid w:val="00921653"/>
    <w:rsid w:val="00933421"/>
    <w:rsid w:val="00943E22"/>
    <w:rsid w:val="00944810"/>
    <w:rsid w:val="009805DE"/>
    <w:rsid w:val="00997C75"/>
    <w:rsid w:val="009A41D4"/>
    <w:rsid w:val="009B43E9"/>
    <w:rsid w:val="009B5943"/>
    <w:rsid w:val="009B7F3B"/>
    <w:rsid w:val="009C5107"/>
    <w:rsid w:val="009D53EA"/>
    <w:rsid w:val="009E4279"/>
    <w:rsid w:val="009E7CEB"/>
    <w:rsid w:val="00A1079C"/>
    <w:rsid w:val="00A15912"/>
    <w:rsid w:val="00A2466D"/>
    <w:rsid w:val="00A31CBC"/>
    <w:rsid w:val="00A3332F"/>
    <w:rsid w:val="00A3765A"/>
    <w:rsid w:val="00A44EAB"/>
    <w:rsid w:val="00A54019"/>
    <w:rsid w:val="00A71190"/>
    <w:rsid w:val="00A74676"/>
    <w:rsid w:val="00A90AED"/>
    <w:rsid w:val="00A96743"/>
    <w:rsid w:val="00AA1927"/>
    <w:rsid w:val="00AA7836"/>
    <w:rsid w:val="00AA7862"/>
    <w:rsid w:val="00AB51D2"/>
    <w:rsid w:val="00AD0217"/>
    <w:rsid w:val="00AD3EC9"/>
    <w:rsid w:val="00B033A4"/>
    <w:rsid w:val="00B04BEF"/>
    <w:rsid w:val="00B04F64"/>
    <w:rsid w:val="00B10BAB"/>
    <w:rsid w:val="00B23E8F"/>
    <w:rsid w:val="00B31CF7"/>
    <w:rsid w:val="00B475DC"/>
    <w:rsid w:val="00B50345"/>
    <w:rsid w:val="00B64DC4"/>
    <w:rsid w:val="00B73828"/>
    <w:rsid w:val="00B75EFE"/>
    <w:rsid w:val="00BC3D7B"/>
    <w:rsid w:val="00BC51EF"/>
    <w:rsid w:val="00BD28BE"/>
    <w:rsid w:val="00BE1F6F"/>
    <w:rsid w:val="00BE7901"/>
    <w:rsid w:val="00BF0D7A"/>
    <w:rsid w:val="00BF3C66"/>
    <w:rsid w:val="00BF7808"/>
    <w:rsid w:val="00C0209D"/>
    <w:rsid w:val="00C02651"/>
    <w:rsid w:val="00C03C50"/>
    <w:rsid w:val="00C05758"/>
    <w:rsid w:val="00C0671A"/>
    <w:rsid w:val="00C14841"/>
    <w:rsid w:val="00C157DE"/>
    <w:rsid w:val="00C25D31"/>
    <w:rsid w:val="00C27EC0"/>
    <w:rsid w:val="00C329B0"/>
    <w:rsid w:val="00C46282"/>
    <w:rsid w:val="00C46BA2"/>
    <w:rsid w:val="00C514B7"/>
    <w:rsid w:val="00C67250"/>
    <w:rsid w:val="00C710AE"/>
    <w:rsid w:val="00C8477D"/>
    <w:rsid w:val="00C87596"/>
    <w:rsid w:val="00C924F3"/>
    <w:rsid w:val="00C92599"/>
    <w:rsid w:val="00CA43BC"/>
    <w:rsid w:val="00CA5DAC"/>
    <w:rsid w:val="00CB4A4C"/>
    <w:rsid w:val="00CC0373"/>
    <w:rsid w:val="00CC2F94"/>
    <w:rsid w:val="00CE4D72"/>
    <w:rsid w:val="00CE4F68"/>
    <w:rsid w:val="00CE5FB0"/>
    <w:rsid w:val="00CF2B71"/>
    <w:rsid w:val="00CF39B0"/>
    <w:rsid w:val="00CF3C6D"/>
    <w:rsid w:val="00CF6119"/>
    <w:rsid w:val="00D378D4"/>
    <w:rsid w:val="00D43CE9"/>
    <w:rsid w:val="00D462AB"/>
    <w:rsid w:val="00D837EC"/>
    <w:rsid w:val="00D90172"/>
    <w:rsid w:val="00D91181"/>
    <w:rsid w:val="00DA21EC"/>
    <w:rsid w:val="00DA27CB"/>
    <w:rsid w:val="00DC21BF"/>
    <w:rsid w:val="00DC49BE"/>
    <w:rsid w:val="00DC5EC8"/>
    <w:rsid w:val="00DE2472"/>
    <w:rsid w:val="00DE2736"/>
    <w:rsid w:val="00DE5EB2"/>
    <w:rsid w:val="00DF0083"/>
    <w:rsid w:val="00DF08D8"/>
    <w:rsid w:val="00E07736"/>
    <w:rsid w:val="00E16C37"/>
    <w:rsid w:val="00E21CE2"/>
    <w:rsid w:val="00E3446B"/>
    <w:rsid w:val="00E4055B"/>
    <w:rsid w:val="00E41218"/>
    <w:rsid w:val="00E41F22"/>
    <w:rsid w:val="00E449D7"/>
    <w:rsid w:val="00E63BA5"/>
    <w:rsid w:val="00E70CBC"/>
    <w:rsid w:val="00E76C76"/>
    <w:rsid w:val="00E8721E"/>
    <w:rsid w:val="00E95B16"/>
    <w:rsid w:val="00EA3C5E"/>
    <w:rsid w:val="00EB4DAA"/>
    <w:rsid w:val="00EC0D75"/>
    <w:rsid w:val="00EC753C"/>
    <w:rsid w:val="00EE09D3"/>
    <w:rsid w:val="00EF0088"/>
    <w:rsid w:val="00EF35A7"/>
    <w:rsid w:val="00F034FD"/>
    <w:rsid w:val="00F114F9"/>
    <w:rsid w:val="00F16BD3"/>
    <w:rsid w:val="00F20B03"/>
    <w:rsid w:val="00F305B8"/>
    <w:rsid w:val="00F3137F"/>
    <w:rsid w:val="00F3192A"/>
    <w:rsid w:val="00F34BAF"/>
    <w:rsid w:val="00F41BD5"/>
    <w:rsid w:val="00F516C2"/>
    <w:rsid w:val="00F739B5"/>
    <w:rsid w:val="00F8107B"/>
    <w:rsid w:val="00F945FF"/>
    <w:rsid w:val="00F94833"/>
    <w:rsid w:val="00FA743B"/>
    <w:rsid w:val="00FC257A"/>
    <w:rsid w:val="00FF1101"/>
    <w:rsid w:val="00FF34EA"/>
    <w:rsid w:val="00FF57F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2A604CDD"/>
  <w15:chartTrackingRefBased/>
  <w15:docId w15:val="{62BFDD76-FE3D-4E3E-BFC3-8AB3AECFA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0" w:unhideWhenUsed="1" w:qFormat="1"/>
    <w:lsdException w:name="heading 6" w:semiHidden="1" w:uiPriority="0" w:unhideWhenUsed="1" w:qFormat="1"/>
    <w:lsdException w:name="heading 7" w:uiPriority="0" w:qFormat="1"/>
    <w:lsdException w:name="heading 8" w:semiHidden="1" w:uiPriority="0" w:unhideWhenUsed="1"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721E"/>
    <w:pPr>
      <w:suppressAutoHyphens/>
    </w:pPr>
    <w:rPr>
      <w:sz w:val="24"/>
      <w:szCs w:val="24"/>
      <w:lang w:eastAsia="ar-SA"/>
    </w:rPr>
  </w:style>
  <w:style w:type="paragraph" w:styleId="Ttulo1">
    <w:name w:val="heading 1"/>
    <w:basedOn w:val="Normal"/>
    <w:next w:val="Normal"/>
    <w:qFormat/>
    <w:pPr>
      <w:keepNext/>
      <w:spacing w:before="240" w:after="60"/>
      <w:outlineLvl w:val="0"/>
    </w:pPr>
    <w:rPr>
      <w:rFonts w:ascii="Arial" w:hAnsi="Arial" w:cs="Arial"/>
      <w:b/>
      <w:bCs/>
      <w:kern w:val="1"/>
      <w:sz w:val="32"/>
      <w:szCs w:val="32"/>
    </w:rPr>
  </w:style>
  <w:style w:type="paragraph" w:styleId="Ttulo2">
    <w:name w:val="heading 2"/>
    <w:basedOn w:val="Normal"/>
    <w:next w:val="Normal"/>
    <w:link w:val="Ttulo2Car"/>
    <w:qFormat/>
    <w:pPr>
      <w:keepNext/>
      <w:spacing w:before="240" w:after="60"/>
      <w:outlineLvl w:val="1"/>
    </w:pPr>
    <w:rPr>
      <w:rFonts w:ascii="Arial" w:hAnsi="Arial" w:cs="Arial"/>
      <w:b/>
      <w:bCs/>
      <w:i/>
      <w:iCs/>
      <w:sz w:val="28"/>
      <w:szCs w:val="28"/>
    </w:rPr>
  </w:style>
  <w:style w:type="paragraph" w:styleId="Ttulo3">
    <w:name w:val="heading 3"/>
    <w:basedOn w:val="Normal"/>
    <w:next w:val="Normal"/>
    <w:qFormat/>
    <w:pPr>
      <w:keepNext/>
      <w:spacing w:before="240" w:after="60"/>
      <w:outlineLvl w:val="2"/>
    </w:pPr>
    <w:rPr>
      <w:rFonts w:ascii="Arial" w:hAnsi="Arial" w:cs="Arial"/>
      <w:b/>
      <w:bCs/>
      <w:sz w:val="26"/>
      <w:szCs w:val="26"/>
    </w:rPr>
  </w:style>
  <w:style w:type="paragraph" w:styleId="Ttulo4">
    <w:name w:val="heading 4"/>
    <w:basedOn w:val="Normal"/>
    <w:next w:val="Normal"/>
    <w:qFormat/>
    <w:pPr>
      <w:keepNext/>
      <w:numPr>
        <w:ilvl w:val="3"/>
        <w:numId w:val="1"/>
      </w:numPr>
      <w:spacing w:line="360" w:lineRule="auto"/>
      <w:ind w:left="1148" w:firstLine="0"/>
      <w:jc w:val="both"/>
      <w:outlineLvl w:val="3"/>
    </w:pPr>
    <w:rPr>
      <w:rFonts w:ascii="Arial Narrow" w:hAnsi="Arial Narrow" w:cs="Arial"/>
      <w:b/>
      <w:bCs/>
      <w:spacing w:val="20"/>
    </w:rPr>
  </w:style>
  <w:style w:type="paragraph" w:styleId="Ttulo5">
    <w:name w:val="heading 5"/>
    <w:basedOn w:val="Normal"/>
    <w:next w:val="Normal"/>
    <w:link w:val="Ttulo5Car"/>
    <w:qFormat/>
    <w:rsid w:val="00056F13"/>
    <w:pPr>
      <w:widowControl w:val="0"/>
      <w:suppressAutoHyphens w:val="0"/>
      <w:spacing w:before="240" w:after="60" w:line="240" w:lineRule="atLeast"/>
      <w:jc w:val="both"/>
      <w:outlineLvl w:val="4"/>
    </w:pPr>
    <w:rPr>
      <w:rFonts w:ascii="Arial" w:hAnsi="Arial"/>
      <w:sz w:val="22"/>
      <w:szCs w:val="20"/>
      <w:lang w:val="en-US" w:eastAsia="en-US"/>
    </w:rPr>
  </w:style>
  <w:style w:type="paragraph" w:styleId="Ttulo6">
    <w:name w:val="heading 6"/>
    <w:basedOn w:val="Normal"/>
    <w:next w:val="Normal"/>
    <w:link w:val="Ttulo6Car"/>
    <w:qFormat/>
    <w:rsid w:val="00056F13"/>
    <w:pPr>
      <w:widowControl w:val="0"/>
      <w:suppressAutoHyphens w:val="0"/>
      <w:spacing w:before="240" w:after="60" w:line="240" w:lineRule="atLeast"/>
      <w:jc w:val="both"/>
      <w:outlineLvl w:val="5"/>
    </w:pPr>
    <w:rPr>
      <w:rFonts w:ascii="Arial" w:hAnsi="Arial"/>
      <w:i/>
      <w:sz w:val="22"/>
      <w:szCs w:val="20"/>
      <w:lang w:val="en-US" w:eastAsia="en-US"/>
    </w:rPr>
  </w:style>
  <w:style w:type="paragraph" w:styleId="Ttulo7">
    <w:name w:val="heading 7"/>
    <w:basedOn w:val="Normal"/>
    <w:next w:val="Normal"/>
    <w:qFormat/>
    <w:pPr>
      <w:keepNext/>
      <w:numPr>
        <w:ilvl w:val="6"/>
        <w:numId w:val="1"/>
      </w:numPr>
      <w:jc w:val="center"/>
      <w:outlineLvl w:val="6"/>
    </w:pPr>
    <w:rPr>
      <w:rFonts w:ascii="Book Antiqua" w:hAnsi="Book Antiqua" w:cs="Book Antiqua"/>
      <w:b/>
      <w:bCs/>
      <w:sz w:val="40"/>
    </w:rPr>
  </w:style>
  <w:style w:type="paragraph" w:styleId="Ttulo8">
    <w:name w:val="heading 8"/>
    <w:basedOn w:val="Normal"/>
    <w:next w:val="Normal"/>
    <w:link w:val="Ttulo8Car"/>
    <w:qFormat/>
    <w:rsid w:val="00056F13"/>
    <w:pPr>
      <w:widowControl w:val="0"/>
      <w:suppressAutoHyphens w:val="0"/>
      <w:spacing w:before="240" w:after="60" w:line="240" w:lineRule="atLeast"/>
      <w:jc w:val="both"/>
      <w:outlineLvl w:val="7"/>
    </w:pPr>
    <w:rPr>
      <w:rFonts w:ascii="Arial" w:hAnsi="Arial"/>
      <w:i/>
      <w:sz w:val="20"/>
      <w:szCs w:val="20"/>
      <w:lang w:val="en-US" w:eastAsia="en-US"/>
    </w:rPr>
  </w:style>
  <w:style w:type="paragraph" w:styleId="Ttulo9">
    <w:name w:val="heading 9"/>
    <w:basedOn w:val="Normal"/>
    <w:next w:val="Normal"/>
    <w:qFormat/>
    <w:pPr>
      <w:keepNext/>
      <w:numPr>
        <w:ilvl w:val="8"/>
        <w:numId w:val="1"/>
      </w:numPr>
      <w:jc w:val="center"/>
      <w:outlineLvl w:val="8"/>
    </w:pPr>
    <w:rPr>
      <w:rFonts w:ascii="Book Antiqua" w:hAnsi="Book Antiqua" w:cs="Book Antiqua"/>
      <w:b/>
      <w:bCs/>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Pr>
      <w:rFonts w:ascii="Arial" w:hAnsi="Arial" w:cs="Arial" w:hint="default"/>
      <w:b/>
      <w:i w:val="0"/>
      <w:sz w:val="28"/>
    </w:rPr>
  </w:style>
  <w:style w:type="character" w:customStyle="1" w:styleId="WW8Num1z1">
    <w:name w:val="WW8Num1z1"/>
    <w:rPr>
      <w:rFonts w:ascii="Book Antiqua" w:hAnsi="Book Antiqua" w:cs="Book Antiqua" w:hint="default"/>
      <w:b/>
      <w:i w:val="0"/>
      <w:sz w:val="24"/>
    </w:rPr>
  </w:style>
  <w:style w:type="character" w:customStyle="1" w:styleId="WW8Num1z2">
    <w:name w:val="WW8Num1z2"/>
  </w:style>
  <w:style w:type="character" w:customStyle="1" w:styleId="WW8Num1z3">
    <w:name w:val="WW8Num1z3"/>
    <w:rPr>
      <w:rFonts w:hint="default"/>
    </w:rPr>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Wingdings" w:hAnsi="Wingdings" w:cs="Wingdings" w:hint="default"/>
      <w:color w:val="auto"/>
    </w:rPr>
  </w:style>
  <w:style w:type="character" w:customStyle="1" w:styleId="WW8Num2z1">
    <w:name w:val="WW8Num2z1"/>
    <w:rPr>
      <w:rFonts w:ascii="Courier New" w:hAnsi="Courier New" w:cs="Courier New" w:hint="default"/>
      <w:lang w:val="es-ES"/>
    </w:rPr>
  </w:style>
  <w:style w:type="character" w:customStyle="1" w:styleId="WW8Num2z3">
    <w:name w:val="WW8Num2z3"/>
    <w:rPr>
      <w:rFonts w:ascii="Symbol" w:hAnsi="Symbol" w:cs="Symbol" w:hint="default"/>
    </w:rPr>
  </w:style>
  <w:style w:type="character" w:customStyle="1" w:styleId="WW8Num3z0">
    <w:name w:val="WW8Num3z0"/>
    <w:rPr>
      <w:rFonts w:ascii="Symbol" w:hAnsi="Symbol" w:cs="Symbol" w:hint="default"/>
    </w:rPr>
  </w:style>
  <w:style w:type="character" w:customStyle="1" w:styleId="WW8Num3z2">
    <w:name w:val="WW8Num3z2"/>
    <w:rPr>
      <w:rFonts w:ascii="Wingdings" w:hAnsi="Wingdings" w:cs="Wingdings" w:hint="default"/>
    </w:rPr>
  </w:style>
  <w:style w:type="character" w:customStyle="1" w:styleId="WW8Num4z0">
    <w:name w:val="WW8Num4z0"/>
    <w:rPr>
      <w:rFonts w:cs="Book Antiqua" w:hint="default"/>
    </w:rPr>
  </w:style>
  <w:style w:type="character" w:customStyle="1" w:styleId="WW8Num5z0">
    <w:name w:val="WW8Num5z0"/>
    <w:rPr>
      <w:rFonts w:ascii="Wingdings" w:hAnsi="Wingdings" w:cs="Wingdings" w:hint="default"/>
    </w:rPr>
  </w:style>
  <w:style w:type="character" w:customStyle="1" w:styleId="WW8Num6z0">
    <w:name w:val="WW8Num6z0"/>
    <w:rPr>
      <w:rFonts w:ascii="Wingdings" w:hAnsi="Wingdings" w:cs="Wingdings" w:hint="default"/>
      <w:lang w:val="en-GB"/>
    </w:rPr>
  </w:style>
  <w:style w:type="character" w:customStyle="1" w:styleId="WW8Num7z0">
    <w:name w:val="WW8Num7z0"/>
    <w:rPr>
      <w:rFonts w:cs="Book Antiqua" w:hint="default"/>
      <w:b/>
      <w:i w:val="0"/>
      <w:color w:val="auto"/>
    </w:rPr>
  </w:style>
  <w:style w:type="character" w:customStyle="1" w:styleId="WW8Num8z0">
    <w:name w:val="WW8Num8z0"/>
    <w:rPr>
      <w:rFonts w:ascii="Arial" w:hAnsi="Arial" w:cs="Arial" w:hint="default"/>
      <w:b/>
      <w:i w:val="0"/>
      <w:sz w:val="28"/>
    </w:rPr>
  </w:style>
  <w:style w:type="character" w:customStyle="1" w:styleId="WW8Num2z2">
    <w:name w:val="WW8Num2z2"/>
    <w:rPr>
      <w:rFonts w:ascii="Wingdings" w:hAnsi="Wingdings" w:cs="Wingdings" w:hint="default"/>
    </w:rPr>
  </w:style>
  <w:style w:type="character" w:customStyle="1" w:styleId="WW8Num3z1">
    <w:name w:val="WW8Num3z1"/>
    <w:rPr>
      <w:rFonts w:ascii="Courier New" w:hAnsi="Courier New" w:cs="Courier New" w:hint="default"/>
    </w:rPr>
  </w:style>
  <w:style w:type="character" w:customStyle="1" w:styleId="WW8Num4z2">
    <w:name w:val="WW8Num4z2"/>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3">
    <w:name w:val="WW8Num5z3"/>
    <w:rPr>
      <w:rFonts w:ascii="Symbol" w:hAnsi="Symbol" w:cs="Symbol" w:hint="default"/>
    </w:rPr>
  </w:style>
  <w:style w:type="character" w:customStyle="1" w:styleId="WW8Num6z1">
    <w:name w:val="WW8Num6z1"/>
    <w:rPr>
      <w:rFonts w:ascii="Courier New" w:hAnsi="Courier New" w:cs="Courier New" w:hint="default"/>
    </w:rPr>
  </w:style>
  <w:style w:type="character" w:customStyle="1" w:styleId="WW8Num6z3">
    <w:name w:val="WW8Num6z3"/>
    <w:rPr>
      <w:rFonts w:ascii="Symbol" w:hAnsi="Symbol" w:cs="Symbol" w:hint="default"/>
    </w:rPr>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1">
    <w:name w:val="WW8Num8z1"/>
    <w:rPr>
      <w:rFonts w:ascii="Book Antiqua" w:hAnsi="Book Antiqua" w:cs="Book Antiqua" w:hint="default"/>
      <w:b/>
      <w:i w:val="0"/>
      <w:sz w:val="24"/>
    </w:rPr>
  </w:style>
  <w:style w:type="character" w:customStyle="1" w:styleId="WW8Num8z3">
    <w:name w:val="WW8Num8z3"/>
    <w:rPr>
      <w:rFonts w:hint="default"/>
    </w:rPr>
  </w:style>
  <w:style w:type="character" w:customStyle="1" w:styleId="WW8Num9z0">
    <w:name w:val="WW8Num9z0"/>
    <w:rPr>
      <w:rFonts w:ascii="Wingdings" w:hAnsi="Wingdings" w:cs="Wingdings" w:hint="default"/>
    </w:rPr>
  </w:style>
  <w:style w:type="character" w:customStyle="1" w:styleId="WW8Num9z1">
    <w:name w:val="WW8Num9z1"/>
    <w:rPr>
      <w:rFonts w:ascii="Symbol" w:hAnsi="Symbol" w:cs="Symbol" w:hint="default"/>
    </w:rPr>
  </w:style>
  <w:style w:type="character" w:customStyle="1" w:styleId="WW8Num9z4">
    <w:name w:val="WW8Num9z4"/>
    <w:rPr>
      <w:rFonts w:ascii="Courier New" w:hAnsi="Courier New" w:cs="Courier New" w:hint="default"/>
    </w:rPr>
  </w:style>
  <w:style w:type="character" w:customStyle="1" w:styleId="WW8Num10z0">
    <w:name w:val="WW8Num10z0"/>
    <w:rPr>
      <w:rFonts w:hint="default"/>
      <w:b/>
      <w:i w:val="0"/>
      <w:color w:val="auto"/>
    </w:rPr>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rPr>
      <w:rFonts w:ascii="Wingdings" w:hAnsi="Wingdings" w:cs="Wingdings" w:hint="default"/>
    </w:rPr>
  </w:style>
  <w:style w:type="character" w:customStyle="1" w:styleId="WW8Num11z1">
    <w:name w:val="WW8Num11z1"/>
    <w:rPr>
      <w:rFonts w:ascii="Courier New" w:hAnsi="Courier New" w:cs="Courier New" w:hint="default"/>
    </w:rPr>
  </w:style>
  <w:style w:type="character" w:customStyle="1" w:styleId="WW8Num11z3">
    <w:name w:val="WW8Num11z3"/>
    <w:rPr>
      <w:rFonts w:ascii="Symbol" w:hAnsi="Symbol" w:cs="Symbol" w:hint="default"/>
    </w:rPr>
  </w:style>
  <w:style w:type="character" w:customStyle="1" w:styleId="WW8Num12z0">
    <w:name w:val="WW8Num12z0"/>
    <w:rPr>
      <w:rFonts w:ascii="Wingdings" w:hAnsi="Wingdings" w:cs="Wingdings" w:hint="default"/>
      <w:color w:val="auto"/>
    </w:rPr>
  </w:style>
  <w:style w:type="character" w:customStyle="1" w:styleId="WW8Num12z1">
    <w:name w:val="WW8Num12z1"/>
    <w:rPr>
      <w:rFonts w:ascii="Courier New" w:hAnsi="Courier New" w:cs="Courier New" w:hint="default"/>
    </w:rPr>
  </w:style>
  <w:style w:type="character" w:customStyle="1" w:styleId="WW8Num12z2">
    <w:name w:val="WW8Num12z2"/>
    <w:rPr>
      <w:rFonts w:ascii="Wingdings" w:hAnsi="Wingdings" w:cs="Wingdings" w:hint="default"/>
    </w:rPr>
  </w:style>
  <w:style w:type="character" w:customStyle="1" w:styleId="WW8Num12z3">
    <w:name w:val="WW8Num12z3"/>
    <w:rPr>
      <w:rFonts w:ascii="Symbol" w:hAnsi="Symbol" w:cs="Symbol" w:hint="default"/>
    </w:rPr>
  </w:style>
  <w:style w:type="character" w:customStyle="1" w:styleId="WW8Num13z0">
    <w:name w:val="WW8Num13z0"/>
    <w:rPr>
      <w:rFonts w:ascii="Book Antiqua" w:hAnsi="Book Antiqua" w:cs="Book Antiqua" w:hint="default"/>
      <w:b/>
      <w:i w:val="0"/>
      <w:sz w:val="24"/>
    </w:rPr>
  </w:style>
  <w:style w:type="character" w:customStyle="1" w:styleId="WW8Num14z0">
    <w:name w:val="WW8Num14z0"/>
    <w:rPr>
      <w:rFonts w:ascii="Wingdings" w:hAnsi="Wingdings" w:cs="Wingdings" w:hint="default"/>
      <w:color w:val="auto"/>
    </w:rPr>
  </w:style>
  <w:style w:type="character" w:customStyle="1" w:styleId="WW8Num14z1">
    <w:name w:val="WW8Num14z1"/>
    <w:rPr>
      <w:rFonts w:ascii="Courier New" w:hAnsi="Courier New" w:cs="Courier New" w:hint="default"/>
    </w:rPr>
  </w:style>
  <w:style w:type="character" w:customStyle="1" w:styleId="WW8Num14z2">
    <w:name w:val="WW8Num14z2"/>
    <w:rPr>
      <w:rFonts w:ascii="Wingdings" w:hAnsi="Wingdings" w:cs="Wingdings" w:hint="default"/>
    </w:rPr>
  </w:style>
  <w:style w:type="character" w:customStyle="1" w:styleId="WW8Num14z3">
    <w:name w:val="WW8Num14z3"/>
    <w:rPr>
      <w:rFonts w:ascii="Symbol" w:hAnsi="Symbol" w:cs="Symbol" w:hint="default"/>
    </w:rPr>
  </w:style>
  <w:style w:type="character" w:customStyle="1" w:styleId="WW8Num15z0">
    <w:name w:val="WW8Num15z0"/>
    <w:rPr>
      <w:rFonts w:hint="default"/>
      <w:b/>
      <w:i w:val="0"/>
      <w:color w:val="auto"/>
    </w:rPr>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rPr>
      <w:rFonts w:ascii="Wingdings" w:hAnsi="Wingdings" w:cs="Wingdings" w:hint="default"/>
      <w:color w:val="auto"/>
    </w:rPr>
  </w:style>
  <w:style w:type="character" w:customStyle="1" w:styleId="WW8Num16z1">
    <w:name w:val="WW8Num16z1"/>
    <w:rPr>
      <w:rFonts w:ascii="Wingdings" w:hAnsi="Wingdings" w:cs="Wingdings" w:hint="default"/>
    </w:rPr>
  </w:style>
  <w:style w:type="character" w:customStyle="1" w:styleId="WW8Num16z4">
    <w:name w:val="WW8Num16z4"/>
    <w:rPr>
      <w:rFonts w:ascii="Courier New" w:hAnsi="Courier New" w:cs="Courier New" w:hint="default"/>
    </w:rPr>
  </w:style>
  <w:style w:type="character" w:customStyle="1" w:styleId="WW8Num16z6">
    <w:name w:val="WW8Num16z6"/>
    <w:rPr>
      <w:rFonts w:ascii="Symbol" w:hAnsi="Symbol" w:cs="Symbol" w:hint="default"/>
    </w:rPr>
  </w:style>
  <w:style w:type="character" w:customStyle="1" w:styleId="WW8Num17z0">
    <w:name w:val="WW8Num17z0"/>
    <w:rPr>
      <w:rFonts w:hint="default"/>
      <w:b/>
      <w:i w:val="0"/>
      <w:color w:val="auto"/>
    </w:rPr>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rPr>
      <w:rFonts w:hint="default"/>
    </w:rPr>
  </w:style>
  <w:style w:type="character" w:customStyle="1" w:styleId="WW8Num19z0">
    <w:name w:val="WW8Num19z0"/>
    <w:rPr>
      <w:rFonts w:ascii="Symbol" w:hAnsi="Symbol" w:cs="Symbol" w:hint="default"/>
    </w:rPr>
  </w:style>
  <w:style w:type="character" w:customStyle="1" w:styleId="WW8Num19z1">
    <w:name w:val="WW8Num19z1"/>
    <w:rPr>
      <w:rFonts w:ascii="Courier New" w:hAnsi="Courier New" w:cs="Courier New" w:hint="default"/>
    </w:rPr>
  </w:style>
  <w:style w:type="character" w:customStyle="1" w:styleId="WW8Num19z2">
    <w:name w:val="WW8Num19z2"/>
    <w:rPr>
      <w:rFonts w:ascii="Wingdings" w:hAnsi="Wingdings" w:cs="Wingdings" w:hint="default"/>
    </w:rPr>
  </w:style>
  <w:style w:type="character" w:customStyle="1" w:styleId="WW8Num20z0">
    <w:name w:val="WW8Num20z0"/>
    <w:rPr>
      <w:rFonts w:ascii="Book Antiqua" w:hAnsi="Book Antiqua" w:cs="Book Antiqua" w:hint="default"/>
      <w:b/>
      <w:i w:val="0"/>
      <w:color w:val="auto"/>
    </w:rPr>
  </w:style>
  <w:style w:type="character" w:customStyle="1" w:styleId="WW8Num20z1">
    <w:name w:val="WW8Num20z1"/>
  </w:style>
  <w:style w:type="character" w:customStyle="1" w:styleId="WW8Num20z2">
    <w:name w:val="WW8Num20z2"/>
  </w:style>
  <w:style w:type="character" w:customStyle="1" w:styleId="WW8Num20z3">
    <w:name w:val="WW8Num20z3"/>
  </w:style>
  <w:style w:type="character" w:customStyle="1" w:styleId="WW8Num20z4">
    <w:name w:val="WW8Num20z4"/>
  </w:style>
  <w:style w:type="character" w:customStyle="1" w:styleId="WW8Num20z5">
    <w:name w:val="WW8Num20z5"/>
  </w:style>
  <w:style w:type="character" w:customStyle="1" w:styleId="WW8Num20z6">
    <w:name w:val="WW8Num20z6"/>
  </w:style>
  <w:style w:type="character" w:customStyle="1" w:styleId="WW8Num20z7">
    <w:name w:val="WW8Num20z7"/>
  </w:style>
  <w:style w:type="character" w:customStyle="1" w:styleId="WW8Num20z8">
    <w:name w:val="WW8Num20z8"/>
  </w:style>
  <w:style w:type="character" w:customStyle="1" w:styleId="WW8Num21z0">
    <w:name w:val="WW8Num21z0"/>
    <w:rPr>
      <w:rFonts w:ascii="Symbol" w:hAnsi="Symbol" w:cs="Symbol" w:hint="default"/>
    </w:rPr>
  </w:style>
  <w:style w:type="character" w:customStyle="1" w:styleId="WW8Num21z1">
    <w:name w:val="WW8Num21z1"/>
    <w:rPr>
      <w:rFonts w:ascii="Courier New" w:hAnsi="Courier New" w:cs="Courier New" w:hint="default"/>
    </w:rPr>
  </w:style>
  <w:style w:type="character" w:customStyle="1" w:styleId="WW8Num21z2">
    <w:name w:val="WW8Num21z2"/>
    <w:rPr>
      <w:rFonts w:ascii="Wingdings" w:hAnsi="Wingdings" w:cs="Wingdings" w:hint="default"/>
    </w:rPr>
  </w:style>
  <w:style w:type="character" w:customStyle="1" w:styleId="Fuentedeprrafopredeter1">
    <w:name w:val="Fuente de párrafo predeter.1"/>
  </w:style>
  <w:style w:type="character" w:styleId="Nmerodepgina">
    <w:name w:val="page number"/>
    <w:basedOn w:val="Fuentedeprrafopredeter1"/>
  </w:style>
  <w:style w:type="character" w:styleId="Hipervnculo">
    <w:name w:val="Hyperlink"/>
    <w:uiPriority w:val="99"/>
    <w:rPr>
      <w:color w:val="0000FF"/>
      <w:u w:val="single"/>
    </w:rPr>
  </w:style>
  <w:style w:type="character" w:customStyle="1" w:styleId="CarCar1">
    <w:name w:val="Car Car1"/>
    <w:rPr>
      <w:sz w:val="24"/>
      <w:szCs w:val="24"/>
      <w:lang w:val="es-ES"/>
    </w:rPr>
  </w:style>
  <w:style w:type="character" w:customStyle="1" w:styleId="CarCar">
    <w:name w:val="Car Car"/>
    <w:rPr>
      <w:sz w:val="24"/>
      <w:szCs w:val="24"/>
      <w:lang w:val="es-ES"/>
    </w:rPr>
  </w:style>
  <w:style w:type="paragraph" w:customStyle="1" w:styleId="Encabezado1">
    <w:name w:val="Encabezado1"/>
    <w:basedOn w:val="Normal"/>
    <w:next w:val="Textoindependiente"/>
    <w:pPr>
      <w:keepNext/>
      <w:spacing w:before="240" w:after="120"/>
    </w:pPr>
    <w:rPr>
      <w:rFonts w:ascii="Arial" w:eastAsia="Microsoft YaHei" w:hAnsi="Arial" w:cs="Mangal"/>
      <w:sz w:val="28"/>
      <w:szCs w:val="28"/>
    </w:rPr>
  </w:style>
  <w:style w:type="paragraph" w:styleId="Textoindependiente">
    <w:name w:val="Body Text"/>
    <w:basedOn w:val="Normal"/>
    <w:pPr>
      <w:jc w:val="both"/>
    </w:pPr>
    <w:rPr>
      <w:rFonts w:ascii="Arial" w:hAnsi="Arial" w:cs="Arial"/>
      <w:lang w:val="es-AR"/>
    </w:r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rFonts w:cs="Mangal"/>
      <w:i/>
      <w:iCs/>
    </w:rPr>
  </w:style>
  <w:style w:type="paragraph" w:customStyle="1" w:styleId="ndice">
    <w:name w:val="Índice"/>
    <w:basedOn w:val="Normal"/>
    <w:pPr>
      <w:suppressLineNumbers/>
    </w:pPr>
    <w:rPr>
      <w:rFonts w:cs="Mangal"/>
    </w:rPr>
  </w:style>
  <w:style w:type="paragraph" w:styleId="Encabezado">
    <w:name w:val="header"/>
    <w:basedOn w:val="Normal"/>
    <w:link w:val="EncabezadoCar"/>
    <w:uiPriority w:val="99"/>
  </w:style>
  <w:style w:type="paragraph" w:styleId="Piedepgina">
    <w:name w:val="footer"/>
    <w:basedOn w:val="Normal"/>
  </w:style>
  <w:style w:type="paragraph" w:styleId="ndice1">
    <w:name w:val="index 1"/>
    <w:basedOn w:val="Normal"/>
    <w:next w:val="Normal"/>
    <w:pPr>
      <w:ind w:left="240" w:hanging="240"/>
    </w:pPr>
  </w:style>
  <w:style w:type="paragraph" w:styleId="Ttulodendice">
    <w:name w:val="index heading"/>
    <w:basedOn w:val="Normal"/>
    <w:next w:val="ndice1"/>
  </w:style>
  <w:style w:type="paragraph" w:styleId="TDC1">
    <w:name w:val="toc 1"/>
    <w:basedOn w:val="Normal"/>
    <w:next w:val="Normal"/>
    <w:uiPriority w:val="39"/>
    <w:pPr>
      <w:spacing w:before="120" w:after="120"/>
    </w:pPr>
    <w:rPr>
      <w:rFonts w:ascii="Calibri" w:hAnsi="Calibri"/>
      <w:b/>
      <w:bCs/>
      <w:caps/>
      <w:sz w:val="20"/>
      <w:szCs w:val="20"/>
    </w:rPr>
  </w:style>
  <w:style w:type="paragraph" w:styleId="TDC2">
    <w:name w:val="toc 2"/>
    <w:basedOn w:val="Normal"/>
    <w:next w:val="Normal"/>
    <w:uiPriority w:val="39"/>
    <w:pPr>
      <w:ind w:left="240"/>
    </w:pPr>
    <w:rPr>
      <w:rFonts w:ascii="Calibri" w:hAnsi="Calibri"/>
      <w:smallCaps/>
      <w:sz w:val="20"/>
      <w:szCs w:val="20"/>
    </w:rPr>
  </w:style>
  <w:style w:type="paragraph" w:styleId="TDC3">
    <w:name w:val="toc 3"/>
    <w:basedOn w:val="Normal"/>
    <w:next w:val="Normal"/>
    <w:uiPriority w:val="39"/>
    <w:pPr>
      <w:ind w:left="480"/>
    </w:pPr>
    <w:rPr>
      <w:rFonts w:ascii="Calibri" w:hAnsi="Calibri"/>
      <w:i/>
      <w:iCs/>
      <w:sz w:val="20"/>
      <w:szCs w:val="20"/>
    </w:rPr>
  </w:style>
  <w:style w:type="paragraph" w:customStyle="1" w:styleId="Textoindependiente31">
    <w:name w:val="Texto independiente 31"/>
    <w:basedOn w:val="Normal"/>
    <w:rPr>
      <w:rFonts w:ascii="Arial" w:hAnsi="Arial" w:cs="Arial"/>
      <w:i/>
      <w:iCs/>
      <w:color w:val="0000FF"/>
    </w:rPr>
  </w:style>
  <w:style w:type="paragraph" w:customStyle="1" w:styleId="TableText">
    <w:name w:val="Table Text"/>
    <w:basedOn w:val="Normal"/>
    <w:pPr>
      <w:overflowPunct w:val="0"/>
      <w:autoSpaceDE w:val="0"/>
      <w:spacing w:after="120"/>
      <w:textAlignment w:val="baseline"/>
    </w:pPr>
    <w:rPr>
      <w:rFonts w:ascii="Arial" w:hAnsi="Arial" w:cs="Arial"/>
      <w:sz w:val="20"/>
      <w:szCs w:val="20"/>
      <w:lang w:val="en-US"/>
    </w:rPr>
  </w:style>
  <w:style w:type="paragraph" w:customStyle="1" w:styleId="Sangra3detindependiente1">
    <w:name w:val="Sangría 3 de t. independiente1"/>
    <w:basedOn w:val="Normal"/>
    <w:pPr>
      <w:spacing w:line="360" w:lineRule="auto"/>
      <w:ind w:left="426"/>
      <w:jc w:val="both"/>
    </w:pPr>
    <w:rPr>
      <w:rFonts w:ascii="Arial" w:hAnsi="Arial" w:cs="Arial"/>
      <w:sz w:val="22"/>
      <w:szCs w:val="20"/>
    </w:rPr>
  </w:style>
  <w:style w:type="paragraph" w:styleId="Textodeglobo">
    <w:name w:val="Balloon Text"/>
    <w:basedOn w:val="Normal"/>
    <w:rPr>
      <w:rFonts w:ascii="Tahoma" w:hAnsi="Tahoma" w:cs="Tahoma"/>
      <w:sz w:val="16"/>
      <w:szCs w:val="16"/>
    </w:rPr>
  </w:style>
  <w:style w:type="paragraph" w:styleId="Sangradetextonormal">
    <w:name w:val="Body Text Indent"/>
    <w:basedOn w:val="Normal"/>
    <w:pPr>
      <w:ind w:left="3240" w:hanging="900"/>
      <w:jc w:val="both"/>
    </w:pPr>
    <w:rPr>
      <w:rFonts w:ascii="Book Antiqua" w:hAnsi="Book Antiqua" w:cs="Book Antiqua"/>
      <w:i/>
      <w:color w:val="0000FF"/>
    </w:rPr>
  </w:style>
  <w:style w:type="paragraph" w:customStyle="1" w:styleId="Sangra2detindependiente1">
    <w:name w:val="Sangría 2 de t. independiente1"/>
    <w:basedOn w:val="Normal"/>
    <w:pPr>
      <w:ind w:left="2835"/>
      <w:jc w:val="both"/>
    </w:pPr>
    <w:rPr>
      <w:rFonts w:ascii="Book Antiqua" w:hAnsi="Book Antiqua" w:cs="Book Antiqua"/>
      <w:i/>
      <w:color w:val="0000FF"/>
    </w:rPr>
  </w:style>
  <w:style w:type="paragraph" w:styleId="TDC4">
    <w:name w:val="toc 4"/>
    <w:basedOn w:val="ndice"/>
    <w:pPr>
      <w:suppressLineNumbers w:val="0"/>
      <w:ind w:left="720"/>
    </w:pPr>
    <w:rPr>
      <w:rFonts w:ascii="Calibri" w:hAnsi="Calibri" w:cs="Times New Roman"/>
      <w:sz w:val="18"/>
      <w:szCs w:val="18"/>
    </w:rPr>
  </w:style>
  <w:style w:type="paragraph" w:styleId="TDC5">
    <w:name w:val="toc 5"/>
    <w:basedOn w:val="ndice"/>
    <w:pPr>
      <w:suppressLineNumbers w:val="0"/>
      <w:ind w:left="960"/>
    </w:pPr>
    <w:rPr>
      <w:rFonts w:ascii="Calibri" w:hAnsi="Calibri" w:cs="Times New Roman"/>
      <w:sz w:val="18"/>
      <w:szCs w:val="18"/>
    </w:rPr>
  </w:style>
  <w:style w:type="paragraph" w:styleId="TDC6">
    <w:name w:val="toc 6"/>
    <w:basedOn w:val="ndice"/>
    <w:pPr>
      <w:suppressLineNumbers w:val="0"/>
      <w:ind w:left="1200"/>
    </w:pPr>
    <w:rPr>
      <w:rFonts w:ascii="Calibri" w:hAnsi="Calibri" w:cs="Times New Roman"/>
      <w:sz w:val="18"/>
      <w:szCs w:val="18"/>
    </w:rPr>
  </w:style>
  <w:style w:type="paragraph" w:styleId="TDC7">
    <w:name w:val="toc 7"/>
    <w:basedOn w:val="ndice"/>
    <w:pPr>
      <w:suppressLineNumbers w:val="0"/>
      <w:ind w:left="1440"/>
    </w:pPr>
    <w:rPr>
      <w:rFonts w:ascii="Calibri" w:hAnsi="Calibri" w:cs="Times New Roman"/>
      <w:sz w:val="18"/>
      <w:szCs w:val="18"/>
    </w:rPr>
  </w:style>
  <w:style w:type="paragraph" w:styleId="TDC8">
    <w:name w:val="toc 8"/>
    <w:basedOn w:val="ndice"/>
    <w:pPr>
      <w:suppressLineNumbers w:val="0"/>
      <w:ind w:left="1680"/>
    </w:pPr>
    <w:rPr>
      <w:rFonts w:ascii="Calibri" w:hAnsi="Calibri" w:cs="Times New Roman"/>
      <w:sz w:val="18"/>
      <w:szCs w:val="18"/>
    </w:rPr>
  </w:style>
  <w:style w:type="paragraph" w:styleId="TDC9">
    <w:name w:val="toc 9"/>
    <w:basedOn w:val="ndice"/>
    <w:pPr>
      <w:suppressLineNumbers w:val="0"/>
      <w:ind w:left="1920"/>
    </w:pPr>
    <w:rPr>
      <w:rFonts w:ascii="Calibri" w:hAnsi="Calibri" w:cs="Times New Roman"/>
      <w:sz w:val="18"/>
      <w:szCs w:val="18"/>
    </w:rPr>
  </w:style>
  <w:style w:type="paragraph" w:customStyle="1" w:styleId="ndicel10">
    <w:name w:val="Índicel 10"/>
    <w:basedOn w:val="ndice"/>
    <w:pPr>
      <w:tabs>
        <w:tab w:val="right" w:leader="dot" w:pos="7425"/>
      </w:tabs>
      <w:ind w:left="2547"/>
    </w:p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styleId="Mapadeldocumento">
    <w:name w:val="Document Map"/>
    <w:basedOn w:val="Normal"/>
    <w:link w:val="MapadeldocumentoCar"/>
    <w:uiPriority w:val="99"/>
    <w:semiHidden/>
    <w:unhideWhenUsed/>
    <w:rsid w:val="00FF57F0"/>
    <w:rPr>
      <w:rFonts w:ascii="Tahoma" w:hAnsi="Tahoma" w:cs="Tahoma"/>
      <w:sz w:val="16"/>
      <w:szCs w:val="16"/>
    </w:rPr>
  </w:style>
  <w:style w:type="character" w:customStyle="1" w:styleId="MapadeldocumentoCar">
    <w:name w:val="Mapa del documento Car"/>
    <w:link w:val="Mapadeldocumento"/>
    <w:uiPriority w:val="99"/>
    <w:semiHidden/>
    <w:rsid w:val="00FF57F0"/>
    <w:rPr>
      <w:rFonts w:ascii="Tahoma" w:hAnsi="Tahoma" w:cs="Tahoma"/>
      <w:sz w:val="16"/>
      <w:szCs w:val="16"/>
      <w:lang w:eastAsia="ar-SA"/>
    </w:rPr>
  </w:style>
  <w:style w:type="paragraph" w:styleId="Sangra3detindependiente">
    <w:name w:val="Body Text Indent 3"/>
    <w:basedOn w:val="Normal"/>
    <w:link w:val="Sangra3detindependienteCar"/>
    <w:uiPriority w:val="99"/>
    <w:semiHidden/>
    <w:unhideWhenUsed/>
    <w:rsid w:val="009805DE"/>
    <w:pPr>
      <w:spacing w:after="120"/>
      <w:ind w:left="283"/>
    </w:pPr>
    <w:rPr>
      <w:sz w:val="16"/>
      <w:szCs w:val="16"/>
    </w:rPr>
  </w:style>
  <w:style w:type="character" w:customStyle="1" w:styleId="Sangra3detindependienteCar">
    <w:name w:val="Sangría 3 de t. independiente Car"/>
    <w:link w:val="Sangra3detindependiente"/>
    <w:uiPriority w:val="99"/>
    <w:semiHidden/>
    <w:rsid w:val="009805DE"/>
    <w:rPr>
      <w:sz w:val="16"/>
      <w:szCs w:val="16"/>
      <w:lang w:eastAsia="ar-SA"/>
    </w:rPr>
  </w:style>
  <w:style w:type="paragraph" w:customStyle="1" w:styleId="TtulodeTDC">
    <w:name w:val="Título de TDC"/>
    <w:basedOn w:val="Ttulo1"/>
    <w:next w:val="Normal"/>
    <w:uiPriority w:val="39"/>
    <w:semiHidden/>
    <w:unhideWhenUsed/>
    <w:qFormat/>
    <w:rsid w:val="007F1FAD"/>
    <w:pPr>
      <w:keepLines/>
      <w:suppressAutoHyphens w:val="0"/>
      <w:spacing w:before="480" w:after="0" w:line="276" w:lineRule="auto"/>
      <w:outlineLvl w:val="9"/>
    </w:pPr>
    <w:rPr>
      <w:rFonts w:ascii="Cambria" w:hAnsi="Cambria" w:cs="Times New Roman"/>
      <w:color w:val="365F91"/>
      <w:kern w:val="0"/>
      <w:sz w:val="28"/>
      <w:szCs w:val="28"/>
      <w:lang w:eastAsia="en-US"/>
    </w:rPr>
  </w:style>
  <w:style w:type="table" w:styleId="Tablaconcuadrcula">
    <w:name w:val="Table Grid"/>
    <w:basedOn w:val="Tablanormal"/>
    <w:rsid w:val="00F945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514B7"/>
    <w:pPr>
      <w:suppressAutoHyphens w:val="0"/>
      <w:spacing w:before="100" w:beforeAutospacing="1" w:after="100" w:afterAutospacing="1"/>
    </w:pPr>
    <w:rPr>
      <w:lang w:eastAsia="es-ES"/>
    </w:rPr>
  </w:style>
  <w:style w:type="paragraph" w:styleId="Prrafodelista">
    <w:name w:val="List Paragraph"/>
    <w:basedOn w:val="Normal"/>
    <w:uiPriority w:val="34"/>
    <w:qFormat/>
    <w:rsid w:val="00C514B7"/>
    <w:pPr>
      <w:suppressAutoHyphens w:val="0"/>
      <w:ind w:left="720"/>
      <w:contextualSpacing/>
    </w:pPr>
    <w:rPr>
      <w:lang w:eastAsia="es-ES"/>
    </w:rPr>
  </w:style>
  <w:style w:type="paragraph" w:customStyle="1" w:styleId="listparagraph">
    <w:name w:val="listparagraph"/>
    <w:basedOn w:val="Normal"/>
    <w:rsid w:val="00263FB0"/>
    <w:pPr>
      <w:suppressAutoHyphens w:val="0"/>
      <w:spacing w:line="240" w:lineRule="atLeast"/>
      <w:ind w:left="720"/>
    </w:pPr>
    <w:rPr>
      <w:sz w:val="20"/>
      <w:szCs w:val="20"/>
      <w:lang w:eastAsia="es-ES"/>
    </w:rPr>
  </w:style>
  <w:style w:type="character" w:customStyle="1" w:styleId="Ttulo2Car">
    <w:name w:val="Título 2 Car"/>
    <w:link w:val="Ttulo2"/>
    <w:rsid w:val="00CF6119"/>
    <w:rPr>
      <w:rFonts w:ascii="Arial" w:hAnsi="Arial" w:cs="Arial"/>
      <w:b/>
      <w:bCs/>
      <w:i/>
      <w:iCs/>
      <w:sz w:val="28"/>
      <w:szCs w:val="28"/>
      <w:lang w:eastAsia="ar-SA"/>
    </w:rPr>
  </w:style>
  <w:style w:type="character" w:customStyle="1" w:styleId="Ttulo5Car">
    <w:name w:val="Título 5 Car"/>
    <w:link w:val="Ttulo5"/>
    <w:rsid w:val="00056F13"/>
    <w:rPr>
      <w:rFonts w:ascii="Arial" w:hAnsi="Arial"/>
      <w:sz w:val="22"/>
      <w:lang w:val="en-US" w:eastAsia="en-US"/>
    </w:rPr>
  </w:style>
  <w:style w:type="character" w:customStyle="1" w:styleId="Ttulo6Car">
    <w:name w:val="Título 6 Car"/>
    <w:link w:val="Ttulo6"/>
    <w:rsid w:val="00056F13"/>
    <w:rPr>
      <w:rFonts w:ascii="Arial" w:hAnsi="Arial"/>
      <w:i/>
      <w:sz w:val="22"/>
      <w:lang w:val="en-US" w:eastAsia="en-US"/>
    </w:rPr>
  </w:style>
  <w:style w:type="character" w:customStyle="1" w:styleId="Ttulo8Car">
    <w:name w:val="Título 8 Car"/>
    <w:link w:val="Ttulo8"/>
    <w:rsid w:val="00056F13"/>
    <w:rPr>
      <w:rFonts w:ascii="Arial" w:hAnsi="Arial"/>
      <w:i/>
      <w:lang w:val="en-US" w:eastAsia="en-US"/>
    </w:rPr>
  </w:style>
  <w:style w:type="paragraph" w:customStyle="1" w:styleId="InfoBlue">
    <w:name w:val="InfoBlue"/>
    <w:basedOn w:val="Normal"/>
    <w:next w:val="Textoindependiente"/>
    <w:autoRedefine/>
    <w:rsid w:val="00B23E8F"/>
    <w:pPr>
      <w:widowControl w:val="0"/>
      <w:suppressAutoHyphens w:val="0"/>
      <w:spacing w:line="240" w:lineRule="atLeast"/>
      <w:jc w:val="both"/>
    </w:pPr>
    <w:rPr>
      <w:rFonts w:ascii="Arial" w:hAnsi="Arial" w:cs="Arial"/>
      <w:color w:val="548DD4"/>
      <w:sz w:val="22"/>
      <w:szCs w:val="22"/>
      <w:lang w:val="es-CO" w:eastAsia="en-US"/>
    </w:rPr>
  </w:style>
  <w:style w:type="paragraph" w:customStyle="1" w:styleId="ListHeader">
    <w:name w:val="List Header"/>
    <w:next w:val="Normal"/>
    <w:uiPriority w:val="99"/>
    <w:rsid w:val="00B23E8F"/>
    <w:pPr>
      <w:widowControl w:val="0"/>
      <w:shd w:val="clear" w:color="auto" w:fill="FFFFFF"/>
      <w:autoSpaceDE w:val="0"/>
      <w:autoSpaceDN w:val="0"/>
      <w:adjustRightInd w:val="0"/>
    </w:pPr>
    <w:rPr>
      <w:rFonts w:ascii="Arial" w:hAnsi="Arial" w:cs="Arial"/>
      <w:b/>
      <w:bCs/>
      <w:i/>
      <w:iCs/>
      <w:color w:val="0000A0"/>
      <w:u w:color="000000"/>
      <w:shd w:val="clear" w:color="auto" w:fill="FFFFFF"/>
      <w:lang w:val="en-AU" w:eastAsia="es-CO"/>
    </w:rPr>
  </w:style>
  <w:style w:type="paragraph" w:customStyle="1" w:styleId="infoblue0">
    <w:name w:val="infoblue"/>
    <w:basedOn w:val="Normal"/>
    <w:rsid w:val="003477E8"/>
    <w:pPr>
      <w:suppressAutoHyphens w:val="0"/>
      <w:spacing w:after="120" w:line="240" w:lineRule="atLeast"/>
      <w:ind w:left="450"/>
    </w:pPr>
    <w:rPr>
      <w:i/>
      <w:iCs/>
      <w:color w:val="0000FF"/>
      <w:sz w:val="20"/>
      <w:szCs w:val="20"/>
      <w:lang w:val="en-US" w:eastAsia="en-US"/>
    </w:rPr>
  </w:style>
  <w:style w:type="character" w:customStyle="1" w:styleId="EncabezadoCar">
    <w:name w:val="Encabezado Car"/>
    <w:link w:val="Encabezado"/>
    <w:uiPriority w:val="99"/>
    <w:rsid w:val="00E8721E"/>
    <w:rPr>
      <w:sz w:val="24"/>
      <w:szCs w:val="24"/>
      <w:lang w:val="es-ES" w:eastAsia="ar-SA"/>
    </w:rPr>
  </w:style>
  <w:style w:type="character" w:styleId="Mencinsinresolver">
    <w:name w:val="Unresolved Mention"/>
    <w:uiPriority w:val="99"/>
    <w:semiHidden/>
    <w:unhideWhenUsed/>
    <w:rsid w:val="00D462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422296">
      <w:bodyDiv w:val="1"/>
      <w:marLeft w:val="0"/>
      <w:marRight w:val="0"/>
      <w:marTop w:val="0"/>
      <w:marBottom w:val="0"/>
      <w:divBdr>
        <w:top w:val="none" w:sz="0" w:space="0" w:color="auto"/>
        <w:left w:val="none" w:sz="0" w:space="0" w:color="auto"/>
        <w:bottom w:val="none" w:sz="0" w:space="0" w:color="auto"/>
        <w:right w:val="none" w:sz="0" w:space="0" w:color="auto"/>
      </w:divBdr>
      <w:divsChild>
        <w:div w:id="282273189">
          <w:marLeft w:val="547"/>
          <w:marRight w:val="0"/>
          <w:marTop w:val="0"/>
          <w:marBottom w:val="0"/>
          <w:divBdr>
            <w:top w:val="none" w:sz="0" w:space="0" w:color="auto"/>
            <w:left w:val="none" w:sz="0" w:space="0" w:color="auto"/>
            <w:bottom w:val="none" w:sz="0" w:space="0" w:color="auto"/>
            <w:right w:val="none" w:sz="0" w:space="0" w:color="auto"/>
          </w:divBdr>
        </w:div>
        <w:div w:id="832260702">
          <w:marLeft w:val="547"/>
          <w:marRight w:val="0"/>
          <w:marTop w:val="0"/>
          <w:marBottom w:val="200"/>
          <w:divBdr>
            <w:top w:val="none" w:sz="0" w:space="0" w:color="auto"/>
            <w:left w:val="none" w:sz="0" w:space="0" w:color="auto"/>
            <w:bottom w:val="none" w:sz="0" w:space="0" w:color="auto"/>
            <w:right w:val="none" w:sz="0" w:space="0" w:color="auto"/>
          </w:divBdr>
        </w:div>
      </w:divsChild>
    </w:div>
    <w:div w:id="214857238">
      <w:bodyDiv w:val="1"/>
      <w:marLeft w:val="0"/>
      <w:marRight w:val="0"/>
      <w:marTop w:val="0"/>
      <w:marBottom w:val="0"/>
      <w:divBdr>
        <w:top w:val="none" w:sz="0" w:space="0" w:color="auto"/>
        <w:left w:val="none" w:sz="0" w:space="0" w:color="auto"/>
        <w:bottom w:val="none" w:sz="0" w:space="0" w:color="auto"/>
        <w:right w:val="none" w:sz="0" w:space="0" w:color="auto"/>
      </w:divBdr>
    </w:div>
    <w:div w:id="659424055">
      <w:bodyDiv w:val="1"/>
      <w:marLeft w:val="0"/>
      <w:marRight w:val="0"/>
      <w:marTop w:val="0"/>
      <w:marBottom w:val="0"/>
      <w:divBdr>
        <w:top w:val="none" w:sz="0" w:space="0" w:color="auto"/>
        <w:left w:val="none" w:sz="0" w:space="0" w:color="auto"/>
        <w:bottom w:val="none" w:sz="0" w:space="0" w:color="auto"/>
        <w:right w:val="none" w:sz="0" w:space="0" w:color="auto"/>
      </w:divBdr>
    </w:div>
    <w:div w:id="708263443">
      <w:bodyDiv w:val="1"/>
      <w:marLeft w:val="0"/>
      <w:marRight w:val="0"/>
      <w:marTop w:val="0"/>
      <w:marBottom w:val="0"/>
      <w:divBdr>
        <w:top w:val="none" w:sz="0" w:space="0" w:color="auto"/>
        <w:left w:val="none" w:sz="0" w:space="0" w:color="auto"/>
        <w:bottom w:val="none" w:sz="0" w:space="0" w:color="auto"/>
        <w:right w:val="none" w:sz="0" w:space="0" w:color="auto"/>
      </w:divBdr>
    </w:div>
    <w:div w:id="769424708">
      <w:bodyDiv w:val="1"/>
      <w:marLeft w:val="0"/>
      <w:marRight w:val="0"/>
      <w:marTop w:val="0"/>
      <w:marBottom w:val="0"/>
      <w:divBdr>
        <w:top w:val="none" w:sz="0" w:space="0" w:color="auto"/>
        <w:left w:val="none" w:sz="0" w:space="0" w:color="auto"/>
        <w:bottom w:val="none" w:sz="0" w:space="0" w:color="auto"/>
        <w:right w:val="none" w:sz="0" w:space="0" w:color="auto"/>
      </w:divBdr>
      <w:divsChild>
        <w:div w:id="439028919">
          <w:marLeft w:val="446"/>
          <w:marRight w:val="0"/>
          <w:marTop w:val="0"/>
          <w:marBottom w:val="0"/>
          <w:divBdr>
            <w:top w:val="none" w:sz="0" w:space="0" w:color="auto"/>
            <w:left w:val="none" w:sz="0" w:space="0" w:color="auto"/>
            <w:bottom w:val="none" w:sz="0" w:space="0" w:color="auto"/>
            <w:right w:val="none" w:sz="0" w:space="0" w:color="auto"/>
          </w:divBdr>
        </w:div>
        <w:div w:id="873271212">
          <w:marLeft w:val="446"/>
          <w:marRight w:val="0"/>
          <w:marTop w:val="0"/>
          <w:marBottom w:val="0"/>
          <w:divBdr>
            <w:top w:val="none" w:sz="0" w:space="0" w:color="auto"/>
            <w:left w:val="none" w:sz="0" w:space="0" w:color="auto"/>
            <w:bottom w:val="none" w:sz="0" w:space="0" w:color="auto"/>
            <w:right w:val="none" w:sz="0" w:space="0" w:color="auto"/>
          </w:divBdr>
        </w:div>
        <w:div w:id="1571499943">
          <w:marLeft w:val="446"/>
          <w:marRight w:val="0"/>
          <w:marTop w:val="0"/>
          <w:marBottom w:val="0"/>
          <w:divBdr>
            <w:top w:val="none" w:sz="0" w:space="0" w:color="auto"/>
            <w:left w:val="none" w:sz="0" w:space="0" w:color="auto"/>
            <w:bottom w:val="none" w:sz="0" w:space="0" w:color="auto"/>
            <w:right w:val="none" w:sz="0" w:space="0" w:color="auto"/>
          </w:divBdr>
        </w:div>
        <w:div w:id="1649743927">
          <w:marLeft w:val="446"/>
          <w:marRight w:val="0"/>
          <w:marTop w:val="0"/>
          <w:marBottom w:val="0"/>
          <w:divBdr>
            <w:top w:val="none" w:sz="0" w:space="0" w:color="auto"/>
            <w:left w:val="none" w:sz="0" w:space="0" w:color="auto"/>
            <w:bottom w:val="none" w:sz="0" w:space="0" w:color="auto"/>
            <w:right w:val="none" w:sz="0" w:space="0" w:color="auto"/>
          </w:divBdr>
        </w:div>
      </w:divsChild>
    </w:div>
    <w:div w:id="957101565">
      <w:bodyDiv w:val="1"/>
      <w:marLeft w:val="0"/>
      <w:marRight w:val="0"/>
      <w:marTop w:val="0"/>
      <w:marBottom w:val="0"/>
      <w:divBdr>
        <w:top w:val="none" w:sz="0" w:space="0" w:color="auto"/>
        <w:left w:val="none" w:sz="0" w:space="0" w:color="auto"/>
        <w:bottom w:val="none" w:sz="0" w:space="0" w:color="auto"/>
        <w:right w:val="none" w:sz="0" w:space="0" w:color="auto"/>
      </w:divBdr>
    </w:div>
    <w:div w:id="1755584418">
      <w:bodyDiv w:val="1"/>
      <w:marLeft w:val="0"/>
      <w:marRight w:val="0"/>
      <w:marTop w:val="0"/>
      <w:marBottom w:val="0"/>
      <w:divBdr>
        <w:top w:val="none" w:sz="0" w:space="0" w:color="auto"/>
        <w:left w:val="none" w:sz="0" w:space="0" w:color="auto"/>
        <w:bottom w:val="none" w:sz="0" w:space="0" w:color="auto"/>
        <w:right w:val="none" w:sz="0" w:space="0" w:color="auto"/>
      </w:divBdr>
      <w:divsChild>
        <w:div w:id="1042249473">
          <w:marLeft w:val="547"/>
          <w:marRight w:val="0"/>
          <w:marTop w:val="144"/>
          <w:marBottom w:val="0"/>
          <w:divBdr>
            <w:top w:val="none" w:sz="0" w:space="0" w:color="auto"/>
            <w:left w:val="none" w:sz="0" w:space="0" w:color="auto"/>
            <w:bottom w:val="none" w:sz="0" w:space="0" w:color="auto"/>
            <w:right w:val="none" w:sz="0" w:space="0" w:color="auto"/>
          </w:divBdr>
        </w:div>
        <w:div w:id="1966082381">
          <w:marLeft w:val="547"/>
          <w:marRight w:val="0"/>
          <w:marTop w:val="144"/>
          <w:marBottom w:val="0"/>
          <w:divBdr>
            <w:top w:val="none" w:sz="0" w:space="0" w:color="auto"/>
            <w:left w:val="none" w:sz="0" w:space="0" w:color="auto"/>
            <w:bottom w:val="none" w:sz="0" w:space="0" w:color="auto"/>
            <w:right w:val="none" w:sz="0" w:space="0" w:color="auto"/>
          </w:divBdr>
        </w:div>
      </w:divsChild>
    </w:div>
    <w:div w:id="1991519573">
      <w:bodyDiv w:val="1"/>
      <w:marLeft w:val="0"/>
      <w:marRight w:val="0"/>
      <w:marTop w:val="0"/>
      <w:marBottom w:val="0"/>
      <w:divBdr>
        <w:top w:val="none" w:sz="0" w:space="0" w:color="auto"/>
        <w:left w:val="none" w:sz="0" w:space="0" w:color="auto"/>
        <w:bottom w:val="none" w:sz="0" w:space="0" w:color="auto"/>
        <w:right w:val="none" w:sz="0" w:space="0" w:color="auto"/>
      </w:divBdr>
      <w:divsChild>
        <w:div w:id="824471758">
          <w:marLeft w:val="446"/>
          <w:marRight w:val="0"/>
          <w:marTop w:val="0"/>
          <w:marBottom w:val="0"/>
          <w:divBdr>
            <w:top w:val="none" w:sz="0" w:space="0" w:color="auto"/>
            <w:left w:val="none" w:sz="0" w:space="0" w:color="auto"/>
            <w:bottom w:val="none" w:sz="0" w:space="0" w:color="auto"/>
            <w:right w:val="none" w:sz="0" w:space="0" w:color="auto"/>
          </w:divBdr>
        </w:div>
        <w:div w:id="907308277">
          <w:marLeft w:val="446"/>
          <w:marRight w:val="0"/>
          <w:marTop w:val="0"/>
          <w:marBottom w:val="0"/>
          <w:divBdr>
            <w:top w:val="none" w:sz="0" w:space="0" w:color="auto"/>
            <w:left w:val="none" w:sz="0" w:space="0" w:color="auto"/>
            <w:bottom w:val="none" w:sz="0" w:space="0" w:color="auto"/>
            <w:right w:val="none" w:sz="0" w:space="0" w:color="auto"/>
          </w:divBdr>
        </w:div>
        <w:div w:id="1682199996">
          <w:marLeft w:val="446"/>
          <w:marRight w:val="0"/>
          <w:marTop w:val="0"/>
          <w:marBottom w:val="0"/>
          <w:divBdr>
            <w:top w:val="none" w:sz="0" w:space="0" w:color="auto"/>
            <w:left w:val="none" w:sz="0" w:space="0" w:color="auto"/>
            <w:bottom w:val="none" w:sz="0" w:space="0" w:color="auto"/>
            <w:right w:val="none" w:sz="0" w:space="0" w:color="auto"/>
          </w:divBdr>
        </w:div>
        <w:div w:id="1927614243">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jose@gmail.com"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jorge@gmail.com" TargetMode="Externa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emely@gmail.com"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mailto:emely@gmail.com" TargetMode="External"/><Relationship Id="rId4" Type="http://schemas.openxmlformats.org/officeDocument/2006/relationships/webSettings" Target="webSettings.xml"/><Relationship Id="rId9" Type="http://schemas.openxmlformats.org/officeDocument/2006/relationships/hyperlink" Target="mailto:maria@gmail.com" TargetMode="External"/><Relationship Id="rId14"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work\ottaller\producto\01.adm_requerimientos\ERS\ESPECIFICACI&#224;N-DE-REQUERIMIENTO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ESPECIFICACIàN-DE-REQUERIMIENTOS.dot</Template>
  <TotalTime>393</TotalTime>
  <Pages>17</Pages>
  <Words>3124</Words>
  <Characters>17182</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ESPECIFICACIÓN DE REQUERIMIENTOS</vt:lpstr>
    </vt:vector>
  </TitlesOfParts>
  <Company> </Company>
  <LinksUpToDate>false</LinksUpToDate>
  <CharactersWithSpaces>20266</CharactersWithSpaces>
  <SharedDoc>false</SharedDoc>
  <HLinks>
    <vt:vector size="204" baseType="variant">
      <vt:variant>
        <vt:i4>8323150</vt:i4>
      </vt:variant>
      <vt:variant>
        <vt:i4>192</vt:i4>
      </vt:variant>
      <vt:variant>
        <vt:i4>0</vt:i4>
      </vt:variant>
      <vt:variant>
        <vt:i4>5</vt:i4>
      </vt:variant>
      <vt:variant>
        <vt:lpwstr>mailto:emely@gmail.com</vt:lpwstr>
      </vt:variant>
      <vt:variant>
        <vt:lpwstr/>
      </vt:variant>
      <vt:variant>
        <vt:i4>7864391</vt:i4>
      </vt:variant>
      <vt:variant>
        <vt:i4>189</vt:i4>
      </vt:variant>
      <vt:variant>
        <vt:i4>0</vt:i4>
      </vt:variant>
      <vt:variant>
        <vt:i4>5</vt:i4>
      </vt:variant>
      <vt:variant>
        <vt:lpwstr>mailto:maria@gmail.com</vt:lpwstr>
      </vt:variant>
      <vt:variant>
        <vt:lpwstr/>
      </vt:variant>
      <vt:variant>
        <vt:i4>8257609</vt:i4>
      </vt:variant>
      <vt:variant>
        <vt:i4>186</vt:i4>
      </vt:variant>
      <vt:variant>
        <vt:i4>0</vt:i4>
      </vt:variant>
      <vt:variant>
        <vt:i4>5</vt:i4>
      </vt:variant>
      <vt:variant>
        <vt:lpwstr>mailto:jose@gmail.com</vt:lpwstr>
      </vt:variant>
      <vt:variant>
        <vt:lpwstr/>
      </vt:variant>
      <vt:variant>
        <vt:i4>8060999</vt:i4>
      </vt:variant>
      <vt:variant>
        <vt:i4>183</vt:i4>
      </vt:variant>
      <vt:variant>
        <vt:i4>0</vt:i4>
      </vt:variant>
      <vt:variant>
        <vt:i4>5</vt:i4>
      </vt:variant>
      <vt:variant>
        <vt:lpwstr>mailto:jorge@gmail.com</vt:lpwstr>
      </vt:variant>
      <vt:variant>
        <vt:lpwstr/>
      </vt:variant>
      <vt:variant>
        <vt:i4>1245235</vt:i4>
      </vt:variant>
      <vt:variant>
        <vt:i4>176</vt:i4>
      </vt:variant>
      <vt:variant>
        <vt:i4>0</vt:i4>
      </vt:variant>
      <vt:variant>
        <vt:i4>5</vt:i4>
      </vt:variant>
      <vt:variant>
        <vt:lpwstr/>
      </vt:variant>
      <vt:variant>
        <vt:lpwstr>_Toc75630725</vt:lpwstr>
      </vt:variant>
      <vt:variant>
        <vt:i4>1179699</vt:i4>
      </vt:variant>
      <vt:variant>
        <vt:i4>170</vt:i4>
      </vt:variant>
      <vt:variant>
        <vt:i4>0</vt:i4>
      </vt:variant>
      <vt:variant>
        <vt:i4>5</vt:i4>
      </vt:variant>
      <vt:variant>
        <vt:lpwstr/>
      </vt:variant>
      <vt:variant>
        <vt:lpwstr>_Toc75630724</vt:lpwstr>
      </vt:variant>
      <vt:variant>
        <vt:i4>1376307</vt:i4>
      </vt:variant>
      <vt:variant>
        <vt:i4>164</vt:i4>
      </vt:variant>
      <vt:variant>
        <vt:i4>0</vt:i4>
      </vt:variant>
      <vt:variant>
        <vt:i4>5</vt:i4>
      </vt:variant>
      <vt:variant>
        <vt:lpwstr/>
      </vt:variant>
      <vt:variant>
        <vt:lpwstr>_Toc75630723</vt:lpwstr>
      </vt:variant>
      <vt:variant>
        <vt:i4>1310771</vt:i4>
      </vt:variant>
      <vt:variant>
        <vt:i4>158</vt:i4>
      </vt:variant>
      <vt:variant>
        <vt:i4>0</vt:i4>
      </vt:variant>
      <vt:variant>
        <vt:i4>5</vt:i4>
      </vt:variant>
      <vt:variant>
        <vt:lpwstr/>
      </vt:variant>
      <vt:variant>
        <vt:lpwstr>_Toc75630722</vt:lpwstr>
      </vt:variant>
      <vt:variant>
        <vt:i4>1507379</vt:i4>
      </vt:variant>
      <vt:variant>
        <vt:i4>152</vt:i4>
      </vt:variant>
      <vt:variant>
        <vt:i4>0</vt:i4>
      </vt:variant>
      <vt:variant>
        <vt:i4>5</vt:i4>
      </vt:variant>
      <vt:variant>
        <vt:lpwstr/>
      </vt:variant>
      <vt:variant>
        <vt:lpwstr>_Toc75630721</vt:lpwstr>
      </vt:variant>
      <vt:variant>
        <vt:i4>1441843</vt:i4>
      </vt:variant>
      <vt:variant>
        <vt:i4>146</vt:i4>
      </vt:variant>
      <vt:variant>
        <vt:i4>0</vt:i4>
      </vt:variant>
      <vt:variant>
        <vt:i4>5</vt:i4>
      </vt:variant>
      <vt:variant>
        <vt:lpwstr/>
      </vt:variant>
      <vt:variant>
        <vt:lpwstr>_Toc75630720</vt:lpwstr>
      </vt:variant>
      <vt:variant>
        <vt:i4>2031664</vt:i4>
      </vt:variant>
      <vt:variant>
        <vt:i4>140</vt:i4>
      </vt:variant>
      <vt:variant>
        <vt:i4>0</vt:i4>
      </vt:variant>
      <vt:variant>
        <vt:i4>5</vt:i4>
      </vt:variant>
      <vt:variant>
        <vt:lpwstr/>
      </vt:variant>
      <vt:variant>
        <vt:lpwstr>_Toc75630719</vt:lpwstr>
      </vt:variant>
      <vt:variant>
        <vt:i4>1966128</vt:i4>
      </vt:variant>
      <vt:variant>
        <vt:i4>134</vt:i4>
      </vt:variant>
      <vt:variant>
        <vt:i4>0</vt:i4>
      </vt:variant>
      <vt:variant>
        <vt:i4>5</vt:i4>
      </vt:variant>
      <vt:variant>
        <vt:lpwstr/>
      </vt:variant>
      <vt:variant>
        <vt:lpwstr>_Toc75630718</vt:lpwstr>
      </vt:variant>
      <vt:variant>
        <vt:i4>1114160</vt:i4>
      </vt:variant>
      <vt:variant>
        <vt:i4>128</vt:i4>
      </vt:variant>
      <vt:variant>
        <vt:i4>0</vt:i4>
      </vt:variant>
      <vt:variant>
        <vt:i4>5</vt:i4>
      </vt:variant>
      <vt:variant>
        <vt:lpwstr/>
      </vt:variant>
      <vt:variant>
        <vt:lpwstr>_Toc75630717</vt:lpwstr>
      </vt:variant>
      <vt:variant>
        <vt:i4>1048624</vt:i4>
      </vt:variant>
      <vt:variant>
        <vt:i4>122</vt:i4>
      </vt:variant>
      <vt:variant>
        <vt:i4>0</vt:i4>
      </vt:variant>
      <vt:variant>
        <vt:i4>5</vt:i4>
      </vt:variant>
      <vt:variant>
        <vt:lpwstr/>
      </vt:variant>
      <vt:variant>
        <vt:lpwstr>_Toc75630716</vt:lpwstr>
      </vt:variant>
      <vt:variant>
        <vt:i4>1245232</vt:i4>
      </vt:variant>
      <vt:variant>
        <vt:i4>116</vt:i4>
      </vt:variant>
      <vt:variant>
        <vt:i4>0</vt:i4>
      </vt:variant>
      <vt:variant>
        <vt:i4>5</vt:i4>
      </vt:variant>
      <vt:variant>
        <vt:lpwstr/>
      </vt:variant>
      <vt:variant>
        <vt:lpwstr>_Toc75630715</vt:lpwstr>
      </vt:variant>
      <vt:variant>
        <vt:i4>1179696</vt:i4>
      </vt:variant>
      <vt:variant>
        <vt:i4>110</vt:i4>
      </vt:variant>
      <vt:variant>
        <vt:i4>0</vt:i4>
      </vt:variant>
      <vt:variant>
        <vt:i4>5</vt:i4>
      </vt:variant>
      <vt:variant>
        <vt:lpwstr/>
      </vt:variant>
      <vt:variant>
        <vt:lpwstr>_Toc75630714</vt:lpwstr>
      </vt:variant>
      <vt:variant>
        <vt:i4>1376304</vt:i4>
      </vt:variant>
      <vt:variant>
        <vt:i4>104</vt:i4>
      </vt:variant>
      <vt:variant>
        <vt:i4>0</vt:i4>
      </vt:variant>
      <vt:variant>
        <vt:i4>5</vt:i4>
      </vt:variant>
      <vt:variant>
        <vt:lpwstr/>
      </vt:variant>
      <vt:variant>
        <vt:lpwstr>_Toc75630713</vt:lpwstr>
      </vt:variant>
      <vt:variant>
        <vt:i4>1310768</vt:i4>
      </vt:variant>
      <vt:variant>
        <vt:i4>98</vt:i4>
      </vt:variant>
      <vt:variant>
        <vt:i4>0</vt:i4>
      </vt:variant>
      <vt:variant>
        <vt:i4>5</vt:i4>
      </vt:variant>
      <vt:variant>
        <vt:lpwstr/>
      </vt:variant>
      <vt:variant>
        <vt:lpwstr>_Toc75630712</vt:lpwstr>
      </vt:variant>
      <vt:variant>
        <vt:i4>1507376</vt:i4>
      </vt:variant>
      <vt:variant>
        <vt:i4>92</vt:i4>
      </vt:variant>
      <vt:variant>
        <vt:i4>0</vt:i4>
      </vt:variant>
      <vt:variant>
        <vt:i4>5</vt:i4>
      </vt:variant>
      <vt:variant>
        <vt:lpwstr/>
      </vt:variant>
      <vt:variant>
        <vt:lpwstr>_Toc75630711</vt:lpwstr>
      </vt:variant>
      <vt:variant>
        <vt:i4>1441840</vt:i4>
      </vt:variant>
      <vt:variant>
        <vt:i4>86</vt:i4>
      </vt:variant>
      <vt:variant>
        <vt:i4>0</vt:i4>
      </vt:variant>
      <vt:variant>
        <vt:i4>5</vt:i4>
      </vt:variant>
      <vt:variant>
        <vt:lpwstr/>
      </vt:variant>
      <vt:variant>
        <vt:lpwstr>_Toc75630710</vt:lpwstr>
      </vt:variant>
      <vt:variant>
        <vt:i4>2031665</vt:i4>
      </vt:variant>
      <vt:variant>
        <vt:i4>80</vt:i4>
      </vt:variant>
      <vt:variant>
        <vt:i4>0</vt:i4>
      </vt:variant>
      <vt:variant>
        <vt:i4>5</vt:i4>
      </vt:variant>
      <vt:variant>
        <vt:lpwstr/>
      </vt:variant>
      <vt:variant>
        <vt:lpwstr>_Toc75630709</vt:lpwstr>
      </vt:variant>
      <vt:variant>
        <vt:i4>1966129</vt:i4>
      </vt:variant>
      <vt:variant>
        <vt:i4>74</vt:i4>
      </vt:variant>
      <vt:variant>
        <vt:i4>0</vt:i4>
      </vt:variant>
      <vt:variant>
        <vt:i4>5</vt:i4>
      </vt:variant>
      <vt:variant>
        <vt:lpwstr/>
      </vt:variant>
      <vt:variant>
        <vt:lpwstr>_Toc75630708</vt:lpwstr>
      </vt:variant>
      <vt:variant>
        <vt:i4>1114161</vt:i4>
      </vt:variant>
      <vt:variant>
        <vt:i4>68</vt:i4>
      </vt:variant>
      <vt:variant>
        <vt:i4>0</vt:i4>
      </vt:variant>
      <vt:variant>
        <vt:i4>5</vt:i4>
      </vt:variant>
      <vt:variant>
        <vt:lpwstr/>
      </vt:variant>
      <vt:variant>
        <vt:lpwstr>_Toc75630707</vt:lpwstr>
      </vt:variant>
      <vt:variant>
        <vt:i4>1048625</vt:i4>
      </vt:variant>
      <vt:variant>
        <vt:i4>62</vt:i4>
      </vt:variant>
      <vt:variant>
        <vt:i4>0</vt:i4>
      </vt:variant>
      <vt:variant>
        <vt:i4>5</vt:i4>
      </vt:variant>
      <vt:variant>
        <vt:lpwstr/>
      </vt:variant>
      <vt:variant>
        <vt:lpwstr>_Toc75630706</vt:lpwstr>
      </vt:variant>
      <vt:variant>
        <vt:i4>1245233</vt:i4>
      </vt:variant>
      <vt:variant>
        <vt:i4>56</vt:i4>
      </vt:variant>
      <vt:variant>
        <vt:i4>0</vt:i4>
      </vt:variant>
      <vt:variant>
        <vt:i4>5</vt:i4>
      </vt:variant>
      <vt:variant>
        <vt:lpwstr/>
      </vt:variant>
      <vt:variant>
        <vt:lpwstr>_Toc75630705</vt:lpwstr>
      </vt:variant>
      <vt:variant>
        <vt:i4>1179697</vt:i4>
      </vt:variant>
      <vt:variant>
        <vt:i4>50</vt:i4>
      </vt:variant>
      <vt:variant>
        <vt:i4>0</vt:i4>
      </vt:variant>
      <vt:variant>
        <vt:i4>5</vt:i4>
      </vt:variant>
      <vt:variant>
        <vt:lpwstr/>
      </vt:variant>
      <vt:variant>
        <vt:lpwstr>_Toc75630704</vt:lpwstr>
      </vt:variant>
      <vt:variant>
        <vt:i4>1376305</vt:i4>
      </vt:variant>
      <vt:variant>
        <vt:i4>44</vt:i4>
      </vt:variant>
      <vt:variant>
        <vt:i4>0</vt:i4>
      </vt:variant>
      <vt:variant>
        <vt:i4>5</vt:i4>
      </vt:variant>
      <vt:variant>
        <vt:lpwstr/>
      </vt:variant>
      <vt:variant>
        <vt:lpwstr>_Toc75630703</vt:lpwstr>
      </vt:variant>
      <vt:variant>
        <vt:i4>1310769</vt:i4>
      </vt:variant>
      <vt:variant>
        <vt:i4>38</vt:i4>
      </vt:variant>
      <vt:variant>
        <vt:i4>0</vt:i4>
      </vt:variant>
      <vt:variant>
        <vt:i4>5</vt:i4>
      </vt:variant>
      <vt:variant>
        <vt:lpwstr/>
      </vt:variant>
      <vt:variant>
        <vt:lpwstr>_Toc75630702</vt:lpwstr>
      </vt:variant>
      <vt:variant>
        <vt:i4>1507377</vt:i4>
      </vt:variant>
      <vt:variant>
        <vt:i4>32</vt:i4>
      </vt:variant>
      <vt:variant>
        <vt:i4>0</vt:i4>
      </vt:variant>
      <vt:variant>
        <vt:i4>5</vt:i4>
      </vt:variant>
      <vt:variant>
        <vt:lpwstr/>
      </vt:variant>
      <vt:variant>
        <vt:lpwstr>_Toc75630701</vt:lpwstr>
      </vt:variant>
      <vt:variant>
        <vt:i4>1441841</vt:i4>
      </vt:variant>
      <vt:variant>
        <vt:i4>26</vt:i4>
      </vt:variant>
      <vt:variant>
        <vt:i4>0</vt:i4>
      </vt:variant>
      <vt:variant>
        <vt:i4>5</vt:i4>
      </vt:variant>
      <vt:variant>
        <vt:lpwstr/>
      </vt:variant>
      <vt:variant>
        <vt:lpwstr>_Toc75630700</vt:lpwstr>
      </vt:variant>
      <vt:variant>
        <vt:i4>1966136</vt:i4>
      </vt:variant>
      <vt:variant>
        <vt:i4>20</vt:i4>
      </vt:variant>
      <vt:variant>
        <vt:i4>0</vt:i4>
      </vt:variant>
      <vt:variant>
        <vt:i4>5</vt:i4>
      </vt:variant>
      <vt:variant>
        <vt:lpwstr/>
      </vt:variant>
      <vt:variant>
        <vt:lpwstr>_Toc75630699</vt:lpwstr>
      </vt:variant>
      <vt:variant>
        <vt:i4>2031672</vt:i4>
      </vt:variant>
      <vt:variant>
        <vt:i4>14</vt:i4>
      </vt:variant>
      <vt:variant>
        <vt:i4>0</vt:i4>
      </vt:variant>
      <vt:variant>
        <vt:i4>5</vt:i4>
      </vt:variant>
      <vt:variant>
        <vt:lpwstr/>
      </vt:variant>
      <vt:variant>
        <vt:lpwstr>_Toc75630698</vt:lpwstr>
      </vt:variant>
      <vt:variant>
        <vt:i4>1048632</vt:i4>
      </vt:variant>
      <vt:variant>
        <vt:i4>8</vt:i4>
      </vt:variant>
      <vt:variant>
        <vt:i4>0</vt:i4>
      </vt:variant>
      <vt:variant>
        <vt:i4>5</vt:i4>
      </vt:variant>
      <vt:variant>
        <vt:lpwstr/>
      </vt:variant>
      <vt:variant>
        <vt:lpwstr>_Toc75630697</vt:lpwstr>
      </vt:variant>
      <vt:variant>
        <vt:i4>1114168</vt:i4>
      </vt:variant>
      <vt:variant>
        <vt:i4>2</vt:i4>
      </vt:variant>
      <vt:variant>
        <vt:i4>0</vt:i4>
      </vt:variant>
      <vt:variant>
        <vt:i4>5</vt:i4>
      </vt:variant>
      <vt:variant>
        <vt:lpwstr/>
      </vt:variant>
      <vt:variant>
        <vt:lpwstr>_Toc75630696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REQUERIMIENTOS</dc:title>
  <dc:subject/>
  <dc:creator>X X</dc:creator>
  <cp:keywords/>
  <cp:lastModifiedBy>SERGIO VICENTE  CAMPOVERDE LEIVA</cp:lastModifiedBy>
  <cp:revision>11</cp:revision>
  <cp:lastPrinted>1900-01-01T05:00:00Z</cp:lastPrinted>
  <dcterms:created xsi:type="dcterms:W3CDTF">2022-01-11T03:01:00Z</dcterms:created>
  <dcterms:modified xsi:type="dcterms:W3CDTF">2022-01-16T23:33:00Z</dcterms:modified>
</cp:coreProperties>
</file>